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E22C7" w14:textId="60642334" w:rsidR="00C8256C" w:rsidRPr="00EE248C" w:rsidRDefault="00300647" w:rsidP="00594D0C">
      <w:pPr>
        <w:spacing w:after="0" w:line="240" w:lineRule="auto"/>
        <w:rPr>
          <w:lang w:val="en-US"/>
        </w:rPr>
      </w:pPr>
      <w:r w:rsidRPr="00300647">
        <w:rPr>
          <w:b/>
          <w:bCs/>
          <w:color w:val="808080"/>
          <w:sz w:val="24"/>
          <w:szCs w:val="24"/>
          <w:lang w:val="en-US"/>
        </w:rPr>
        <w:t>Kovur Karthik Pavan</w:t>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CA3FB1" w:rsidRPr="00D4501D">
        <w:rPr>
          <w:b/>
          <w:bCs/>
          <w:color w:val="808080"/>
          <w:sz w:val="24"/>
          <w:szCs w:val="24"/>
          <w:lang w:val="fr-BE"/>
        </w:rPr>
        <w:tab/>
      </w:r>
      <w:r w:rsidR="00262E45">
        <w:rPr>
          <w:b/>
          <w:bCs/>
          <w:color w:val="808080"/>
          <w:sz w:val="24"/>
          <w:szCs w:val="24"/>
          <w:lang w:val="fr-BE"/>
        </w:rPr>
        <w:t xml:space="preserve">                             </w:t>
      </w:r>
      <w:r w:rsidR="00262E45">
        <w:rPr>
          <w:color w:val="000000"/>
          <w:sz w:val="24"/>
          <w:szCs w:val="24"/>
          <w:lang w:val="fr-BE"/>
        </w:rPr>
        <w:t>Email</w:t>
      </w:r>
      <w:r w:rsidR="00262E45" w:rsidRPr="00D4501D">
        <w:rPr>
          <w:color w:val="000000"/>
          <w:sz w:val="24"/>
          <w:szCs w:val="24"/>
          <w:lang w:val="fr-BE"/>
        </w:rPr>
        <w:t>:</w:t>
      </w:r>
      <w:r w:rsidR="00EE248C">
        <w:rPr>
          <w:color w:val="000000"/>
          <w:sz w:val="24"/>
          <w:szCs w:val="24"/>
          <w:lang w:val="fr-BE"/>
        </w:rPr>
        <w:t xml:space="preserve"> </w:t>
      </w:r>
      <w:hyperlink r:id="rId8" w:history="1">
        <w:r w:rsidR="00EE248C" w:rsidRPr="00CD4720">
          <w:rPr>
            <w:rStyle w:val="Hyperlink"/>
            <w:lang w:val="en-US"/>
          </w:rPr>
          <w:t>Karthikpavan9@gmail.com</w:t>
        </w:r>
      </w:hyperlink>
      <w:r w:rsidR="00EE248C" w:rsidRPr="00EE248C">
        <w:rPr>
          <w:lang w:val="en-US"/>
        </w:rPr>
        <w:t xml:space="preserve"> </w:t>
      </w:r>
      <w:r w:rsidR="00EE248C">
        <w:rPr>
          <w:lang w:val="en-US"/>
        </w:rPr>
        <w:t xml:space="preserve"> </w:t>
      </w:r>
    </w:p>
    <w:p w14:paraId="5FC91AA9" w14:textId="651C708C" w:rsidR="00254A5C" w:rsidRPr="00D4501D" w:rsidRDefault="001D1D86" w:rsidP="00594D0C">
      <w:pPr>
        <w:spacing w:line="240" w:lineRule="auto"/>
        <w:rPr>
          <w:b/>
          <w:bCs/>
          <w:color w:val="808080"/>
          <w:sz w:val="24"/>
          <w:szCs w:val="24"/>
          <w:lang w:val="fr-BE"/>
        </w:rPr>
      </w:pPr>
      <w:r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3C6F62" w:rsidRPr="00D4501D">
        <w:rPr>
          <w:color w:val="000000"/>
          <w:sz w:val="24"/>
          <w:szCs w:val="24"/>
          <w:lang w:val="fr-BE"/>
        </w:rPr>
        <w:tab/>
      </w:r>
      <w:r w:rsidR="00A205E3" w:rsidRPr="00D4501D">
        <w:rPr>
          <w:color w:val="000000"/>
          <w:sz w:val="24"/>
          <w:szCs w:val="24"/>
          <w:lang w:val="fr-BE"/>
        </w:rPr>
        <w:t xml:space="preserve">  </w:t>
      </w:r>
      <w:r w:rsidR="00A205E3" w:rsidRPr="00D4501D">
        <w:rPr>
          <w:color w:val="000000"/>
          <w:sz w:val="24"/>
          <w:szCs w:val="24"/>
          <w:lang w:val="fr-BE"/>
        </w:rPr>
        <w:tab/>
      </w:r>
      <w:r w:rsidR="00CA3FB1" w:rsidRPr="00D4501D">
        <w:rPr>
          <w:color w:val="000000"/>
          <w:sz w:val="24"/>
          <w:szCs w:val="24"/>
          <w:lang w:val="fr-BE"/>
        </w:rPr>
        <w:tab/>
      </w:r>
      <w:r w:rsidR="00CA3FB1" w:rsidRPr="00D4501D">
        <w:rPr>
          <w:color w:val="000000"/>
          <w:sz w:val="24"/>
          <w:szCs w:val="24"/>
          <w:lang w:val="fr-BE"/>
        </w:rPr>
        <w:tab/>
      </w:r>
      <w:r w:rsidR="00262E45">
        <w:rPr>
          <w:color w:val="000000"/>
          <w:sz w:val="24"/>
          <w:szCs w:val="24"/>
          <w:lang w:val="fr-BE"/>
        </w:rPr>
        <w:t xml:space="preserve">                </w:t>
      </w:r>
      <w:r w:rsidR="00FA2593" w:rsidRPr="00D4501D">
        <w:rPr>
          <w:color w:val="000000"/>
          <w:lang w:val="fr-BE"/>
        </w:rPr>
        <w:t>Contact</w:t>
      </w:r>
      <w:r w:rsidR="00FA2593">
        <w:rPr>
          <w:color w:val="000000"/>
          <w:lang w:val="fr-BE"/>
        </w:rPr>
        <w:t xml:space="preserve"> :</w:t>
      </w:r>
      <w:r w:rsidR="004672AB">
        <w:rPr>
          <w:color w:val="000000"/>
          <w:lang w:val="fr-BE"/>
        </w:rPr>
        <w:t xml:space="preserve"> </w:t>
      </w:r>
      <w:r w:rsidR="000163B4">
        <w:rPr>
          <w:color w:val="000000"/>
          <w:lang w:val="fr-BE"/>
        </w:rPr>
        <w:t>+</w:t>
      </w:r>
      <w:r w:rsidR="00EE248C" w:rsidRPr="00EE248C">
        <w:rPr>
          <w:color w:val="000000"/>
          <w:lang w:val="en-US"/>
        </w:rPr>
        <w:t>91-99081816150</w:t>
      </w:r>
    </w:p>
    <w:p w14:paraId="4110B4AA" w14:textId="77777777" w:rsidR="00C8256C" w:rsidRPr="000D110B" w:rsidRDefault="00C8256C" w:rsidP="00C8256C">
      <w:pPr>
        <w:shd w:val="clear" w:color="auto" w:fill="CCCCCC"/>
        <w:jc w:val="both"/>
        <w:rPr>
          <w:rFonts w:ascii="Verdana" w:hAnsi="Verdana" w:cs="Arial"/>
          <w:b/>
          <w:bCs/>
          <w:sz w:val="20"/>
          <w:szCs w:val="20"/>
          <w:u w:val="single"/>
        </w:rPr>
      </w:pPr>
      <w:r w:rsidRPr="00C8256C">
        <w:rPr>
          <w:rFonts w:ascii="Verdana" w:hAnsi="Verdana" w:cs="Arial"/>
          <w:b/>
          <w:bCs/>
          <w:sz w:val="20"/>
          <w:szCs w:val="20"/>
        </w:rPr>
        <w:t>Career Objective:</w:t>
      </w:r>
    </w:p>
    <w:p w14:paraId="38EFAD7B" w14:textId="77777777" w:rsidR="00907F7D" w:rsidRPr="000D110B" w:rsidRDefault="00F4161C" w:rsidP="00907F7D">
      <w:pPr>
        <w:tabs>
          <w:tab w:val="left" w:pos="1980"/>
        </w:tabs>
        <w:jc w:val="both"/>
        <w:rPr>
          <w:bCs/>
        </w:rPr>
      </w:pPr>
      <w:hyperlink r:id="rId9" w:history="1">
        <w:r w:rsidR="000D110B" w:rsidRPr="000D110B">
          <w:t>Seeking a position in life to utilize my skills and abilities and achieve professional growth while being resourcef</w:t>
        </w:r>
        <w:r w:rsidR="00073A69">
          <w:t>ul, innovative and flexible and t</w:t>
        </w:r>
        <w:r w:rsidR="000D110B">
          <w:t xml:space="preserve">o </w:t>
        </w:r>
        <w:r w:rsidR="000D110B" w:rsidRPr="000D110B">
          <w:t>add valuable assets to your esteemed organi</w:t>
        </w:r>
        <w:r w:rsidR="000D110B">
          <w:t xml:space="preserve">zation as an active </w:t>
        </w:r>
        <w:r w:rsidR="000D110B" w:rsidRPr="000D110B">
          <w:t>member.</w:t>
        </w:r>
      </w:hyperlink>
    </w:p>
    <w:p w14:paraId="5DDF2BB6" w14:textId="77777777" w:rsidR="008C23DA" w:rsidRDefault="006752F3" w:rsidP="008C23DA">
      <w:pPr>
        <w:shd w:val="clear" w:color="auto" w:fill="CCCCCC"/>
        <w:tabs>
          <w:tab w:val="right" w:pos="9376"/>
        </w:tabs>
        <w:jc w:val="both"/>
        <w:rPr>
          <w:rFonts w:ascii="Verdana" w:hAnsi="Verdana" w:cs="Arial"/>
          <w:b/>
          <w:bCs/>
        </w:rPr>
      </w:pPr>
      <w:r w:rsidRPr="0041293A">
        <w:rPr>
          <w:rFonts w:ascii="Verdana" w:hAnsi="Verdana" w:cs="Arial"/>
          <w:b/>
          <w:bCs/>
          <w:sz w:val="20"/>
          <w:szCs w:val="20"/>
        </w:rPr>
        <w:t>Professional</w:t>
      </w:r>
      <w:r w:rsidR="008C23DA" w:rsidRPr="0041293A">
        <w:rPr>
          <w:rFonts w:ascii="Verdana" w:hAnsi="Verdana" w:cs="Arial"/>
          <w:b/>
          <w:bCs/>
          <w:sz w:val="20"/>
          <w:szCs w:val="20"/>
        </w:rPr>
        <w:t xml:space="preserve"> Summary</w:t>
      </w:r>
      <w:r w:rsidR="008C23DA">
        <w:rPr>
          <w:rFonts w:ascii="Verdana" w:hAnsi="Verdana" w:cs="Arial"/>
          <w:b/>
          <w:bCs/>
        </w:rPr>
        <w:t>:</w:t>
      </w:r>
      <w:r w:rsidR="008C23DA">
        <w:rPr>
          <w:rFonts w:ascii="Verdana" w:hAnsi="Verdana" w:cs="Arial"/>
          <w:b/>
          <w:bCs/>
        </w:rPr>
        <w:tab/>
      </w:r>
    </w:p>
    <w:p w14:paraId="031A17CD" w14:textId="15DB5706"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A successful IT Professional, with 3 Years of experience in ASP.NET.</w:t>
      </w:r>
    </w:p>
    <w:p w14:paraId="3109259D" w14:textId="77777777"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Good in Understanding Functional Requirements. </w:t>
      </w:r>
    </w:p>
    <w:p w14:paraId="79D7189F" w14:textId="1A06F215" w:rsid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Possess domain and development Lifecycle knowledge of Web Application </w:t>
      </w:r>
      <w:r>
        <w:rPr>
          <w:rFonts w:ascii="Calibri" w:eastAsia="Calibri" w:hAnsi="Calibri" w:cs="Mangal"/>
          <w:sz w:val="22"/>
          <w:szCs w:val="22"/>
          <w:lang w:val="en-IN" w:eastAsia="en-US"/>
        </w:rPr>
        <w:t>development</w:t>
      </w:r>
    </w:p>
    <w:p w14:paraId="5E62C174" w14:textId="252BB649"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Participated in design, development of product solutions with respect to the Specifications given by the business managers. </w:t>
      </w:r>
    </w:p>
    <w:p w14:paraId="0DA466FF" w14:textId="779A82FE" w:rsidR="00300647" w:rsidRPr="00300647" w:rsidRDefault="00300647" w:rsidP="00300647">
      <w:pPr>
        <w:pStyle w:val="ListParagraph"/>
        <w:numPr>
          <w:ilvl w:val="0"/>
          <w:numId w:val="33"/>
        </w:numPr>
        <w:rPr>
          <w:rFonts w:ascii="Calibri" w:eastAsia="Calibri" w:hAnsi="Calibri" w:cs="Mangal"/>
          <w:sz w:val="22"/>
          <w:szCs w:val="22"/>
          <w:lang w:val="en-IN" w:eastAsia="en-US"/>
        </w:rPr>
      </w:pPr>
      <w:r>
        <w:rPr>
          <w:rFonts w:ascii="Calibri" w:eastAsia="Calibri" w:hAnsi="Calibri" w:cs="Mangal"/>
          <w:sz w:val="22"/>
          <w:szCs w:val="22"/>
          <w:lang w:val="en-IN" w:eastAsia="en-US"/>
        </w:rPr>
        <w:t>P</w:t>
      </w:r>
      <w:r w:rsidRPr="00300647">
        <w:rPr>
          <w:rFonts w:ascii="Calibri" w:eastAsia="Calibri" w:hAnsi="Calibri" w:cs="Mangal"/>
          <w:sz w:val="22"/>
          <w:szCs w:val="22"/>
          <w:lang w:val="en-IN" w:eastAsia="en-US"/>
        </w:rPr>
        <w:t xml:space="preserve">articipated in Development of client specific solutions. </w:t>
      </w:r>
    </w:p>
    <w:p w14:paraId="0386A66C" w14:textId="69BF27E2"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Experience in Web application development with extensive experience in Visual Studio environment using ASP.NET </w:t>
      </w:r>
    </w:p>
    <w:p w14:paraId="5FAB429E" w14:textId="0EC65FAB"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Experience in ASP website designing. </w:t>
      </w:r>
    </w:p>
    <w:p w14:paraId="2FBB05A4" w14:textId="4CED539F"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Developed and enhanced various ASP.Net applications. </w:t>
      </w:r>
    </w:p>
    <w:p w14:paraId="34D43F9E" w14:textId="77777777"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Worked on different phases of Dot Net project. </w:t>
      </w:r>
    </w:p>
    <w:p w14:paraId="5A0C0EEF" w14:textId="09EAA621"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 xml:space="preserve">Sharing the knowledge of new functionalities/enhancements among all the </w:t>
      </w:r>
      <w:r>
        <w:rPr>
          <w:rFonts w:ascii="Calibri" w:eastAsia="Calibri" w:hAnsi="Calibri" w:cs="Mangal"/>
          <w:sz w:val="22"/>
          <w:szCs w:val="22"/>
          <w:lang w:val="en-IN" w:eastAsia="en-US"/>
        </w:rPr>
        <w:t>t</w:t>
      </w:r>
      <w:r w:rsidRPr="00300647">
        <w:rPr>
          <w:rFonts w:ascii="Calibri" w:eastAsia="Calibri" w:hAnsi="Calibri" w:cs="Mangal"/>
          <w:sz w:val="22"/>
          <w:szCs w:val="22"/>
          <w:lang w:val="en-IN" w:eastAsia="en-US"/>
        </w:rPr>
        <w:t xml:space="preserve">eam members. </w:t>
      </w:r>
    </w:p>
    <w:p w14:paraId="1AA6302A" w14:textId="66A96225" w:rsidR="00300647" w:rsidRPr="00300647" w:rsidRDefault="00300647" w:rsidP="00300647">
      <w:pPr>
        <w:pStyle w:val="ListParagraph"/>
        <w:numPr>
          <w:ilvl w:val="0"/>
          <w:numId w:val="33"/>
        </w:numPr>
        <w:rPr>
          <w:rFonts w:ascii="Calibri" w:eastAsia="Calibri" w:hAnsi="Calibri" w:cs="Mangal"/>
          <w:sz w:val="22"/>
          <w:szCs w:val="22"/>
          <w:lang w:val="en-IN" w:eastAsia="en-US"/>
        </w:rPr>
      </w:pPr>
      <w:r w:rsidRPr="00300647">
        <w:rPr>
          <w:rFonts w:ascii="Calibri" w:eastAsia="Calibri" w:hAnsi="Calibri" w:cs="Mangal"/>
          <w:sz w:val="22"/>
          <w:szCs w:val="22"/>
          <w:lang w:val="en-IN" w:eastAsia="en-US"/>
        </w:rPr>
        <w:t>Ability</w:t>
      </w:r>
      <w:r>
        <w:rPr>
          <w:rFonts w:ascii="Calibri" w:eastAsia="Calibri" w:hAnsi="Calibri" w:cs="Mangal"/>
          <w:sz w:val="22"/>
          <w:szCs w:val="22"/>
          <w:lang w:val="en-IN" w:eastAsia="en-US"/>
        </w:rPr>
        <w:t xml:space="preserve"> to work in a team environment.</w:t>
      </w:r>
    </w:p>
    <w:p w14:paraId="3D3EC735" w14:textId="77777777" w:rsidR="00300647" w:rsidRPr="00300647" w:rsidRDefault="00300647" w:rsidP="00300647">
      <w:pPr>
        <w:rPr>
          <w:bCs/>
        </w:rPr>
      </w:pPr>
    </w:p>
    <w:p w14:paraId="58AA1F4C" w14:textId="2CF4956F" w:rsidR="008F3069" w:rsidRPr="008F3069" w:rsidRDefault="008F3069" w:rsidP="004910C7">
      <w:pPr>
        <w:shd w:val="clear" w:color="auto" w:fill="CCCCCC"/>
        <w:suppressAutoHyphens/>
        <w:spacing w:after="0" w:line="240" w:lineRule="auto"/>
        <w:jc w:val="both"/>
        <w:rPr>
          <w:rFonts w:ascii="Verdana" w:eastAsia="MS Mincho" w:hAnsi="Verdana" w:cs="Arial"/>
          <w:sz w:val="20"/>
          <w:szCs w:val="20"/>
          <w:lang w:val="en-US" w:eastAsia="ar-SA"/>
        </w:rPr>
      </w:pPr>
      <w:r w:rsidRPr="008F3069">
        <w:rPr>
          <w:rFonts w:ascii="Verdana" w:eastAsia="Times New Roman" w:hAnsi="Verdana" w:cs="Arial"/>
          <w:b/>
          <w:bCs/>
          <w:sz w:val="20"/>
          <w:szCs w:val="20"/>
          <w:lang w:val="en-US" w:eastAsia="ar-SA"/>
        </w:rPr>
        <w:t>Technical Profile</w:t>
      </w:r>
      <w:r w:rsidR="00923518">
        <w:rPr>
          <w:rFonts w:ascii="Verdana" w:eastAsia="Times New Roman" w:hAnsi="Verdana" w:cs="Arial"/>
          <w:b/>
          <w:bCs/>
          <w:sz w:val="20"/>
          <w:szCs w:val="20"/>
          <w:lang w:val="en-US" w:eastAsia="ar-SA"/>
        </w:rPr>
        <w:t>:</w:t>
      </w:r>
    </w:p>
    <w:p w14:paraId="78E0714D" w14:textId="03923A57" w:rsidR="006B2BD4" w:rsidRPr="002D50BA" w:rsidRDefault="006B2BD4" w:rsidP="006B2BD4">
      <w:pPr>
        <w:keepLines/>
        <w:tabs>
          <w:tab w:val="left" w:pos="720"/>
        </w:tabs>
        <w:suppressAutoHyphens/>
        <w:spacing w:after="0"/>
        <w:outlineLvl w:val="0"/>
      </w:pPr>
    </w:p>
    <w:p w14:paraId="6577CBE8" w14:textId="77777777" w:rsidR="00B97A9B" w:rsidRPr="002D50BA" w:rsidRDefault="00B97A9B" w:rsidP="00B97A9B">
      <w:pPr>
        <w:pStyle w:val="ListParagraph"/>
        <w:numPr>
          <w:ilvl w:val="0"/>
          <w:numId w:val="35"/>
        </w:numPr>
        <w:rPr>
          <w:rFonts w:ascii="Calibri" w:eastAsia="Calibri" w:hAnsi="Calibri" w:cs="Mangal"/>
          <w:sz w:val="22"/>
          <w:szCs w:val="22"/>
          <w:lang w:val="en-IN" w:eastAsia="en-US"/>
        </w:rPr>
      </w:pPr>
      <w:r w:rsidRPr="002D50BA">
        <w:rPr>
          <w:rFonts w:ascii="Calibri" w:eastAsia="Calibri" w:hAnsi="Calibri" w:cs="Mangal"/>
          <w:sz w:val="22"/>
          <w:szCs w:val="22"/>
          <w:lang w:val="en-IN" w:eastAsia="en-US"/>
        </w:rPr>
        <w:t xml:space="preserve">Operating Systems: Windows XP, Windows 7. </w:t>
      </w:r>
    </w:p>
    <w:p w14:paraId="722E78CA" w14:textId="0D3477C6" w:rsidR="00B97A9B" w:rsidRPr="002D50BA" w:rsidRDefault="00B97A9B" w:rsidP="00B97A9B">
      <w:pPr>
        <w:pStyle w:val="ListParagraph"/>
        <w:numPr>
          <w:ilvl w:val="0"/>
          <w:numId w:val="35"/>
        </w:numPr>
        <w:rPr>
          <w:rFonts w:ascii="Calibri" w:eastAsia="Calibri" w:hAnsi="Calibri" w:cs="Mangal"/>
          <w:sz w:val="22"/>
          <w:szCs w:val="22"/>
          <w:lang w:val="en-IN" w:eastAsia="en-US"/>
        </w:rPr>
      </w:pPr>
      <w:r w:rsidRPr="002D50BA">
        <w:rPr>
          <w:rFonts w:ascii="Calibri" w:eastAsia="Calibri" w:hAnsi="Calibri" w:cs="Mangal"/>
          <w:sz w:val="22"/>
          <w:szCs w:val="22"/>
          <w:lang w:val="en-IN" w:eastAsia="en-US"/>
        </w:rPr>
        <w:t xml:space="preserve">Microsoft Technologies: ASP.Net </w:t>
      </w:r>
    </w:p>
    <w:p w14:paraId="314C8FD6" w14:textId="77777777" w:rsidR="00B97A9B" w:rsidRPr="002D50BA" w:rsidRDefault="00B97A9B" w:rsidP="00B97A9B">
      <w:pPr>
        <w:pStyle w:val="ListParagraph"/>
        <w:numPr>
          <w:ilvl w:val="0"/>
          <w:numId w:val="35"/>
        </w:numPr>
        <w:rPr>
          <w:rFonts w:ascii="Calibri" w:eastAsia="Calibri" w:hAnsi="Calibri" w:cs="Mangal"/>
          <w:sz w:val="22"/>
          <w:szCs w:val="22"/>
          <w:lang w:val="en-IN" w:eastAsia="en-US"/>
        </w:rPr>
      </w:pPr>
      <w:r w:rsidRPr="002D50BA">
        <w:rPr>
          <w:rFonts w:ascii="Calibri" w:eastAsia="Calibri" w:hAnsi="Calibri" w:cs="Mangal"/>
          <w:sz w:val="22"/>
          <w:szCs w:val="22"/>
          <w:lang w:val="en-IN" w:eastAsia="en-US"/>
        </w:rPr>
        <w:t xml:space="preserve">Internet Technologies: HTML, CSS, XML. </w:t>
      </w:r>
    </w:p>
    <w:p w14:paraId="682E7BDC" w14:textId="325CE867" w:rsidR="00B97A9B" w:rsidRPr="002D50BA" w:rsidRDefault="00B97A9B" w:rsidP="00B97A9B">
      <w:pPr>
        <w:pStyle w:val="ListParagraph"/>
        <w:numPr>
          <w:ilvl w:val="0"/>
          <w:numId w:val="35"/>
        </w:numPr>
        <w:rPr>
          <w:rFonts w:ascii="Calibri" w:eastAsia="Calibri" w:hAnsi="Calibri" w:cs="Mangal"/>
          <w:sz w:val="22"/>
          <w:szCs w:val="22"/>
          <w:lang w:val="en-IN" w:eastAsia="en-US"/>
        </w:rPr>
      </w:pPr>
      <w:r w:rsidRPr="002D50BA">
        <w:rPr>
          <w:rFonts w:ascii="Calibri" w:eastAsia="Calibri" w:hAnsi="Calibri" w:cs="Mangal"/>
          <w:sz w:val="22"/>
          <w:szCs w:val="22"/>
          <w:lang w:val="en-IN" w:eastAsia="en-US"/>
        </w:rPr>
        <w:t xml:space="preserve">Development Tools: MS Visual studio.NET 2012. </w:t>
      </w:r>
    </w:p>
    <w:p w14:paraId="5934D90D" w14:textId="77777777" w:rsidR="00887D39" w:rsidRPr="006B2BD4" w:rsidRDefault="00887D39" w:rsidP="00887D39">
      <w:pPr>
        <w:suppressAutoHyphens/>
        <w:spacing w:after="0"/>
        <w:ind w:left="720"/>
        <w:rPr>
          <w:bCs/>
        </w:rPr>
      </w:pPr>
    </w:p>
    <w:p w14:paraId="78464026" w14:textId="77777777" w:rsidR="009D486F" w:rsidRPr="008F3069" w:rsidRDefault="009D486F" w:rsidP="009D486F">
      <w:pPr>
        <w:shd w:val="clear" w:color="auto" w:fill="CCCCCC"/>
        <w:tabs>
          <w:tab w:val="right" w:pos="9376"/>
        </w:tabs>
        <w:suppressAutoHyphens/>
        <w:spacing w:after="0" w:line="240" w:lineRule="auto"/>
        <w:jc w:val="both"/>
        <w:rPr>
          <w:rFonts w:ascii="Verdana" w:eastAsia="Times New Roman" w:hAnsi="Verdana" w:cs="Arial"/>
          <w:b/>
          <w:bCs/>
          <w:sz w:val="20"/>
          <w:szCs w:val="20"/>
          <w:lang w:val="en-US" w:eastAsia="ar-SA"/>
        </w:rPr>
      </w:pPr>
      <w:r w:rsidRPr="008F3069">
        <w:rPr>
          <w:rFonts w:ascii="Verdana" w:eastAsia="Times New Roman" w:hAnsi="Verdana" w:cs="Arial"/>
          <w:b/>
          <w:bCs/>
          <w:sz w:val="20"/>
          <w:szCs w:val="20"/>
          <w:lang w:val="en-US" w:eastAsia="ar-SA"/>
        </w:rPr>
        <w:t>Work History:</w:t>
      </w:r>
      <w:r w:rsidRPr="008F3069">
        <w:rPr>
          <w:rFonts w:ascii="Verdana" w:eastAsia="Times New Roman" w:hAnsi="Verdana" w:cs="Arial"/>
          <w:b/>
          <w:bCs/>
          <w:sz w:val="20"/>
          <w:szCs w:val="20"/>
          <w:lang w:val="en-US" w:eastAsia="ar-SA"/>
        </w:rPr>
        <w:tab/>
      </w:r>
    </w:p>
    <w:p w14:paraId="3A17EA11" w14:textId="77777777" w:rsidR="009D486F" w:rsidRDefault="009D486F" w:rsidP="009D486F">
      <w:pPr>
        <w:widowControl w:val="0"/>
        <w:suppressAutoHyphens/>
        <w:autoSpaceDE w:val="0"/>
        <w:spacing w:after="0" w:line="240" w:lineRule="auto"/>
        <w:ind w:left="720"/>
        <w:jc w:val="both"/>
        <w:rPr>
          <w:rFonts w:ascii="Verdana" w:eastAsia="Times New Roman" w:hAnsi="Verdana" w:cs="Arial"/>
          <w:sz w:val="20"/>
          <w:szCs w:val="20"/>
          <w:lang w:val="en-US" w:eastAsia="ar-SA"/>
        </w:rPr>
      </w:pPr>
    </w:p>
    <w:p w14:paraId="1B1F51D7" w14:textId="1522C723" w:rsidR="00612848" w:rsidRDefault="00C924FB" w:rsidP="003904BC">
      <w:pPr>
        <w:pStyle w:val="ListParagraph"/>
        <w:widowControl w:val="0"/>
        <w:numPr>
          <w:ilvl w:val="0"/>
          <w:numId w:val="44"/>
        </w:numPr>
        <w:tabs>
          <w:tab w:val="left" w:pos="720"/>
        </w:tabs>
        <w:jc w:val="both"/>
        <w:rPr>
          <w:rFonts w:ascii="Calibri" w:eastAsia="Calibri" w:hAnsi="Calibri" w:cs="Mangal"/>
          <w:sz w:val="22"/>
          <w:szCs w:val="22"/>
          <w:lang w:val="en-IN" w:eastAsia="en-US"/>
        </w:rPr>
      </w:pPr>
      <w:r>
        <w:rPr>
          <w:rFonts w:ascii="Calibri" w:eastAsia="Calibri" w:hAnsi="Calibri" w:cs="Mangal"/>
          <w:sz w:val="22"/>
          <w:szCs w:val="22"/>
          <w:lang w:val="en-IN" w:eastAsia="en-US"/>
        </w:rPr>
        <w:t xml:space="preserve">Currently working with </w:t>
      </w:r>
      <w:r w:rsidR="00DD50A1">
        <w:rPr>
          <w:rFonts w:ascii="Calibri" w:eastAsia="Calibri" w:hAnsi="Calibri" w:cs="Mangal"/>
          <w:sz w:val="22"/>
          <w:szCs w:val="22"/>
          <w:lang w:val="en-IN" w:eastAsia="en-US"/>
        </w:rPr>
        <w:t xml:space="preserve">M </w:t>
      </w:r>
      <w:r>
        <w:rPr>
          <w:rFonts w:ascii="Calibri" w:eastAsia="Calibri" w:hAnsi="Calibri" w:cs="Mangal"/>
          <w:sz w:val="22"/>
          <w:szCs w:val="22"/>
          <w:lang w:val="en-IN" w:eastAsia="en-US"/>
        </w:rPr>
        <w:t>G Brothers Automobiles Pvt Ltd as a Business Development Manager from April 2018 to till date</w:t>
      </w:r>
      <w:r w:rsidR="00D2234E">
        <w:rPr>
          <w:rFonts w:ascii="Calibri" w:eastAsia="Calibri" w:hAnsi="Calibri" w:cs="Mangal"/>
          <w:sz w:val="22"/>
          <w:szCs w:val="22"/>
          <w:lang w:val="en-IN" w:eastAsia="en-US"/>
        </w:rPr>
        <w:t>.</w:t>
      </w:r>
    </w:p>
    <w:p w14:paraId="602360D3" w14:textId="01259DB1" w:rsidR="003904BC" w:rsidRPr="003904BC" w:rsidRDefault="003904BC" w:rsidP="003904BC">
      <w:pPr>
        <w:pStyle w:val="ListParagraph"/>
        <w:widowControl w:val="0"/>
        <w:numPr>
          <w:ilvl w:val="0"/>
          <w:numId w:val="44"/>
        </w:numPr>
        <w:tabs>
          <w:tab w:val="left" w:pos="720"/>
        </w:tabs>
        <w:jc w:val="both"/>
        <w:rPr>
          <w:rFonts w:ascii="Calibri" w:eastAsia="Calibri" w:hAnsi="Calibri" w:cs="Mangal"/>
          <w:sz w:val="22"/>
          <w:szCs w:val="22"/>
          <w:lang w:val="en-IN" w:eastAsia="en-US"/>
        </w:rPr>
      </w:pPr>
      <w:r w:rsidRPr="003904BC">
        <w:rPr>
          <w:rFonts w:ascii="Calibri" w:eastAsia="Calibri" w:hAnsi="Calibri" w:cs="Mangal"/>
          <w:sz w:val="22"/>
          <w:szCs w:val="22"/>
          <w:lang w:val="en-IN" w:eastAsia="en-US"/>
        </w:rPr>
        <w:t>Worked in COMZOOMER Technologies Pvt Ltd as a Dot Net developer from June 2016 to April 2018.</w:t>
      </w:r>
    </w:p>
    <w:p w14:paraId="6632D36B" w14:textId="723E3805" w:rsidR="00E56047" w:rsidRPr="003904BC" w:rsidRDefault="003904BC" w:rsidP="003904BC">
      <w:pPr>
        <w:pStyle w:val="ListParagraph"/>
        <w:widowControl w:val="0"/>
        <w:numPr>
          <w:ilvl w:val="0"/>
          <w:numId w:val="44"/>
        </w:numPr>
        <w:tabs>
          <w:tab w:val="left" w:pos="720"/>
        </w:tabs>
        <w:jc w:val="both"/>
        <w:rPr>
          <w:rFonts w:ascii="Calibri" w:eastAsia="Calibri" w:hAnsi="Calibri" w:cs="Mangal"/>
          <w:sz w:val="22"/>
          <w:szCs w:val="22"/>
          <w:lang w:val="en-IN" w:eastAsia="en-US"/>
        </w:rPr>
      </w:pPr>
      <w:r w:rsidRPr="003904BC">
        <w:rPr>
          <w:rFonts w:ascii="Calibri" w:eastAsia="Calibri" w:hAnsi="Calibri" w:cs="Mangal"/>
          <w:sz w:val="22"/>
          <w:szCs w:val="22"/>
          <w:lang w:val="en-IN" w:eastAsia="en-US"/>
        </w:rPr>
        <w:t>Worked in PRAGATHI Charities as volunteered from August 2013 to July 2015</w:t>
      </w:r>
      <w:r w:rsidR="00D2234E">
        <w:rPr>
          <w:rFonts w:ascii="Calibri" w:eastAsia="Calibri" w:hAnsi="Calibri" w:cs="Mangal"/>
          <w:sz w:val="22"/>
          <w:szCs w:val="22"/>
          <w:lang w:val="en-IN" w:eastAsia="en-US"/>
        </w:rPr>
        <w:t>.</w:t>
      </w:r>
      <w:bookmarkStart w:id="0" w:name="_GoBack"/>
      <w:bookmarkEnd w:id="0"/>
    </w:p>
    <w:p w14:paraId="11CAC427" w14:textId="77777777" w:rsidR="003904BC" w:rsidRDefault="003904BC" w:rsidP="003904BC">
      <w:pPr>
        <w:pStyle w:val="ListParagraph"/>
        <w:widowControl w:val="0"/>
        <w:tabs>
          <w:tab w:val="left" w:pos="720"/>
        </w:tabs>
        <w:autoSpaceDE w:val="0"/>
        <w:jc w:val="both"/>
        <w:rPr>
          <w:rFonts w:ascii="Calibri" w:hAnsi="Calibri"/>
          <w:sz w:val="22"/>
          <w:szCs w:val="22"/>
        </w:rPr>
      </w:pPr>
    </w:p>
    <w:p w14:paraId="46E59C24" w14:textId="77777777" w:rsidR="00C37E59" w:rsidRPr="00A7361D" w:rsidRDefault="00C37E59" w:rsidP="00C37E59">
      <w:pPr>
        <w:shd w:val="clear" w:color="auto" w:fill="CCCCCC"/>
        <w:tabs>
          <w:tab w:val="right" w:pos="9376"/>
        </w:tabs>
        <w:jc w:val="both"/>
        <w:rPr>
          <w:rFonts w:ascii="Verdana" w:hAnsi="Verdana" w:cs="Arial"/>
          <w:b/>
          <w:bCs/>
        </w:rPr>
      </w:pPr>
      <w:r w:rsidRPr="001D0D77">
        <w:rPr>
          <w:rFonts w:ascii="Verdana" w:hAnsi="Verdana" w:cs="Arial"/>
          <w:b/>
          <w:bCs/>
          <w:sz w:val="20"/>
          <w:szCs w:val="20"/>
        </w:rPr>
        <w:t>Academic Profile</w:t>
      </w:r>
      <w:r w:rsidRPr="00A7361D">
        <w:rPr>
          <w:rFonts w:ascii="Verdana" w:hAnsi="Verdana" w:cs="Arial"/>
          <w:b/>
          <w:bCs/>
        </w:rPr>
        <w:t>:</w:t>
      </w:r>
      <w:r w:rsidRPr="00A7361D">
        <w:rPr>
          <w:rFonts w:ascii="Verdana" w:hAnsi="Verdana" w:cs="Arial"/>
          <w:b/>
          <w:bCs/>
        </w:rPr>
        <w:tab/>
      </w:r>
    </w:p>
    <w:p w14:paraId="5502D5BB" w14:textId="77777777" w:rsidR="002D50BA" w:rsidRPr="002D50BA" w:rsidRDefault="002D50BA" w:rsidP="002D50BA">
      <w:pPr>
        <w:pStyle w:val="ListParagraph"/>
        <w:widowControl w:val="0"/>
        <w:numPr>
          <w:ilvl w:val="0"/>
          <w:numId w:val="37"/>
        </w:numPr>
        <w:tabs>
          <w:tab w:val="left" w:pos="720"/>
        </w:tabs>
        <w:jc w:val="both"/>
        <w:rPr>
          <w:rFonts w:ascii="Calibri" w:hAnsi="Calibri" w:cs="Arial"/>
          <w:sz w:val="22"/>
          <w:szCs w:val="22"/>
        </w:rPr>
      </w:pPr>
      <w:r w:rsidRPr="002D50BA">
        <w:rPr>
          <w:rFonts w:ascii="Calibri" w:hAnsi="Calibri" w:cs="Arial"/>
          <w:sz w:val="22"/>
          <w:szCs w:val="22"/>
        </w:rPr>
        <w:t xml:space="preserve">MBA from Audisankara Engg College affiliated by JNTU-A in 2013 with 68%. </w:t>
      </w:r>
    </w:p>
    <w:p w14:paraId="2ED6DF6C" w14:textId="77777777" w:rsidR="002D50BA" w:rsidRPr="002D50BA" w:rsidRDefault="002D50BA" w:rsidP="002D50BA">
      <w:pPr>
        <w:pStyle w:val="ListParagraph"/>
        <w:widowControl w:val="0"/>
        <w:numPr>
          <w:ilvl w:val="0"/>
          <w:numId w:val="37"/>
        </w:numPr>
        <w:tabs>
          <w:tab w:val="left" w:pos="720"/>
        </w:tabs>
        <w:jc w:val="both"/>
        <w:rPr>
          <w:rFonts w:ascii="Calibri" w:hAnsi="Calibri" w:cs="Arial"/>
          <w:sz w:val="22"/>
          <w:szCs w:val="22"/>
        </w:rPr>
      </w:pPr>
      <w:r w:rsidRPr="002D50BA">
        <w:rPr>
          <w:rFonts w:ascii="Calibri" w:hAnsi="Calibri" w:cs="Arial"/>
          <w:sz w:val="22"/>
          <w:szCs w:val="22"/>
        </w:rPr>
        <w:t xml:space="preserve">B.S.C from Government Degree college affiliated by S.V University with 54%. </w:t>
      </w:r>
    </w:p>
    <w:p w14:paraId="1F102C0E" w14:textId="77777777" w:rsidR="002D50BA" w:rsidRPr="002D50BA" w:rsidRDefault="002D50BA" w:rsidP="002D50BA">
      <w:pPr>
        <w:pStyle w:val="ListParagraph"/>
        <w:widowControl w:val="0"/>
        <w:numPr>
          <w:ilvl w:val="0"/>
          <w:numId w:val="37"/>
        </w:numPr>
        <w:tabs>
          <w:tab w:val="left" w:pos="720"/>
        </w:tabs>
        <w:jc w:val="both"/>
        <w:rPr>
          <w:rFonts w:ascii="Calibri" w:hAnsi="Calibri" w:cs="Arial"/>
          <w:sz w:val="22"/>
          <w:szCs w:val="22"/>
        </w:rPr>
      </w:pPr>
      <w:r w:rsidRPr="002D50BA">
        <w:rPr>
          <w:rFonts w:ascii="Calibri" w:hAnsi="Calibri" w:cs="Arial"/>
          <w:sz w:val="22"/>
          <w:szCs w:val="22"/>
        </w:rPr>
        <w:t xml:space="preserve"> Intermediate from Srivema Jr.College with 59%. </w:t>
      </w:r>
    </w:p>
    <w:p w14:paraId="102E5973" w14:textId="245D0186" w:rsidR="002D50BA" w:rsidRPr="002D50BA" w:rsidRDefault="002D50BA" w:rsidP="002D50BA">
      <w:pPr>
        <w:pStyle w:val="ListParagraph"/>
        <w:widowControl w:val="0"/>
        <w:numPr>
          <w:ilvl w:val="0"/>
          <w:numId w:val="37"/>
        </w:numPr>
        <w:tabs>
          <w:tab w:val="left" w:pos="720"/>
        </w:tabs>
        <w:jc w:val="both"/>
        <w:rPr>
          <w:rFonts w:ascii="Calibri" w:hAnsi="Calibri" w:cs="Arial"/>
          <w:sz w:val="22"/>
          <w:szCs w:val="22"/>
        </w:rPr>
      </w:pPr>
      <w:r w:rsidRPr="002D50BA">
        <w:rPr>
          <w:rFonts w:ascii="Calibri" w:hAnsi="Calibri" w:cs="Arial"/>
          <w:sz w:val="22"/>
          <w:szCs w:val="22"/>
        </w:rPr>
        <w:t xml:space="preserve">S.S.C from Viswabarathi E.M School with 68%. </w:t>
      </w:r>
    </w:p>
    <w:p w14:paraId="5C73CAED" w14:textId="1220A3EA" w:rsidR="006D3D45" w:rsidRDefault="006D3D45" w:rsidP="006D3D45">
      <w:pPr>
        <w:pStyle w:val="ListParagraph"/>
        <w:widowControl w:val="0"/>
        <w:tabs>
          <w:tab w:val="left" w:pos="720"/>
        </w:tabs>
        <w:autoSpaceDE w:val="0"/>
        <w:jc w:val="both"/>
        <w:rPr>
          <w:rFonts w:asciiTheme="minorHAnsi" w:hAnsiTheme="minorHAnsi"/>
          <w:sz w:val="22"/>
          <w:szCs w:val="22"/>
        </w:rPr>
      </w:pPr>
    </w:p>
    <w:p w14:paraId="093D15DD" w14:textId="077C6833" w:rsidR="003904BC" w:rsidRDefault="003904BC" w:rsidP="006D3D45">
      <w:pPr>
        <w:pStyle w:val="ListParagraph"/>
        <w:widowControl w:val="0"/>
        <w:tabs>
          <w:tab w:val="left" w:pos="720"/>
        </w:tabs>
        <w:autoSpaceDE w:val="0"/>
        <w:jc w:val="both"/>
        <w:rPr>
          <w:rFonts w:asciiTheme="minorHAnsi" w:hAnsiTheme="minorHAnsi"/>
          <w:sz w:val="22"/>
          <w:szCs w:val="22"/>
        </w:rPr>
      </w:pPr>
    </w:p>
    <w:p w14:paraId="4AB626BF" w14:textId="48F94C65" w:rsidR="003904BC" w:rsidRDefault="003904BC" w:rsidP="006D3D45">
      <w:pPr>
        <w:pStyle w:val="ListParagraph"/>
        <w:widowControl w:val="0"/>
        <w:tabs>
          <w:tab w:val="left" w:pos="720"/>
        </w:tabs>
        <w:autoSpaceDE w:val="0"/>
        <w:jc w:val="both"/>
        <w:rPr>
          <w:rFonts w:asciiTheme="minorHAnsi" w:hAnsiTheme="minorHAnsi"/>
          <w:sz w:val="22"/>
          <w:szCs w:val="22"/>
        </w:rPr>
      </w:pPr>
    </w:p>
    <w:p w14:paraId="4AC7508D" w14:textId="5BCA6301" w:rsidR="002D50BA" w:rsidRPr="00064CC2" w:rsidRDefault="002D50BA" w:rsidP="00064CC2">
      <w:pPr>
        <w:widowControl w:val="0"/>
        <w:tabs>
          <w:tab w:val="left" w:pos="720"/>
        </w:tabs>
        <w:autoSpaceDE w:val="0"/>
        <w:jc w:val="both"/>
        <w:rPr>
          <w:rFonts w:asciiTheme="minorHAnsi" w:hAnsiTheme="minorHAnsi"/>
        </w:rPr>
      </w:pPr>
    </w:p>
    <w:p w14:paraId="0E7C3362" w14:textId="77777777" w:rsidR="002D50BA" w:rsidRPr="006D3D45" w:rsidRDefault="002D50BA" w:rsidP="006D3D45">
      <w:pPr>
        <w:pStyle w:val="ListParagraph"/>
        <w:widowControl w:val="0"/>
        <w:tabs>
          <w:tab w:val="left" w:pos="720"/>
        </w:tabs>
        <w:autoSpaceDE w:val="0"/>
        <w:jc w:val="both"/>
        <w:rPr>
          <w:rFonts w:asciiTheme="minorHAnsi" w:hAnsiTheme="minorHAnsi"/>
          <w:sz w:val="22"/>
          <w:szCs w:val="22"/>
        </w:rPr>
      </w:pPr>
    </w:p>
    <w:p w14:paraId="74EC5137" w14:textId="3D519FD2" w:rsidR="00B47A8D" w:rsidRPr="00783B90" w:rsidRDefault="002604FF" w:rsidP="00783B90">
      <w:pPr>
        <w:shd w:val="clear" w:color="auto" w:fill="CCCCCC"/>
        <w:suppressAutoHyphens/>
        <w:spacing w:after="0" w:line="240" w:lineRule="auto"/>
        <w:jc w:val="both"/>
        <w:rPr>
          <w:rFonts w:ascii="Verdana" w:eastAsia="Times New Roman" w:hAnsi="Verdana" w:cs="Arial"/>
          <w:b/>
          <w:sz w:val="20"/>
          <w:szCs w:val="20"/>
          <w:lang w:val="en-US" w:eastAsia="ar-SA"/>
        </w:rPr>
      </w:pPr>
      <w:r>
        <w:rPr>
          <w:rFonts w:ascii="Verdana" w:eastAsia="Times New Roman" w:hAnsi="Verdana" w:cs="Arial"/>
          <w:b/>
          <w:sz w:val="20"/>
          <w:szCs w:val="20"/>
          <w:lang w:val="en-US" w:eastAsia="ar-SA"/>
        </w:rPr>
        <w:t>Professional Experience:</w:t>
      </w:r>
    </w:p>
    <w:p w14:paraId="4C890522" w14:textId="696CA0CD" w:rsidR="00451AD8" w:rsidRDefault="00451AD8"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712B1D" w:rsidRPr="00A50B74" w14:paraId="70533CE5" w14:textId="77777777" w:rsidTr="00D3166E">
        <w:tc>
          <w:tcPr>
            <w:tcW w:w="1809" w:type="dxa"/>
            <w:shd w:val="clear" w:color="auto" w:fill="F2F2F2"/>
            <w:vAlign w:val="center"/>
          </w:tcPr>
          <w:p w14:paraId="4CFC3676" w14:textId="77777777" w:rsidR="00712B1D" w:rsidRPr="00D97D7B" w:rsidRDefault="00712B1D" w:rsidP="00D3166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02C23AB7" w14:textId="14F72501" w:rsidR="00712B1D" w:rsidRPr="007C68BA" w:rsidRDefault="002D50BA" w:rsidP="00D3166E">
            <w:pPr>
              <w:widowControl w:val="0"/>
              <w:autoSpaceDE w:val="0"/>
              <w:autoSpaceDN w:val="0"/>
              <w:adjustRightInd w:val="0"/>
              <w:spacing w:after="0" w:line="240" w:lineRule="auto"/>
              <w:rPr>
                <w:rFonts w:eastAsia="Times New Roman" w:cs="Arial"/>
                <w:lang w:val="en-US" w:eastAsia="ar-SA"/>
              </w:rPr>
            </w:pPr>
            <w:r w:rsidRPr="002D50BA">
              <w:rPr>
                <w:rFonts w:eastAsia="Times New Roman" w:cs="Arial"/>
                <w:lang w:val="en-US" w:eastAsia="ar-SA"/>
              </w:rPr>
              <w:t>ODSE</w:t>
            </w:r>
          </w:p>
        </w:tc>
      </w:tr>
      <w:tr w:rsidR="00712B1D" w:rsidRPr="00A50B74" w14:paraId="14BEB329" w14:textId="77777777" w:rsidTr="00D3166E">
        <w:tc>
          <w:tcPr>
            <w:tcW w:w="1809" w:type="dxa"/>
            <w:shd w:val="clear" w:color="auto" w:fill="F2F2F2"/>
            <w:vAlign w:val="center"/>
          </w:tcPr>
          <w:p w14:paraId="445402CC" w14:textId="77777777" w:rsidR="00712B1D" w:rsidRPr="00D97D7B" w:rsidRDefault="00712B1D" w:rsidP="00D3166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65FC225A" w14:textId="26D45E2E" w:rsidR="00712B1D" w:rsidRPr="007C68BA" w:rsidRDefault="002D50BA" w:rsidP="00D3166E">
            <w:pPr>
              <w:widowControl w:val="0"/>
              <w:autoSpaceDE w:val="0"/>
              <w:autoSpaceDN w:val="0"/>
              <w:adjustRightInd w:val="0"/>
              <w:spacing w:after="0" w:line="240" w:lineRule="auto"/>
              <w:rPr>
                <w:rFonts w:eastAsia="Times New Roman" w:cs="Arial"/>
                <w:lang w:val="en-US" w:eastAsia="ar-SA"/>
              </w:rPr>
            </w:pPr>
            <w:r w:rsidRPr="002D50BA">
              <w:rPr>
                <w:rFonts w:eastAsia="Times New Roman" w:cs="Arial"/>
                <w:lang w:val="en-US" w:eastAsia="ar-SA"/>
              </w:rPr>
              <w:t>UPS</w:t>
            </w:r>
          </w:p>
        </w:tc>
      </w:tr>
      <w:tr w:rsidR="00BC1E48" w:rsidRPr="00A50B74" w14:paraId="054B4FA5" w14:textId="77777777" w:rsidTr="00D3166E">
        <w:tc>
          <w:tcPr>
            <w:tcW w:w="1809" w:type="dxa"/>
            <w:shd w:val="clear" w:color="auto" w:fill="F2F2F2"/>
            <w:vAlign w:val="center"/>
          </w:tcPr>
          <w:p w14:paraId="64087B1B" w14:textId="1E248185" w:rsidR="00BC1E48" w:rsidRPr="00D97D7B" w:rsidRDefault="002D50BA" w:rsidP="00D3166E">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Tools</w:t>
            </w:r>
          </w:p>
        </w:tc>
        <w:tc>
          <w:tcPr>
            <w:tcW w:w="7655" w:type="dxa"/>
            <w:vAlign w:val="bottom"/>
          </w:tcPr>
          <w:p w14:paraId="34679852" w14:textId="35EF62D5" w:rsidR="00BC1E48" w:rsidRPr="002D50BA" w:rsidRDefault="002D50BA" w:rsidP="00D3166E">
            <w:pPr>
              <w:widowControl w:val="0"/>
              <w:autoSpaceDE w:val="0"/>
              <w:autoSpaceDN w:val="0"/>
              <w:adjustRightInd w:val="0"/>
              <w:spacing w:after="0" w:line="240" w:lineRule="auto"/>
              <w:rPr>
                <w:rFonts w:eastAsia="Times New Roman" w:cs="Arial"/>
                <w:lang w:val="en-US" w:eastAsia="ar-SA"/>
              </w:rPr>
            </w:pPr>
            <w:r w:rsidRPr="002D50BA">
              <w:rPr>
                <w:rFonts w:eastAsia="Times New Roman" w:cs="Arial"/>
                <w:bCs/>
                <w:lang w:val="en-US" w:eastAsia="ar-SA"/>
              </w:rPr>
              <w:t xml:space="preserve">Visual Studio 2016 </w:t>
            </w:r>
          </w:p>
        </w:tc>
      </w:tr>
      <w:tr w:rsidR="003904BC" w:rsidRPr="00A50B74" w14:paraId="407E0615" w14:textId="77777777" w:rsidTr="00D3166E">
        <w:tc>
          <w:tcPr>
            <w:tcW w:w="1809" w:type="dxa"/>
            <w:shd w:val="clear" w:color="auto" w:fill="F2F2F2"/>
            <w:vAlign w:val="center"/>
          </w:tcPr>
          <w:p w14:paraId="24D4948C" w14:textId="6BA24583" w:rsidR="003904BC" w:rsidRDefault="003904BC" w:rsidP="00D3166E">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Role</w:t>
            </w:r>
          </w:p>
        </w:tc>
        <w:tc>
          <w:tcPr>
            <w:tcW w:w="7655" w:type="dxa"/>
            <w:vAlign w:val="bottom"/>
          </w:tcPr>
          <w:p w14:paraId="0A5380BA" w14:textId="31EEF279" w:rsidR="003904BC" w:rsidRPr="002D50BA" w:rsidRDefault="003904BC" w:rsidP="00D3166E">
            <w:pPr>
              <w:widowControl w:val="0"/>
              <w:autoSpaceDE w:val="0"/>
              <w:autoSpaceDN w:val="0"/>
              <w:adjustRightInd w:val="0"/>
              <w:spacing w:after="0" w:line="240" w:lineRule="auto"/>
              <w:rPr>
                <w:rFonts w:eastAsia="Times New Roman" w:cs="Arial"/>
                <w:bCs/>
                <w:lang w:val="en-US" w:eastAsia="ar-SA"/>
              </w:rPr>
            </w:pPr>
            <w:r>
              <w:rPr>
                <w:rFonts w:eastAsia="Times New Roman" w:cs="Arial"/>
                <w:bCs/>
                <w:lang w:val="en-US" w:eastAsia="ar-SA"/>
              </w:rPr>
              <w:t>Team Member</w:t>
            </w:r>
          </w:p>
        </w:tc>
      </w:tr>
      <w:tr w:rsidR="00712B1D" w:rsidRPr="00A50B74" w14:paraId="47A32590" w14:textId="77777777" w:rsidTr="00D3166E">
        <w:tc>
          <w:tcPr>
            <w:tcW w:w="1809" w:type="dxa"/>
            <w:shd w:val="clear" w:color="auto" w:fill="F2F2F2"/>
            <w:vAlign w:val="center"/>
          </w:tcPr>
          <w:p w14:paraId="72EBE4EA" w14:textId="77777777" w:rsidR="00712B1D" w:rsidRPr="00D97D7B" w:rsidRDefault="00712B1D" w:rsidP="00D3166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5EB9C79D" w14:textId="77777777" w:rsidR="00712B1D" w:rsidRDefault="00712B1D" w:rsidP="00D3166E">
            <w:pPr>
              <w:widowControl w:val="0"/>
              <w:autoSpaceDE w:val="0"/>
              <w:autoSpaceDN w:val="0"/>
              <w:adjustRightInd w:val="0"/>
              <w:spacing w:after="0" w:line="240" w:lineRule="auto"/>
              <w:rPr>
                <w:rFonts w:eastAsia="Times New Roman" w:cs="Arial"/>
                <w:lang w:val="en-US" w:eastAsia="ar-SA"/>
              </w:rPr>
            </w:pPr>
          </w:p>
          <w:p w14:paraId="07CA053B" w14:textId="77777777" w:rsidR="002D50BA" w:rsidRPr="002D50BA" w:rsidRDefault="002D50BA" w:rsidP="002D50BA">
            <w:pPr>
              <w:widowControl w:val="0"/>
              <w:autoSpaceDE w:val="0"/>
              <w:autoSpaceDN w:val="0"/>
              <w:adjustRightInd w:val="0"/>
              <w:spacing w:after="0" w:line="240" w:lineRule="auto"/>
              <w:rPr>
                <w:rFonts w:eastAsia="Times New Roman" w:cs="Arial"/>
                <w:lang w:val="en-US" w:eastAsia="ar-SA"/>
              </w:rPr>
            </w:pPr>
            <w:r w:rsidRPr="002D50BA">
              <w:rPr>
                <w:rFonts w:eastAsia="Times New Roman" w:cs="Arial"/>
                <w:lang w:val="en-US" w:eastAsia="ar-SA"/>
              </w:rPr>
              <w:t xml:space="preserve">Total Itinerary Manifest Manager (TIMM) is a centralized system for managing the work that a UPS service provider must complete during their day. The work that a service provide does, such as picking up packages, delivering packages, refueling the vehicle, etc. is arranged into tasks on a manifest. The manifests are sorted by an external system into an optimally ordered itinerary. TIMM stores the itinerary along with the manifest, tasks, and supporting reference data. The tasks, manifest, and supporting data are available for querying, and TIMM publishes notifications when the data changes. </w:t>
            </w:r>
          </w:p>
          <w:p w14:paraId="5EA6FF75" w14:textId="1374ED8D" w:rsidR="00712B1D" w:rsidRPr="007C68BA" w:rsidRDefault="00712B1D" w:rsidP="00712B1D">
            <w:pPr>
              <w:widowControl w:val="0"/>
              <w:autoSpaceDE w:val="0"/>
              <w:autoSpaceDN w:val="0"/>
              <w:adjustRightInd w:val="0"/>
              <w:spacing w:after="0" w:line="240" w:lineRule="auto"/>
              <w:rPr>
                <w:rFonts w:eastAsia="Times New Roman" w:cs="Arial"/>
                <w:lang w:val="en-US" w:eastAsia="ar-SA"/>
              </w:rPr>
            </w:pPr>
          </w:p>
        </w:tc>
      </w:tr>
      <w:tr w:rsidR="00712B1D" w:rsidRPr="00EA05EE" w14:paraId="2A3FCD83" w14:textId="77777777" w:rsidTr="00D3166E">
        <w:tc>
          <w:tcPr>
            <w:tcW w:w="1809" w:type="dxa"/>
            <w:shd w:val="clear" w:color="auto" w:fill="F2F2F2"/>
            <w:vAlign w:val="center"/>
          </w:tcPr>
          <w:p w14:paraId="58E4DB07" w14:textId="77777777" w:rsidR="00712B1D" w:rsidRPr="00D97D7B" w:rsidRDefault="00712B1D" w:rsidP="00D3166E">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5EB393F4" w14:textId="2C937024" w:rsidR="00712B1D" w:rsidRPr="002D50BA" w:rsidRDefault="002D50BA" w:rsidP="00D3166E">
            <w:pPr>
              <w:widowControl w:val="0"/>
              <w:autoSpaceDE w:val="0"/>
              <w:autoSpaceDN w:val="0"/>
              <w:adjustRightInd w:val="0"/>
              <w:spacing w:after="0" w:line="240" w:lineRule="auto"/>
              <w:rPr>
                <w:rFonts w:eastAsia="Times New Roman" w:cs="Arial"/>
                <w:bCs/>
                <w:lang w:val="en-US" w:eastAsia="ar-SA"/>
              </w:rPr>
            </w:pPr>
            <w:r w:rsidRPr="002D50BA">
              <w:rPr>
                <w:rFonts w:eastAsia="Times New Roman" w:cs="Arial"/>
                <w:bCs/>
                <w:lang w:val="en-US" w:eastAsia="ar-SA"/>
              </w:rPr>
              <w:t xml:space="preserve">ASP.NET </w:t>
            </w:r>
          </w:p>
        </w:tc>
      </w:tr>
      <w:tr w:rsidR="00712B1D" w:rsidRPr="00A50B74" w14:paraId="614A3AA2" w14:textId="77777777" w:rsidTr="00D3166E">
        <w:tc>
          <w:tcPr>
            <w:tcW w:w="1809" w:type="dxa"/>
            <w:shd w:val="clear" w:color="auto" w:fill="F2F2F2"/>
            <w:vAlign w:val="center"/>
          </w:tcPr>
          <w:p w14:paraId="6CBBD435" w14:textId="77777777" w:rsidR="00712B1D" w:rsidRPr="00D97D7B" w:rsidRDefault="00712B1D" w:rsidP="00D3166E">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7CC8E93D" w14:textId="77777777" w:rsidR="00712B1D" w:rsidRDefault="00712B1D" w:rsidP="00D3166E">
            <w:pPr>
              <w:widowControl w:val="0"/>
              <w:autoSpaceDE w:val="0"/>
              <w:autoSpaceDN w:val="0"/>
              <w:adjustRightInd w:val="0"/>
              <w:spacing w:after="0" w:line="240" w:lineRule="auto"/>
              <w:rPr>
                <w:rFonts w:eastAsia="Times New Roman" w:cs="Arial"/>
                <w:lang w:val="en-US" w:eastAsia="ar-SA"/>
              </w:rPr>
            </w:pPr>
          </w:p>
          <w:p w14:paraId="420548BF" w14:textId="77777777" w:rsidR="002D50BA" w:rsidRPr="002D50BA" w:rsidRDefault="002D50BA" w:rsidP="002D50BA">
            <w:pPr>
              <w:pStyle w:val="ListParagraph"/>
              <w:widowControl w:val="0"/>
              <w:numPr>
                <w:ilvl w:val="0"/>
                <w:numId w:val="39"/>
              </w:numPr>
              <w:autoSpaceDE w:val="0"/>
              <w:autoSpaceDN w:val="0"/>
              <w:adjustRightInd w:val="0"/>
              <w:rPr>
                <w:rFonts w:ascii="Calibri" w:hAnsi="Calibri" w:cs="Arial"/>
                <w:sz w:val="22"/>
                <w:szCs w:val="22"/>
              </w:rPr>
            </w:pPr>
            <w:r w:rsidRPr="002D50BA">
              <w:rPr>
                <w:rFonts w:ascii="Calibri" w:hAnsi="Calibri" w:cs="Arial"/>
                <w:sz w:val="22"/>
                <w:szCs w:val="22"/>
              </w:rPr>
              <w:t xml:space="preserve">Daily status call follows and agile process. </w:t>
            </w:r>
          </w:p>
          <w:p w14:paraId="61C23802" w14:textId="77777777" w:rsidR="002D50BA" w:rsidRPr="002D50BA" w:rsidRDefault="002D50BA" w:rsidP="002D50BA">
            <w:pPr>
              <w:pStyle w:val="ListParagraph"/>
              <w:widowControl w:val="0"/>
              <w:numPr>
                <w:ilvl w:val="0"/>
                <w:numId w:val="39"/>
              </w:numPr>
              <w:autoSpaceDE w:val="0"/>
              <w:autoSpaceDN w:val="0"/>
              <w:adjustRightInd w:val="0"/>
              <w:rPr>
                <w:rFonts w:ascii="Calibri" w:hAnsi="Calibri" w:cs="Arial"/>
                <w:sz w:val="22"/>
                <w:szCs w:val="22"/>
              </w:rPr>
            </w:pPr>
            <w:r w:rsidRPr="002D50BA">
              <w:rPr>
                <w:rFonts w:ascii="Calibri" w:hAnsi="Calibri" w:cs="Arial"/>
                <w:sz w:val="22"/>
                <w:szCs w:val="22"/>
              </w:rPr>
              <w:t xml:space="preserve">Writing ASP.NET unit test coding for stored procedure. </w:t>
            </w:r>
          </w:p>
          <w:p w14:paraId="484C2AE7" w14:textId="20C28703" w:rsidR="002D50BA" w:rsidRPr="002D50BA" w:rsidRDefault="002D50BA" w:rsidP="002D50BA">
            <w:pPr>
              <w:pStyle w:val="ListParagraph"/>
              <w:widowControl w:val="0"/>
              <w:numPr>
                <w:ilvl w:val="0"/>
                <w:numId w:val="39"/>
              </w:numPr>
              <w:autoSpaceDE w:val="0"/>
              <w:autoSpaceDN w:val="0"/>
              <w:adjustRightInd w:val="0"/>
              <w:rPr>
                <w:rFonts w:ascii="Calibri" w:hAnsi="Calibri" w:cs="Arial"/>
                <w:sz w:val="22"/>
                <w:szCs w:val="22"/>
              </w:rPr>
            </w:pPr>
            <w:r w:rsidRPr="002D50BA">
              <w:rPr>
                <w:rFonts w:ascii="Calibri" w:hAnsi="Calibri" w:cs="Arial"/>
                <w:sz w:val="22"/>
                <w:szCs w:val="22"/>
              </w:rPr>
              <w:t xml:space="preserve">Done on bugs fixing. </w:t>
            </w:r>
          </w:p>
          <w:p w14:paraId="42A8D042" w14:textId="0F06AE79" w:rsidR="00712B1D" w:rsidRPr="007C68BA" w:rsidRDefault="00712B1D" w:rsidP="00D3166E">
            <w:pPr>
              <w:widowControl w:val="0"/>
              <w:autoSpaceDE w:val="0"/>
              <w:autoSpaceDN w:val="0"/>
              <w:adjustRightInd w:val="0"/>
              <w:spacing w:after="0" w:line="240" w:lineRule="auto"/>
              <w:rPr>
                <w:rFonts w:eastAsia="Times New Roman" w:cs="Arial"/>
                <w:lang w:val="en-US" w:eastAsia="ar-SA"/>
              </w:rPr>
            </w:pPr>
          </w:p>
        </w:tc>
      </w:tr>
    </w:tbl>
    <w:p w14:paraId="2FE7C490" w14:textId="06A4A48C" w:rsidR="00712B1D" w:rsidRDefault="00712B1D"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D50BA" w:rsidRPr="00A50B74" w14:paraId="03821E70" w14:textId="77777777" w:rsidTr="000B6306">
        <w:tc>
          <w:tcPr>
            <w:tcW w:w="1809" w:type="dxa"/>
            <w:shd w:val="clear" w:color="auto" w:fill="F2F2F2"/>
            <w:vAlign w:val="center"/>
          </w:tcPr>
          <w:p w14:paraId="1607147A"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28A9572D" w14:textId="0CF02747"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r>
              <w:rPr>
                <w:rFonts w:cs="Calibri"/>
                <w:sz w:val="23"/>
                <w:szCs w:val="23"/>
              </w:rPr>
              <w:t>Run Test Webpages</w:t>
            </w:r>
          </w:p>
        </w:tc>
      </w:tr>
      <w:tr w:rsidR="002D50BA" w:rsidRPr="00A50B74" w14:paraId="7EB2F35E" w14:textId="77777777" w:rsidTr="000B6306">
        <w:tc>
          <w:tcPr>
            <w:tcW w:w="1809" w:type="dxa"/>
            <w:shd w:val="clear" w:color="auto" w:fill="F2F2F2"/>
            <w:vAlign w:val="center"/>
          </w:tcPr>
          <w:p w14:paraId="31D64DEF"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Client</w:t>
            </w:r>
          </w:p>
        </w:tc>
        <w:tc>
          <w:tcPr>
            <w:tcW w:w="7655" w:type="dxa"/>
            <w:vAlign w:val="bottom"/>
          </w:tcPr>
          <w:p w14:paraId="057899DA" w14:textId="3B47A7EC"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r>
              <w:rPr>
                <w:rFonts w:cs="Calibri"/>
                <w:sz w:val="23"/>
                <w:szCs w:val="23"/>
              </w:rPr>
              <w:t>Ingersoll Rand</w:t>
            </w:r>
          </w:p>
        </w:tc>
      </w:tr>
      <w:tr w:rsidR="002D50BA" w:rsidRPr="00A50B74" w14:paraId="77A2DCE3" w14:textId="77777777" w:rsidTr="000B6306">
        <w:tc>
          <w:tcPr>
            <w:tcW w:w="1809" w:type="dxa"/>
            <w:shd w:val="clear" w:color="auto" w:fill="F2F2F2"/>
            <w:vAlign w:val="center"/>
          </w:tcPr>
          <w:p w14:paraId="322F5FAD"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Tools</w:t>
            </w:r>
          </w:p>
        </w:tc>
        <w:tc>
          <w:tcPr>
            <w:tcW w:w="7655" w:type="dxa"/>
            <w:vAlign w:val="bottom"/>
          </w:tcPr>
          <w:p w14:paraId="5E763382" w14:textId="68AA84C1" w:rsidR="002D50BA" w:rsidRPr="002D50BA" w:rsidRDefault="002D50BA" w:rsidP="000B6306">
            <w:pPr>
              <w:widowControl w:val="0"/>
              <w:autoSpaceDE w:val="0"/>
              <w:autoSpaceDN w:val="0"/>
              <w:adjustRightInd w:val="0"/>
              <w:spacing w:after="0" w:line="240" w:lineRule="auto"/>
              <w:rPr>
                <w:rFonts w:eastAsia="Times New Roman" w:cs="Arial"/>
                <w:bCs/>
                <w:lang w:val="en-US" w:eastAsia="ar-SA"/>
              </w:rPr>
            </w:pPr>
            <w:r w:rsidRPr="002D50BA">
              <w:rPr>
                <w:rFonts w:eastAsia="Times New Roman" w:cs="Arial"/>
                <w:bCs/>
                <w:lang w:val="en-US" w:eastAsia="ar-SA"/>
              </w:rPr>
              <w:t xml:space="preserve">Visual Studio 2012 </w:t>
            </w:r>
          </w:p>
        </w:tc>
      </w:tr>
      <w:tr w:rsidR="003904BC" w:rsidRPr="00A50B74" w14:paraId="3920102C" w14:textId="77777777" w:rsidTr="000B6306">
        <w:tc>
          <w:tcPr>
            <w:tcW w:w="1809" w:type="dxa"/>
            <w:shd w:val="clear" w:color="auto" w:fill="F2F2F2"/>
            <w:vAlign w:val="center"/>
          </w:tcPr>
          <w:p w14:paraId="1FD6C7C2" w14:textId="5B274823" w:rsidR="003904BC" w:rsidRDefault="00893525"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Role</w:t>
            </w:r>
          </w:p>
        </w:tc>
        <w:tc>
          <w:tcPr>
            <w:tcW w:w="7655" w:type="dxa"/>
            <w:vAlign w:val="bottom"/>
          </w:tcPr>
          <w:p w14:paraId="0DBA24BD" w14:textId="509F1899" w:rsidR="003904BC" w:rsidRPr="002D50BA" w:rsidRDefault="00893525" w:rsidP="000B6306">
            <w:pPr>
              <w:widowControl w:val="0"/>
              <w:autoSpaceDE w:val="0"/>
              <w:autoSpaceDN w:val="0"/>
              <w:adjustRightInd w:val="0"/>
              <w:spacing w:after="0" w:line="240" w:lineRule="auto"/>
              <w:rPr>
                <w:rFonts w:eastAsia="Times New Roman" w:cs="Arial"/>
                <w:bCs/>
                <w:lang w:val="en-US" w:eastAsia="ar-SA"/>
              </w:rPr>
            </w:pPr>
            <w:r>
              <w:rPr>
                <w:rFonts w:eastAsia="Times New Roman" w:cs="Arial"/>
                <w:bCs/>
                <w:lang w:val="en-US" w:eastAsia="ar-SA"/>
              </w:rPr>
              <w:t>Team Member</w:t>
            </w:r>
          </w:p>
        </w:tc>
      </w:tr>
      <w:tr w:rsidR="002D50BA" w:rsidRPr="00A50B74" w14:paraId="3CFD5CEB" w14:textId="77777777" w:rsidTr="000B6306">
        <w:tc>
          <w:tcPr>
            <w:tcW w:w="1809" w:type="dxa"/>
            <w:shd w:val="clear" w:color="auto" w:fill="F2F2F2"/>
            <w:vAlign w:val="center"/>
          </w:tcPr>
          <w:p w14:paraId="3E00E86D"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50DA15DB" w14:textId="77777777" w:rsidR="002D50BA" w:rsidRDefault="002D50BA" w:rsidP="002D50BA">
            <w:pPr>
              <w:widowControl w:val="0"/>
              <w:autoSpaceDE w:val="0"/>
              <w:autoSpaceDN w:val="0"/>
              <w:adjustRightInd w:val="0"/>
              <w:spacing w:after="0" w:line="240" w:lineRule="auto"/>
              <w:rPr>
                <w:rFonts w:eastAsia="Times New Roman" w:cs="Arial"/>
                <w:lang w:val="en-US" w:eastAsia="ar-SA"/>
              </w:rPr>
            </w:pPr>
          </w:p>
          <w:p w14:paraId="7A9AF1B2" w14:textId="517D595D" w:rsidR="002D50BA" w:rsidRPr="002D50BA" w:rsidRDefault="002D50BA" w:rsidP="002D50BA">
            <w:pPr>
              <w:widowControl w:val="0"/>
              <w:autoSpaceDE w:val="0"/>
              <w:autoSpaceDN w:val="0"/>
              <w:adjustRightInd w:val="0"/>
              <w:spacing w:after="0" w:line="240" w:lineRule="auto"/>
              <w:rPr>
                <w:rFonts w:eastAsia="Times New Roman" w:cs="Arial"/>
                <w:lang w:val="en-US" w:eastAsia="ar-SA"/>
              </w:rPr>
            </w:pPr>
            <w:r w:rsidRPr="002D50BA">
              <w:rPr>
                <w:rFonts w:eastAsia="Times New Roman" w:cs="Arial"/>
                <w:lang w:val="en-US" w:eastAsia="ar-SA"/>
              </w:rPr>
              <w:t xml:space="preserve">The scope of this project is to migrate Run Test web page application from .Net framework 2.0 to 4.5 and replace 3-rd party Charts &amp; grids controls. Run Test Web site has been created to allow all types of users the ability to browse and view data. The data is all stored in an Oracle database server on the corporate network where its data can then be utilized by other downstream factory processes. This Run Test system keeps all history. All data and user value modifications are kept in the database. Data are retrieved in various charts for display. Chart types namely Column, Line &amp; Bubble chart are used. This system also allows FTP to pass file to various tester systems. </w:t>
            </w:r>
          </w:p>
          <w:p w14:paraId="2CA47A87" w14:textId="77777777"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p>
        </w:tc>
      </w:tr>
      <w:tr w:rsidR="002D50BA" w:rsidRPr="00EA05EE" w14:paraId="2D21230C" w14:textId="77777777" w:rsidTr="000B6306">
        <w:tc>
          <w:tcPr>
            <w:tcW w:w="1809" w:type="dxa"/>
            <w:shd w:val="clear" w:color="auto" w:fill="F2F2F2"/>
            <w:vAlign w:val="center"/>
          </w:tcPr>
          <w:p w14:paraId="5EE26EF9"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2FC82ADD" w14:textId="0B10FD07" w:rsidR="002D50BA" w:rsidRPr="002D50BA" w:rsidRDefault="002D50BA" w:rsidP="000B6306">
            <w:pPr>
              <w:widowControl w:val="0"/>
              <w:autoSpaceDE w:val="0"/>
              <w:autoSpaceDN w:val="0"/>
              <w:adjustRightInd w:val="0"/>
              <w:spacing w:after="0" w:line="240" w:lineRule="auto"/>
              <w:rPr>
                <w:rFonts w:eastAsia="Times New Roman" w:cs="Arial"/>
                <w:bCs/>
                <w:lang w:val="en-US" w:eastAsia="ar-SA"/>
              </w:rPr>
            </w:pPr>
            <w:r w:rsidRPr="002D50BA">
              <w:rPr>
                <w:rFonts w:eastAsia="Times New Roman" w:cs="Arial"/>
                <w:bCs/>
                <w:lang w:val="en-US" w:eastAsia="ar-SA"/>
              </w:rPr>
              <w:t>ASP.Net 4.5</w:t>
            </w:r>
          </w:p>
        </w:tc>
      </w:tr>
      <w:tr w:rsidR="002D50BA" w:rsidRPr="00A50B74" w14:paraId="365E9D16" w14:textId="77777777" w:rsidTr="000B6306">
        <w:tc>
          <w:tcPr>
            <w:tcW w:w="1809" w:type="dxa"/>
            <w:shd w:val="clear" w:color="auto" w:fill="F2F2F2"/>
            <w:vAlign w:val="center"/>
          </w:tcPr>
          <w:p w14:paraId="6B4A5720"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1DFD69AD" w14:textId="77777777" w:rsidR="002D50BA" w:rsidRDefault="002D50BA" w:rsidP="000B6306">
            <w:pPr>
              <w:widowControl w:val="0"/>
              <w:autoSpaceDE w:val="0"/>
              <w:autoSpaceDN w:val="0"/>
              <w:adjustRightInd w:val="0"/>
              <w:spacing w:after="0" w:line="240" w:lineRule="auto"/>
              <w:rPr>
                <w:rFonts w:eastAsia="Times New Roman" w:cs="Arial"/>
                <w:lang w:val="en-US" w:eastAsia="ar-SA"/>
              </w:rPr>
            </w:pPr>
          </w:p>
          <w:p w14:paraId="094F2A0D" w14:textId="77777777"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Develop application. </w:t>
            </w:r>
          </w:p>
          <w:p w14:paraId="2DCF491D" w14:textId="735DA736"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Develop MS charts replacing 3rd party chart controls. </w:t>
            </w:r>
          </w:p>
          <w:p w14:paraId="35796414" w14:textId="228A46EA"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Involved in unit testing &amp; bug fixes. </w:t>
            </w:r>
          </w:p>
          <w:p w14:paraId="3440D600" w14:textId="77777777"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p>
        </w:tc>
      </w:tr>
    </w:tbl>
    <w:p w14:paraId="75493F1C" w14:textId="1945D301" w:rsidR="002D50BA" w:rsidRDefault="002D50BA"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26BC943F" w14:textId="5B993C95" w:rsidR="002D50BA" w:rsidRDefault="002D50BA"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20B614B8" w14:textId="0445A29A"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7E7B938E" w14:textId="65D8B5D4"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45C480F9" w14:textId="1E94AD12"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48C0527F" w14:textId="1529AC81"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7ACB8695" w14:textId="6CF70B65"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p w14:paraId="5C7D18E7" w14:textId="77777777" w:rsidR="003904BC" w:rsidRDefault="003904BC"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655"/>
      </w:tblGrid>
      <w:tr w:rsidR="002D50BA" w:rsidRPr="00A50B74" w14:paraId="1114D0F8" w14:textId="77777777" w:rsidTr="000B6306">
        <w:tc>
          <w:tcPr>
            <w:tcW w:w="1809" w:type="dxa"/>
            <w:shd w:val="clear" w:color="auto" w:fill="F2F2F2"/>
            <w:vAlign w:val="center"/>
          </w:tcPr>
          <w:p w14:paraId="77EDDC50"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Project</w:t>
            </w:r>
          </w:p>
        </w:tc>
        <w:tc>
          <w:tcPr>
            <w:tcW w:w="7655" w:type="dxa"/>
            <w:vAlign w:val="bottom"/>
          </w:tcPr>
          <w:p w14:paraId="7B29E3CB" w14:textId="461F066E" w:rsidR="002D50BA" w:rsidRPr="007C68BA" w:rsidRDefault="00DC1267" w:rsidP="000B6306">
            <w:pPr>
              <w:widowControl w:val="0"/>
              <w:autoSpaceDE w:val="0"/>
              <w:autoSpaceDN w:val="0"/>
              <w:adjustRightInd w:val="0"/>
              <w:spacing w:after="0" w:line="240" w:lineRule="auto"/>
              <w:rPr>
                <w:rFonts w:eastAsia="Times New Roman" w:cs="Arial"/>
                <w:lang w:val="en-US" w:eastAsia="ar-SA"/>
              </w:rPr>
            </w:pPr>
            <w:r w:rsidRPr="00DC1267">
              <w:rPr>
                <w:rFonts w:cs="Calibri"/>
                <w:sz w:val="23"/>
                <w:szCs w:val="23"/>
                <w:lang w:val="en-US"/>
              </w:rPr>
              <w:t>Health Care Management</w:t>
            </w:r>
          </w:p>
        </w:tc>
      </w:tr>
      <w:tr w:rsidR="002D50BA" w:rsidRPr="00A50B74" w14:paraId="4073BFD0" w14:textId="77777777" w:rsidTr="000B6306">
        <w:tc>
          <w:tcPr>
            <w:tcW w:w="1809" w:type="dxa"/>
            <w:shd w:val="clear" w:color="auto" w:fill="F2F2F2"/>
            <w:vAlign w:val="center"/>
          </w:tcPr>
          <w:p w14:paraId="6613C3BA"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Tools</w:t>
            </w:r>
          </w:p>
        </w:tc>
        <w:tc>
          <w:tcPr>
            <w:tcW w:w="7655" w:type="dxa"/>
            <w:vAlign w:val="bottom"/>
          </w:tcPr>
          <w:p w14:paraId="1F48A1CC" w14:textId="77777777" w:rsidR="002D50BA" w:rsidRPr="002D50BA" w:rsidRDefault="002D50BA" w:rsidP="000B6306">
            <w:pPr>
              <w:widowControl w:val="0"/>
              <w:autoSpaceDE w:val="0"/>
              <w:autoSpaceDN w:val="0"/>
              <w:adjustRightInd w:val="0"/>
              <w:spacing w:after="0" w:line="240" w:lineRule="auto"/>
              <w:rPr>
                <w:rFonts w:eastAsia="Times New Roman" w:cs="Arial"/>
                <w:bCs/>
                <w:lang w:val="en-US" w:eastAsia="ar-SA"/>
              </w:rPr>
            </w:pPr>
            <w:r w:rsidRPr="002D50BA">
              <w:rPr>
                <w:rFonts w:eastAsia="Times New Roman" w:cs="Arial"/>
                <w:bCs/>
                <w:lang w:val="en-US" w:eastAsia="ar-SA"/>
              </w:rPr>
              <w:t xml:space="preserve">Visual Studio 2012 </w:t>
            </w:r>
          </w:p>
        </w:tc>
      </w:tr>
      <w:tr w:rsidR="003904BC" w:rsidRPr="00A50B74" w14:paraId="5CEF18DA" w14:textId="77777777" w:rsidTr="000B6306">
        <w:tc>
          <w:tcPr>
            <w:tcW w:w="1809" w:type="dxa"/>
            <w:shd w:val="clear" w:color="auto" w:fill="F2F2F2"/>
            <w:vAlign w:val="center"/>
          </w:tcPr>
          <w:p w14:paraId="006C6B52" w14:textId="1D7FE86A" w:rsidR="003904BC" w:rsidRDefault="00893525"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Role</w:t>
            </w:r>
          </w:p>
        </w:tc>
        <w:tc>
          <w:tcPr>
            <w:tcW w:w="7655" w:type="dxa"/>
            <w:vAlign w:val="bottom"/>
          </w:tcPr>
          <w:p w14:paraId="5A5DD632" w14:textId="5B915C66" w:rsidR="003904BC" w:rsidRPr="002D50BA" w:rsidRDefault="00893525" w:rsidP="000B6306">
            <w:pPr>
              <w:widowControl w:val="0"/>
              <w:autoSpaceDE w:val="0"/>
              <w:autoSpaceDN w:val="0"/>
              <w:adjustRightInd w:val="0"/>
              <w:spacing w:after="0" w:line="240" w:lineRule="auto"/>
              <w:rPr>
                <w:rFonts w:eastAsia="Times New Roman" w:cs="Arial"/>
                <w:bCs/>
                <w:lang w:val="en-US" w:eastAsia="ar-SA"/>
              </w:rPr>
            </w:pPr>
            <w:r>
              <w:rPr>
                <w:rFonts w:eastAsia="Times New Roman" w:cs="Arial"/>
                <w:bCs/>
                <w:lang w:val="en-US" w:eastAsia="ar-SA"/>
              </w:rPr>
              <w:t>Team Member</w:t>
            </w:r>
          </w:p>
        </w:tc>
      </w:tr>
      <w:tr w:rsidR="002D50BA" w:rsidRPr="00A50B74" w14:paraId="6C99967B" w14:textId="77777777" w:rsidTr="000B6306">
        <w:tc>
          <w:tcPr>
            <w:tcW w:w="1809" w:type="dxa"/>
            <w:shd w:val="clear" w:color="auto" w:fill="F2F2F2"/>
            <w:vAlign w:val="center"/>
          </w:tcPr>
          <w:p w14:paraId="33926AF3"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Details</w:t>
            </w:r>
          </w:p>
        </w:tc>
        <w:tc>
          <w:tcPr>
            <w:tcW w:w="7655" w:type="dxa"/>
            <w:vAlign w:val="bottom"/>
          </w:tcPr>
          <w:p w14:paraId="6382ABF4" w14:textId="77777777" w:rsidR="003904BC" w:rsidRDefault="003904BC" w:rsidP="003904BC">
            <w:pPr>
              <w:widowControl w:val="0"/>
              <w:autoSpaceDE w:val="0"/>
              <w:autoSpaceDN w:val="0"/>
              <w:adjustRightInd w:val="0"/>
              <w:spacing w:after="0" w:line="240" w:lineRule="auto"/>
              <w:rPr>
                <w:rFonts w:eastAsia="Times New Roman" w:cs="Arial"/>
                <w:lang w:val="en-US" w:eastAsia="ar-SA"/>
              </w:rPr>
            </w:pPr>
          </w:p>
          <w:p w14:paraId="0E08B7A5" w14:textId="06541A54" w:rsidR="003904BC" w:rsidRPr="003904BC" w:rsidRDefault="003904BC" w:rsidP="003904BC">
            <w:pPr>
              <w:widowControl w:val="0"/>
              <w:autoSpaceDE w:val="0"/>
              <w:autoSpaceDN w:val="0"/>
              <w:adjustRightInd w:val="0"/>
              <w:spacing w:after="0" w:line="240" w:lineRule="auto"/>
              <w:rPr>
                <w:rFonts w:eastAsia="Times New Roman" w:cs="Arial"/>
                <w:lang w:val="en-US" w:eastAsia="ar-SA"/>
              </w:rPr>
            </w:pPr>
            <w:r w:rsidRPr="003904BC">
              <w:rPr>
                <w:rFonts w:eastAsia="Times New Roman" w:cs="Arial"/>
                <w:lang w:val="en-US" w:eastAsia="ar-SA"/>
              </w:rPr>
              <w:t xml:space="preserve">Cleveland Clinic is a leading Health Care Organization in the United States which has several branches across the country. Cleveland Clinic provides services in traditional settings (hospitals, clinics, day-care) while providing low cost options, enhanced consumer participation and empower physicians to make informed cost-benefit evaluations. Focused on the high-growth health care market, Cleveland Clinic has a broad suite of products and services that span the health services value-chain. </w:t>
            </w:r>
          </w:p>
          <w:p w14:paraId="0AA16482" w14:textId="77777777"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p>
        </w:tc>
      </w:tr>
      <w:tr w:rsidR="002D50BA" w:rsidRPr="00EA05EE" w14:paraId="745DDE62" w14:textId="77777777" w:rsidTr="000B6306">
        <w:tc>
          <w:tcPr>
            <w:tcW w:w="1809" w:type="dxa"/>
            <w:shd w:val="clear" w:color="auto" w:fill="F2F2F2"/>
            <w:vAlign w:val="center"/>
          </w:tcPr>
          <w:p w14:paraId="5B2EE2EB"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Pr>
                <w:rFonts w:eastAsia="Times New Roman" w:cs="Arial"/>
                <w:b/>
                <w:bCs/>
                <w:lang w:val="en-US" w:eastAsia="ar-SA"/>
              </w:rPr>
              <w:t>Technologies</w:t>
            </w:r>
          </w:p>
        </w:tc>
        <w:tc>
          <w:tcPr>
            <w:tcW w:w="7655" w:type="dxa"/>
            <w:vAlign w:val="bottom"/>
          </w:tcPr>
          <w:p w14:paraId="30C4437D" w14:textId="3072913E" w:rsidR="002D50BA" w:rsidRPr="002D50BA" w:rsidRDefault="00262E45" w:rsidP="000B6306">
            <w:pPr>
              <w:widowControl w:val="0"/>
              <w:autoSpaceDE w:val="0"/>
              <w:autoSpaceDN w:val="0"/>
              <w:adjustRightInd w:val="0"/>
              <w:spacing w:after="0" w:line="240" w:lineRule="auto"/>
              <w:rPr>
                <w:rFonts w:eastAsia="Times New Roman" w:cs="Arial"/>
                <w:bCs/>
                <w:lang w:val="en-US" w:eastAsia="ar-SA"/>
              </w:rPr>
            </w:pPr>
            <w:r w:rsidRPr="00262E45">
              <w:rPr>
                <w:rFonts w:eastAsia="Times New Roman" w:cs="Arial"/>
                <w:bCs/>
                <w:lang w:val="en-US" w:eastAsia="ar-SA"/>
              </w:rPr>
              <w:t>ASP.Net</w:t>
            </w:r>
          </w:p>
        </w:tc>
      </w:tr>
      <w:tr w:rsidR="002D50BA" w:rsidRPr="00A50B74" w14:paraId="4B9E9ACA" w14:textId="77777777" w:rsidTr="000B6306">
        <w:tc>
          <w:tcPr>
            <w:tcW w:w="1809" w:type="dxa"/>
            <w:shd w:val="clear" w:color="auto" w:fill="F2F2F2"/>
            <w:vAlign w:val="center"/>
          </w:tcPr>
          <w:p w14:paraId="50295CD9" w14:textId="77777777" w:rsidR="002D50BA" w:rsidRPr="00D97D7B" w:rsidRDefault="002D50BA" w:rsidP="000B6306">
            <w:pPr>
              <w:widowControl w:val="0"/>
              <w:autoSpaceDE w:val="0"/>
              <w:autoSpaceDN w:val="0"/>
              <w:adjustRightInd w:val="0"/>
              <w:spacing w:after="0" w:line="240" w:lineRule="auto"/>
              <w:rPr>
                <w:rFonts w:eastAsia="Times New Roman" w:cs="Arial"/>
                <w:b/>
                <w:bCs/>
                <w:lang w:val="en-US" w:eastAsia="ar-SA"/>
              </w:rPr>
            </w:pPr>
            <w:r w:rsidRPr="00D97D7B">
              <w:rPr>
                <w:rFonts w:eastAsia="Times New Roman" w:cs="Arial"/>
                <w:b/>
                <w:bCs/>
                <w:lang w:val="en-US" w:eastAsia="ar-SA"/>
              </w:rPr>
              <w:t>Roles and Responsibilities</w:t>
            </w:r>
          </w:p>
        </w:tc>
        <w:tc>
          <w:tcPr>
            <w:tcW w:w="7655" w:type="dxa"/>
            <w:vAlign w:val="center"/>
          </w:tcPr>
          <w:p w14:paraId="5DDBC56D" w14:textId="77777777" w:rsidR="002D50BA" w:rsidRDefault="002D50BA" w:rsidP="000B6306">
            <w:pPr>
              <w:widowControl w:val="0"/>
              <w:autoSpaceDE w:val="0"/>
              <w:autoSpaceDN w:val="0"/>
              <w:adjustRightInd w:val="0"/>
              <w:spacing w:after="0" w:line="240" w:lineRule="auto"/>
              <w:rPr>
                <w:rFonts w:eastAsia="Times New Roman" w:cs="Arial"/>
                <w:lang w:val="en-US" w:eastAsia="ar-SA"/>
              </w:rPr>
            </w:pPr>
          </w:p>
          <w:p w14:paraId="43C1CF21" w14:textId="77777777"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Involving in requirement gathering, analysis and design of new modules. </w:t>
            </w:r>
          </w:p>
          <w:p w14:paraId="7D33F768" w14:textId="4915D107"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Understanding the System requirements, functionalities to be implemented. </w:t>
            </w:r>
          </w:p>
          <w:p w14:paraId="4DA7497D" w14:textId="6A7B16A0"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 Involving in developing ASP.Net application. </w:t>
            </w:r>
          </w:p>
          <w:p w14:paraId="25BB323A" w14:textId="7197A5E7"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Development of existing asp pages and new pages in ASP. </w:t>
            </w:r>
          </w:p>
          <w:p w14:paraId="1982B18A" w14:textId="238C6C6D"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Implementing new features on top of the existing functionality. </w:t>
            </w:r>
          </w:p>
          <w:p w14:paraId="66B1B306" w14:textId="016E7966" w:rsidR="002D50BA" w:rsidRPr="002D50BA" w:rsidRDefault="002D50BA" w:rsidP="002D50BA">
            <w:pPr>
              <w:pStyle w:val="ListParagraph"/>
              <w:widowControl w:val="0"/>
              <w:numPr>
                <w:ilvl w:val="0"/>
                <w:numId w:val="39"/>
              </w:numPr>
              <w:rPr>
                <w:rFonts w:ascii="Calibri" w:hAnsi="Calibri" w:cs="Arial"/>
                <w:sz w:val="22"/>
                <w:szCs w:val="22"/>
              </w:rPr>
            </w:pPr>
            <w:r w:rsidRPr="002D50BA">
              <w:rPr>
                <w:rFonts w:ascii="Calibri" w:hAnsi="Calibri" w:cs="Arial"/>
                <w:sz w:val="22"/>
                <w:szCs w:val="22"/>
              </w:rPr>
              <w:t xml:space="preserve">Sharing the knowledge of new functionalities/enhancements among all the team members </w:t>
            </w:r>
          </w:p>
          <w:p w14:paraId="2AD5154B" w14:textId="77777777" w:rsidR="002D50BA" w:rsidRPr="007C68BA" w:rsidRDefault="002D50BA" w:rsidP="000B6306">
            <w:pPr>
              <w:widowControl w:val="0"/>
              <w:autoSpaceDE w:val="0"/>
              <w:autoSpaceDN w:val="0"/>
              <w:adjustRightInd w:val="0"/>
              <w:spacing w:after="0" w:line="240" w:lineRule="auto"/>
              <w:rPr>
                <w:rFonts w:eastAsia="Times New Roman" w:cs="Arial"/>
                <w:lang w:val="en-US" w:eastAsia="ar-SA"/>
              </w:rPr>
            </w:pPr>
          </w:p>
        </w:tc>
      </w:tr>
    </w:tbl>
    <w:p w14:paraId="4F9A925D" w14:textId="77777777" w:rsidR="002D50BA" w:rsidRDefault="002D50BA" w:rsidP="00451AD8">
      <w:pPr>
        <w:suppressAutoHyphens/>
        <w:autoSpaceDE w:val="0"/>
        <w:spacing w:after="0" w:line="240" w:lineRule="atLeast"/>
        <w:jc w:val="both"/>
        <w:rPr>
          <w:rFonts w:ascii="Verdana" w:eastAsia="Times New Roman" w:hAnsi="Verdana" w:cs="Arial"/>
          <w:b/>
          <w:color w:val="000000"/>
          <w:sz w:val="20"/>
          <w:szCs w:val="20"/>
          <w:u w:val="single"/>
          <w:lang w:val="en-US" w:eastAsia="ar-SA"/>
        </w:rPr>
      </w:pPr>
    </w:p>
    <w:sectPr w:rsidR="002D50BA" w:rsidSect="00C8256C">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CFB8" w14:textId="77777777" w:rsidR="00F4161C" w:rsidRDefault="00F4161C" w:rsidP="00304A30">
      <w:pPr>
        <w:spacing w:after="0" w:line="240" w:lineRule="auto"/>
      </w:pPr>
      <w:r>
        <w:separator/>
      </w:r>
    </w:p>
  </w:endnote>
  <w:endnote w:type="continuationSeparator" w:id="0">
    <w:p w14:paraId="751AA2CA" w14:textId="77777777" w:rsidR="00F4161C" w:rsidRDefault="00F4161C" w:rsidP="0030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FB860" w14:textId="77777777" w:rsidR="00F4161C" w:rsidRDefault="00F4161C" w:rsidP="00304A30">
      <w:pPr>
        <w:spacing w:after="0" w:line="240" w:lineRule="auto"/>
      </w:pPr>
      <w:r>
        <w:separator/>
      </w:r>
    </w:p>
  </w:footnote>
  <w:footnote w:type="continuationSeparator" w:id="0">
    <w:p w14:paraId="011C7E35" w14:textId="77777777" w:rsidR="00F4161C" w:rsidRDefault="00F4161C" w:rsidP="0030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7504BA"/>
    <w:multiLevelType w:val="hybridMultilevel"/>
    <w:tmpl w:val="02E577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AB8AD0"/>
    <w:multiLevelType w:val="hybridMultilevel"/>
    <w:tmpl w:val="27277D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215FEF"/>
    <w:multiLevelType w:val="hybridMultilevel"/>
    <w:tmpl w:val="BBA744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720"/>
        </w:tabs>
        <w:ind w:left="0" w:firstLine="0"/>
      </w:pPr>
      <w:rPr>
        <w:rFonts w:ascii="Symbol" w:hAnsi="Symbol"/>
      </w:rPr>
    </w:lvl>
  </w:abstractNum>
  <w:abstractNum w:abstractNumId="5" w15:restartNumberingAfterBreak="0">
    <w:nsid w:val="00000005"/>
    <w:multiLevelType w:val="singleLevel"/>
    <w:tmpl w:val="00000005"/>
    <w:lvl w:ilvl="0">
      <w:start w:val="1"/>
      <w:numFmt w:val="bullet"/>
      <w:lvlText w:val=""/>
      <w:lvlJc w:val="left"/>
      <w:pPr>
        <w:tabs>
          <w:tab w:val="num" w:pos="720"/>
        </w:tabs>
      </w:pPr>
      <w:rPr>
        <w:rFonts w:ascii="Symbol" w:hAnsi="Symbol"/>
      </w:rPr>
    </w:lvl>
  </w:abstractNum>
  <w:abstractNum w:abstractNumId="6"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881F8A"/>
    <w:multiLevelType w:val="hybridMultilevel"/>
    <w:tmpl w:val="709207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025D4E"/>
    <w:multiLevelType w:val="hybridMultilevel"/>
    <w:tmpl w:val="9C18E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2777C7"/>
    <w:multiLevelType w:val="hybridMultilevel"/>
    <w:tmpl w:val="9FD8D386"/>
    <w:lvl w:ilvl="0" w:tplc="0409000D">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0" w15:restartNumberingAfterBreak="0">
    <w:nsid w:val="0BE75045"/>
    <w:multiLevelType w:val="hybridMultilevel"/>
    <w:tmpl w:val="C29E9A9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6113D3"/>
    <w:multiLevelType w:val="hybridMultilevel"/>
    <w:tmpl w:val="638C82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132C50"/>
    <w:multiLevelType w:val="hybridMultilevel"/>
    <w:tmpl w:val="7F321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93A59"/>
    <w:multiLevelType w:val="hybridMultilevel"/>
    <w:tmpl w:val="5D12E5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33491"/>
    <w:multiLevelType w:val="hybridMultilevel"/>
    <w:tmpl w:val="99F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E49E4"/>
    <w:multiLevelType w:val="hybridMultilevel"/>
    <w:tmpl w:val="0E6C80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D161BA9"/>
    <w:multiLevelType w:val="hybridMultilevel"/>
    <w:tmpl w:val="20422B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0796E30"/>
    <w:multiLevelType w:val="hybridMultilevel"/>
    <w:tmpl w:val="F154C2F0"/>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221941A0"/>
    <w:multiLevelType w:val="hybridMultilevel"/>
    <w:tmpl w:val="54E4085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43264B"/>
    <w:multiLevelType w:val="hybridMultilevel"/>
    <w:tmpl w:val="736EB94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0" w15:restartNumberingAfterBreak="0">
    <w:nsid w:val="28E1077E"/>
    <w:multiLevelType w:val="hybridMultilevel"/>
    <w:tmpl w:val="A0CA065A"/>
    <w:lvl w:ilvl="0" w:tplc="29FE5A54">
      <w:start w:val="1"/>
      <w:numFmt w:val="bullet"/>
      <w:pStyle w:val="Style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9B688B"/>
    <w:multiLevelType w:val="hybridMultilevel"/>
    <w:tmpl w:val="E75C3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C33A79"/>
    <w:multiLevelType w:val="hybridMultilevel"/>
    <w:tmpl w:val="E4CC14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ADA165B"/>
    <w:multiLevelType w:val="hybridMultilevel"/>
    <w:tmpl w:val="8FD6B0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F771DF"/>
    <w:multiLevelType w:val="hybridMultilevel"/>
    <w:tmpl w:val="99E214EE"/>
    <w:lvl w:ilvl="0" w:tplc="40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815CB0"/>
    <w:multiLevelType w:val="hybridMultilevel"/>
    <w:tmpl w:val="45EE25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F30ADE"/>
    <w:multiLevelType w:val="hybridMultilevel"/>
    <w:tmpl w:val="0DBE96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C710AF2"/>
    <w:multiLevelType w:val="hybridMultilevel"/>
    <w:tmpl w:val="4A4E12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22E25A2"/>
    <w:multiLevelType w:val="hybridMultilevel"/>
    <w:tmpl w:val="F226578A"/>
    <w:lvl w:ilvl="0" w:tplc="4009000D">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9" w15:restartNumberingAfterBreak="0">
    <w:nsid w:val="427F4D5B"/>
    <w:multiLevelType w:val="hybridMultilevel"/>
    <w:tmpl w:val="025E51E8"/>
    <w:lvl w:ilvl="0" w:tplc="0409000B">
      <w:start w:val="1"/>
      <w:numFmt w:val="bullet"/>
      <w:lvlText w:val=""/>
      <w:lvlJc w:val="left"/>
      <w:pPr>
        <w:ind w:left="135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515A421D"/>
    <w:multiLevelType w:val="hybridMultilevel"/>
    <w:tmpl w:val="140ECC1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1851AD2"/>
    <w:multiLevelType w:val="hybridMultilevel"/>
    <w:tmpl w:val="2A6493F8"/>
    <w:lvl w:ilvl="0" w:tplc="93441D04">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E57EB8D6" w:tentative="1">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75937C7"/>
    <w:multiLevelType w:val="hybridMultilevel"/>
    <w:tmpl w:val="27D0D03A"/>
    <w:lvl w:ilvl="0" w:tplc="93441D04">
      <w:start w:val="1"/>
      <w:numFmt w:val="bullet"/>
      <w:lvlText w:val="•"/>
      <w:lvlJc w:val="left"/>
      <w:pPr>
        <w:tabs>
          <w:tab w:val="num" w:pos="720"/>
        </w:tabs>
        <w:ind w:left="720" w:hanging="360"/>
      </w:pPr>
      <w:rPr>
        <w:rFonts w:ascii="Times New Roman" w:hAnsi="Times New Roman" w:hint="default"/>
      </w:rPr>
    </w:lvl>
    <w:lvl w:ilvl="1" w:tplc="8B967A42">
      <w:start w:val="168"/>
      <w:numFmt w:val="bullet"/>
      <w:lvlText w:val="–"/>
      <w:lvlJc w:val="left"/>
      <w:pPr>
        <w:tabs>
          <w:tab w:val="num" w:pos="1440"/>
        </w:tabs>
        <w:ind w:left="1440" w:hanging="360"/>
      </w:pPr>
      <w:rPr>
        <w:rFonts w:ascii="Times New Roman" w:hAnsi="Times New Roman" w:hint="default"/>
      </w:rPr>
    </w:lvl>
    <w:lvl w:ilvl="2" w:tplc="CA92DAF0">
      <w:start w:val="168"/>
      <w:numFmt w:val="bullet"/>
      <w:lvlText w:val="•"/>
      <w:lvlJc w:val="left"/>
      <w:pPr>
        <w:tabs>
          <w:tab w:val="num" w:pos="2160"/>
        </w:tabs>
        <w:ind w:left="2160" w:hanging="360"/>
      </w:pPr>
      <w:rPr>
        <w:rFonts w:ascii="Times New Roman" w:hAnsi="Times New Roman" w:hint="default"/>
      </w:rPr>
    </w:lvl>
    <w:lvl w:ilvl="3" w:tplc="93441D04">
      <w:start w:val="1"/>
      <w:numFmt w:val="bullet"/>
      <w:lvlText w:val="•"/>
      <w:lvlJc w:val="left"/>
      <w:pPr>
        <w:tabs>
          <w:tab w:val="num" w:pos="2880"/>
        </w:tabs>
        <w:ind w:left="2880" w:hanging="360"/>
      </w:pPr>
      <w:rPr>
        <w:rFonts w:ascii="Times New Roman" w:hAnsi="Times New Roman" w:hint="default"/>
      </w:rPr>
    </w:lvl>
    <w:lvl w:ilvl="4" w:tplc="687CF248" w:tentative="1">
      <w:start w:val="1"/>
      <w:numFmt w:val="bullet"/>
      <w:lvlText w:val="•"/>
      <w:lvlJc w:val="left"/>
      <w:pPr>
        <w:tabs>
          <w:tab w:val="num" w:pos="3600"/>
        </w:tabs>
        <w:ind w:left="3600" w:hanging="360"/>
      </w:pPr>
      <w:rPr>
        <w:rFonts w:ascii="Times New Roman" w:hAnsi="Times New Roman" w:hint="default"/>
      </w:rPr>
    </w:lvl>
    <w:lvl w:ilvl="5" w:tplc="43E2A6C8" w:tentative="1">
      <w:start w:val="1"/>
      <w:numFmt w:val="bullet"/>
      <w:lvlText w:val="•"/>
      <w:lvlJc w:val="left"/>
      <w:pPr>
        <w:tabs>
          <w:tab w:val="num" w:pos="4320"/>
        </w:tabs>
        <w:ind w:left="4320" w:hanging="360"/>
      </w:pPr>
      <w:rPr>
        <w:rFonts w:ascii="Times New Roman" w:hAnsi="Times New Roman" w:hint="default"/>
      </w:rPr>
    </w:lvl>
    <w:lvl w:ilvl="6" w:tplc="E88245F0" w:tentative="1">
      <w:start w:val="1"/>
      <w:numFmt w:val="bullet"/>
      <w:lvlText w:val="•"/>
      <w:lvlJc w:val="left"/>
      <w:pPr>
        <w:tabs>
          <w:tab w:val="num" w:pos="5040"/>
        </w:tabs>
        <w:ind w:left="5040" w:hanging="360"/>
      </w:pPr>
      <w:rPr>
        <w:rFonts w:ascii="Times New Roman" w:hAnsi="Times New Roman" w:hint="default"/>
      </w:rPr>
    </w:lvl>
    <w:lvl w:ilvl="7" w:tplc="7E807BCE" w:tentative="1">
      <w:start w:val="1"/>
      <w:numFmt w:val="bullet"/>
      <w:lvlText w:val="•"/>
      <w:lvlJc w:val="left"/>
      <w:pPr>
        <w:tabs>
          <w:tab w:val="num" w:pos="5760"/>
        </w:tabs>
        <w:ind w:left="5760" w:hanging="360"/>
      </w:pPr>
      <w:rPr>
        <w:rFonts w:ascii="Times New Roman" w:hAnsi="Times New Roman" w:hint="default"/>
      </w:rPr>
    </w:lvl>
    <w:lvl w:ilvl="8" w:tplc="2A0433C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DC52237"/>
    <w:multiLevelType w:val="hybridMultilevel"/>
    <w:tmpl w:val="B04E0F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6C0EA3"/>
    <w:multiLevelType w:val="hybridMultilevel"/>
    <w:tmpl w:val="5590F3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5843C0A"/>
    <w:multiLevelType w:val="hybridMultilevel"/>
    <w:tmpl w:val="376C7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590147C"/>
    <w:multiLevelType w:val="hybridMultilevel"/>
    <w:tmpl w:val="20EC644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4F23F8"/>
    <w:multiLevelType w:val="hybridMultilevel"/>
    <w:tmpl w:val="CF978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CC87C9C"/>
    <w:multiLevelType w:val="hybridMultilevel"/>
    <w:tmpl w:val="8D2444E6"/>
    <w:lvl w:ilvl="0" w:tplc="04090005">
      <w:start w:val="1"/>
      <w:numFmt w:val="bullet"/>
      <w:lvlText w:val=""/>
      <w:lvlJc w:val="left"/>
      <w:pPr>
        <w:tabs>
          <w:tab w:val="num" w:pos="720"/>
        </w:tabs>
        <w:ind w:left="720" w:hanging="360"/>
      </w:pPr>
      <w:rPr>
        <w:rFonts w:ascii="Wingdings" w:hAnsi="Wingdings" w:hint="default"/>
      </w:rPr>
    </w:lvl>
    <w:lvl w:ilvl="1" w:tplc="FB3CDC5A">
      <w:start w:val="1"/>
      <w:numFmt w:val="bullet"/>
      <w:lvlText w:val="o"/>
      <w:lvlJc w:val="left"/>
      <w:pPr>
        <w:tabs>
          <w:tab w:val="num" w:pos="1440"/>
        </w:tabs>
        <w:ind w:left="1440" w:hanging="360"/>
      </w:pPr>
      <w:rPr>
        <w:rFonts w:ascii="Courier New" w:hAnsi="Courier New" w:cs="Times New Roman" w:hint="default"/>
      </w:rPr>
    </w:lvl>
    <w:lvl w:ilvl="2" w:tplc="F5FA309A">
      <w:start w:val="1"/>
      <w:numFmt w:val="bullet"/>
      <w:lvlText w:val=""/>
      <w:lvlJc w:val="left"/>
      <w:pPr>
        <w:tabs>
          <w:tab w:val="num" w:pos="2160"/>
        </w:tabs>
        <w:ind w:left="2160" w:hanging="360"/>
      </w:pPr>
      <w:rPr>
        <w:rFonts w:ascii="Wingdings" w:hAnsi="Wingdings" w:hint="default"/>
      </w:rPr>
    </w:lvl>
    <w:lvl w:ilvl="3" w:tplc="F6C6B4E4">
      <w:start w:val="1"/>
      <w:numFmt w:val="bullet"/>
      <w:lvlText w:val=""/>
      <w:lvlJc w:val="left"/>
      <w:pPr>
        <w:tabs>
          <w:tab w:val="num" w:pos="2880"/>
        </w:tabs>
        <w:ind w:left="2880" w:hanging="360"/>
      </w:pPr>
      <w:rPr>
        <w:rFonts w:ascii="Symbol" w:hAnsi="Symbol" w:hint="default"/>
      </w:rPr>
    </w:lvl>
    <w:lvl w:ilvl="4" w:tplc="2A60291A">
      <w:start w:val="1"/>
      <w:numFmt w:val="bullet"/>
      <w:lvlText w:val="o"/>
      <w:lvlJc w:val="left"/>
      <w:pPr>
        <w:tabs>
          <w:tab w:val="num" w:pos="3600"/>
        </w:tabs>
        <w:ind w:left="3600" w:hanging="360"/>
      </w:pPr>
      <w:rPr>
        <w:rFonts w:ascii="Courier New" w:hAnsi="Courier New" w:cs="Times New Roman" w:hint="default"/>
      </w:rPr>
    </w:lvl>
    <w:lvl w:ilvl="5" w:tplc="3E64FCF6">
      <w:start w:val="1"/>
      <w:numFmt w:val="bullet"/>
      <w:lvlText w:val=""/>
      <w:lvlJc w:val="left"/>
      <w:pPr>
        <w:tabs>
          <w:tab w:val="num" w:pos="4320"/>
        </w:tabs>
        <w:ind w:left="4320" w:hanging="360"/>
      </w:pPr>
      <w:rPr>
        <w:rFonts w:ascii="Wingdings" w:hAnsi="Wingdings" w:hint="default"/>
      </w:rPr>
    </w:lvl>
    <w:lvl w:ilvl="6" w:tplc="2CCCE12E">
      <w:start w:val="1"/>
      <w:numFmt w:val="bullet"/>
      <w:lvlText w:val=""/>
      <w:lvlJc w:val="left"/>
      <w:pPr>
        <w:tabs>
          <w:tab w:val="num" w:pos="5040"/>
        </w:tabs>
        <w:ind w:left="5040" w:hanging="360"/>
      </w:pPr>
      <w:rPr>
        <w:rFonts w:ascii="Symbol" w:hAnsi="Symbol" w:hint="default"/>
      </w:rPr>
    </w:lvl>
    <w:lvl w:ilvl="7" w:tplc="3458738C">
      <w:start w:val="1"/>
      <w:numFmt w:val="bullet"/>
      <w:lvlText w:val="o"/>
      <w:lvlJc w:val="left"/>
      <w:pPr>
        <w:tabs>
          <w:tab w:val="num" w:pos="5760"/>
        </w:tabs>
        <w:ind w:left="5760" w:hanging="360"/>
      </w:pPr>
      <w:rPr>
        <w:rFonts w:ascii="Courier New" w:hAnsi="Courier New" w:cs="Times New Roman" w:hint="default"/>
      </w:rPr>
    </w:lvl>
    <w:lvl w:ilvl="8" w:tplc="274863F6">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2F746C"/>
    <w:multiLevelType w:val="hybridMultilevel"/>
    <w:tmpl w:val="6CDCC142"/>
    <w:lvl w:ilvl="0" w:tplc="40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DA4BA4"/>
    <w:multiLevelType w:val="hybridMultilevel"/>
    <w:tmpl w:val="C07C06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FB10E7"/>
    <w:multiLevelType w:val="hybridMultilevel"/>
    <w:tmpl w:val="93C79F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96D14F5"/>
    <w:multiLevelType w:val="hybridMultilevel"/>
    <w:tmpl w:val="7DEEA8EE"/>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3" w15:restartNumberingAfterBreak="0">
    <w:nsid w:val="7FA81C2F"/>
    <w:multiLevelType w:val="hybridMultilevel"/>
    <w:tmpl w:val="E9C00D5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6"/>
  </w:num>
  <w:num w:numId="2">
    <w:abstractNumId w:val="5"/>
  </w:num>
  <w:num w:numId="3">
    <w:abstractNumId w:val="8"/>
  </w:num>
  <w:num w:numId="4">
    <w:abstractNumId w:val="21"/>
  </w:num>
  <w:num w:numId="5">
    <w:abstractNumId w:val="4"/>
  </w:num>
  <w:num w:numId="6">
    <w:abstractNumId w:val="26"/>
  </w:num>
  <w:num w:numId="7">
    <w:abstractNumId w:val="40"/>
  </w:num>
  <w:num w:numId="8">
    <w:abstractNumId w:val="17"/>
  </w:num>
  <w:num w:numId="9">
    <w:abstractNumId w:val="43"/>
  </w:num>
  <w:num w:numId="10">
    <w:abstractNumId w:val="28"/>
  </w:num>
  <w:num w:numId="11">
    <w:abstractNumId w:val="7"/>
  </w:num>
  <w:num w:numId="12">
    <w:abstractNumId w:val="11"/>
  </w:num>
  <w:num w:numId="13">
    <w:abstractNumId w:val="27"/>
  </w:num>
  <w:num w:numId="14">
    <w:abstractNumId w:val="19"/>
  </w:num>
  <w:num w:numId="15">
    <w:abstractNumId w:val="34"/>
  </w:num>
  <w:num w:numId="16">
    <w:abstractNumId w:val="9"/>
  </w:num>
  <w:num w:numId="17">
    <w:abstractNumId w:val="38"/>
  </w:num>
  <w:num w:numId="18">
    <w:abstractNumId w:val="35"/>
  </w:num>
  <w:num w:numId="19">
    <w:abstractNumId w:val="29"/>
  </w:num>
  <w:num w:numId="20">
    <w:abstractNumId w:val="32"/>
  </w:num>
  <w:num w:numId="21">
    <w:abstractNumId w:val="31"/>
  </w:num>
  <w:num w:numId="22">
    <w:abstractNumId w:val="15"/>
  </w:num>
  <w:num w:numId="23">
    <w:abstractNumId w:val="33"/>
  </w:num>
  <w:num w:numId="24">
    <w:abstractNumId w:val="25"/>
  </w:num>
  <w:num w:numId="25">
    <w:abstractNumId w:val="20"/>
  </w:num>
  <w:num w:numId="26">
    <w:abstractNumId w:val="10"/>
  </w:num>
  <w:num w:numId="27">
    <w:abstractNumId w:val="6"/>
  </w:num>
  <w:num w:numId="28">
    <w:abstractNumId w:val="3"/>
  </w:num>
  <w:num w:numId="29">
    <w:abstractNumId w:val="14"/>
  </w:num>
  <w:num w:numId="30">
    <w:abstractNumId w:val="42"/>
  </w:num>
  <w:num w:numId="31">
    <w:abstractNumId w:val="12"/>
  </w:num>
  <w:num w:numId="32">
    <w:abstractNumId w:val="18"/>
  </w:num>
  <w:num w:numId="33">
    <w:abstractNumId w:val="13"/>
  </w:num>
  <w:num w:numId="34">
    <w:abstractNumId w:val="37"/>
  </w:num>
  <w:num w:numId="35">
    <w:abstractNumId w:val="24"/>
  </w:num>
  <w:num w:numId="36">
    <w:abstractNumId w:val="2"/>
  </w:num>
  <w:num w:numId="37">
    <w:abstractNumId w:val="23"/>
  </w:num>
  <w:num w:numId="38">
    <w:abstractNumId w:val="41"/>
  </w:num>
  <w:num w:numId="39">
    <w:abstractNumId w:val="39"/>
  </w:num>
  <w:num w:numId="40">
    <w:abstractNumId w:val="0"/>
  </w:num>
  <w:num w:numId="41">
    <w:abstractNumId w:val="16"/>
  </w:num>
  <w:num w:numId="42">
    <w:abstractNumId w:val="1"/>
  </w:num>
  <w:num w:numId="43">
    <w:abstractNumId w:val="30"/>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6C"/>
    <w:rsid w:val="00002E49"/>
    <w:rsid w:val="000163B4"/>
    <w:rsid w:val="00017B82"/>
    <w:rsid w:val="00026A13"/>
    <w:rsid w:val="00030510"/>
    <w:rsid w:val="000321C3"/>
    <w:rsid w:val="00034B59"/>
    <w:rsid w:val="000358B5"/>
    <w:rsid w:val="00036B8F"/>
    <w:rsid w:val="00037B67"/>
    <w:rsid w:val="00041654"/>
    <w:rsid w:val="00041BD0"/>
    <w:rsid w:val="00056A1B"/>
    <w:rsid w:val="00057AE6"/>
    <w:rsid w:val="0006325C"/>
    <w:rsid w:val="00064CC2"/>
    <w:rsid w:val="00070368"/>
    <w:rsid w:val="00073A69"/>
    <w:rsid w:val="000768E4"/>
    <w:rsid w:val="00082EB7"/>
    <w:rsid w:val="00084D82"/>
    <w:rsid w:val="00085C6B"/>
    <w:rsid w:val="000A0616"/>
    <w:rsid w:val="000A4D66"/>
    <w:rsid w:val="000B05BC"/>
    <w:rsid w:val="000C2D3C"/>
    <w:rsid w:val="000C48C9"/>
    <w:rsid w:val="000C4DDB"/>
    <w:rsid w:val="000C5F99"/>
    <w:rsid w:val="000C5FBC"/>
    <w:rsid w:val="000C7743"/>
    <w:rsid w:val="000D0397"/>
    <w:rsid w:val="000D110B"/>
    <w:rsid w:val="000D5A9C"/>
    <w:rsid w:val="000E5DD1"/>
    <w:rsid w:val="000E7571"/>
    <w:rsid w:val="000F378F"/>
    <w:rsid w:val="000F71A2"/>
    <w:rsid w:val="00111065"/>
    <w:rsid w:val="00114AE0"/>
    <w:rsid w:val="001200A7"/>
    <w:rsid w:val="001200FB"/>
    <w:rsid w:val="00122594"/>
    <w:rsid w:val="00123C17"/>
    <w:rsid w:val="0012621B"/>
    <w:rsid w:val="00141FBE"/>
    <w:rsid w:val="00143F6B"/>
    <w:rsid w:val="001453A4"/>
    <w:rsid w:val="00147484"/>
    <w:rsid w:val="00150A74"/>
    <w:rsid w:val="00157CF8"/>
    <w:rsid w:val="00170083"/>
    <w:rsid w:val="00170D29"/>
    <w:rsid w:val="00177BCB"/>
    <w:rsid w:val="001878EE"/>
    <w:rsid w:val="00187C3B"/>
    <w:rsid w:val="00193493"/>
    <w:rsid w:val="001952C0"/>
    <w:rsid w:val="00195BEA"/>
    <w:rsid w:val="001A46D1"/>
    <w:rsid w:val="001C1956"/>
    <w:rsid w:val="001C7543"/>
    <w:rsid w:val="001D0D77"/>
    <w:rsid w:val="001D1D86"/>
    <w:rsid w:val="001D31A1"/>
    <w:rsid w:val="001F1A78"/>
    <w:rsid w:val="001F3777"/>
    <w:rsid w:val="00215D23"/>
    <w:rsid w:val="00216B7F"/>
    <w:rsid w:val="0023118D"/>
    <w:rsid w:val="00246C46"/>
    <w:rsid w:val="00247FBA"/>
    <w:rsid w:val="00254A5C"/>
    <w:rsid w:val="002604FF"/>
    <w:rsid w:val="00262E45"/>
    <w:rsid w:val="002636F2"/>
    <w:rsid w:val="00263A97"/>
    <w:rsid w:val="002765BF"/>
    <w:rsid w:val="002829B2"/>
    <w:rsid w:val="00283A6D"/>
    <w:rsid w:val="002A19AC"/>
    <w:rsid w:val="002A38FF"/>
    <w:rsid w:val="002A759F"/>
    <w:rsid w:val="002A760F"/>
    <w:rsid w:val="002B21D2"/>
    <w:rsid w:val="002C5DE0"/>
    <w:rsid w:val="002D4C78"/>
    <w:rsid w:val="002D50BA"/>
    <w:rsid w:val="002E0DD3"/>
    <w:rsid w:val="002E6424"/>
    <w:rsid w:val="002F1236"/>
    <w:rsid w:val="002F40E6"/>
    <w:rsid w:val="00300647"/>
    <w:rsid w:val="003007D3"/>
    <w:rsid w:val="003009D9"/>
    <w:rsid w:val="003037BE"/>
    <w:rsid w:val="00304A30"/>
    <w:rsid w:val="0031798A"/>
    <w:rsid w:val="00321EDA"/>
    <w:rsid w:val="00323C5F"/>
    <w:rsid w:val="00325AE8"/>
    <w:rsid w:val="003374CE"/>
    <w:rsid w:val="003432A5"/>
    <w:rsid w:val="003435B9"/>
    <w:rsid w:val="00356112"/>
    <w:rsid w:val="003575CB"/>
    <w:rsid w:val="003657EC"/>
    <w:rsid w:val="00367D6B"/>
    <w:rsid w:val="00373A97"/>
    <w:rsid w:val="00381502"/>
    <w:rsid w:val="00382F9F"/>
    <w:rsid w:val="00383F6A"/>
    <w:rsid w:val="00384B0B"/>
    <w:rsid w:val="00390334"/>
    <w:rsid w:val="003904BC"/>
    <w:rsid w:val="00394731"/>
    <w:rsid w:val="003A5802"/>
    <w:rsid w:val="003A783F"/>
    <w:rsid w:val="003B3A73"/>
    <w:rsid w:val="003C1F29"/>
    <w:rsid w:val="003C6F62"/>
    <w:rsid w:val="003F03D8"/>
    <w:rsid w:val="003F0524"/>
    <w:rsid w:val="003F5EC9"/>
    <w:rsid w:val="0040636D"/>
    <w:rsid w:val="0041293A"/>
    <w:rsid w:val="004210E2"/>
    <w:rsid w:val="00427216"/>
    <w:rsid w:val="00427B8A"/>
    <w:rsid w:val="00431710"/>
    <w:rsid w:val="00432F3B"/>
    <w:rsid w:val="00434219"/>
    <w:rsid w:val="004355D2"/>
    <w:rsid w:val="0043576D"/>
    <w:rsid w:val="0044073B"/>
    <w:rsid w:val="00446A59"/>
    <w:rsid w:val="00451908"/>
    <w:rsid w:val="00451AD8"/>
    <w:rsid w:val="00452755"/>
    <w:rsid w:val="00461C80"/>
    <w:rsid w:val="004672AB"/>
    <w:rsid w:val="00467999"/>
    <w:rsid w:val="00473401"/>
    <w:rsid w:val="00474303"/>
    <w:rsid w:val="00474501"/>
    <w:rsid w:val="00474D49"/>
    <w:rsid w:val="004844EB"/>
    <w:rsid w:val="004907ED"/>
    <w:rsid w:val="00490BFA"/>
    <w:rsid w:val="004910C7"/>
    <w:rsid w:val="004A656D"/>
    <w:rsid w:val="004B1187"/>
    <w:rsid w:val="004B423E"/>
    <w:rsid w:val="004B6C82"/>
    <w:rsid w:val="004C5350"/>
    <w:rsid w:val="004D26DC"/>
    <w:rsid w:val="004D6782"/>
    <w:rsid w:val="004D7D62"/>
    <w:rsid w:val="004E1ABB"/>
    <w:rsid w:val="004E1F7D"/>
    <w:rsid w:val="004E6B8A"/>
    <w:rsid w:val="004F34C7"/>
    <w:rsid w:val="005014B2"/>
    <w:rsid w:val="00502624"/>
    <w:rsid w:val="005048F4"/>
    <w:rsid w:val="00504F62"/>
    <w:rsid w:val="00514365"/>
    <w:rsid w:val="00514633"/>
    <w:rsid w:val="0052474E"/>
    <w:rsid w:val="00530F3C"/>
    <w:rsid w:val="005346FE"/>
    <w:rsid w:val="005439E6"/>
    <w:rsid w:val="00551FD9"/>
    <w:rsid w:val="00556F7E"/>
    <w:rsid w:val="005600C5"/>
    <w:rsid w:val="005621E4"/>
    <w:rsid w:val="00564E14"/>
    <w:rsid w:val="00574B66"/>
    <w:rsid w:val="005768D0"/>
    <w:rsid w:val="00594D0C"/>
    <w:rsid w:val="005A482E"/>
    <w:rsid w:val="005B1C0A"/>
    <w:rsid w:val="005B2263"/>
    <w:rsid w:val="005B57B9"/>
    <w:rsid w:val="005B788D"/>
    <w:rsid w:val="005C1CFC"/>
    <w:rsid w:val="005D25E4"/>
    <w:rsid w:val="005F15EE"/>
    <w:rsid w:val="005F2CB7"/>
    <w:rsid w:val="005F7BED"/>
    <w:rsid w:val="00612848"/>
    <w:rsid w:val="00613CBD"/>
    <w:rsid w:val="006228AB"/>
    <w:rsid w:val="00632496"/>
    <w:rsid w:val="0064512B"/>
    <w:rsid w:val="00646E62"/>
    <w:rsid w:val="006520B2"/>
    <w:rsid w:val="00654390"/>
    <w:rsid w:val="0065469E"/>
    <w:rsid w:val="00657861"/>
    <w:rsid w:val="0065787F"/>
    <w:rsid w:val="00662BD8"/>
    <w:rsid w:val="00663330"/>
    <w:rsid w:val="0067172E"/>
    <w:rsid w:val="006752F3"/>
    <w:rsid w:val="006770A0"/>
    <w:rsid w:val="00680C1D"/>
    <w:rsid w:val="00681FA6"/>
    <w:rsid w:val="00692212"/>
    <w:rsid w:val="00695048"/>
    <w:rsid w:val="00696991"/>
    <w:rsid w:val="0069727F"/>
    <w:rsid w:val="006A15B1"/>
    <w:rsid w:val="006A3F6D"/>
    <w:rsid w:val="006A736E"/>
    <w:rsid w:val="006B2BD4"/>
    <w:rsid w:val="006B3B5A"/>
    <w:rsid w:val="006B67F6"/>
    <w:rsid w:val="006C3449"/>
    <w:rsid w:val="006C5FBD"/>
    <w:rsid w:val="006C75AC"/>
    <w:rsid w:val="006D1905"/>
    <w:rsid w:val="006D3D45"/>
    <w:rsid w:val="006E683D"/>
    <w:rsid w:val="00710C05"/>
    <w:rsid w:val="007112F0"/>
    <w:rsid w:val="00712B1D"/>
    <w:rsid w:val="00714A24"/>
    <w:rsid w:val="007164FA"/>
    <w:rsid w:val="00721361"/>
    <w:rsid w:val="007214AC"/>
    <w:rsid w:val="00721836"/>
    <w:rsid w:val="00722936"/>
    <w:rsid w:val="00732EDC"/>
    <w:rsid w:val="0073740A"/>
    <w:rsid w:val="00741898"/>
    <w:rsid w:val="00742CEF"/>
    <w:rsid w:val="007446BE"/>
    <w:rsid w:val="00747812"/>
    <w:rsid w:val="00751999"/>
    <w:rsid w:val="0076195F"/>
    <w:rsid w:val="0076374C"/>
    <w:rsid w:val="00763A0E"/>
    <w:rsid w:val="007650F2"/>
    <w:rsid w:val="00766283"/>
    <w:rsid w:val="00766683"/>
    <w:rsid w:val="0077266C"/>
    <w:rsid w:val="00774A42"/>
    <w:rsid w:val="00775D5A"/>
    <w:rsid w:val="00776E39"/>
    <w:rsid w:val="007804F7"/>
    <w:rsid w:val="007810EF"/>
    <w:rsid w:val="00783B90"/>
    <w:rsid w:val="00783F0D"/>
    <w:rsid w:val="0079181D"/>
    <w:rsid w:val="00794A42"/>
    <w:rsid w:val="007A6755"/>
    <w:rsid w:val="007B431F"/>
    <w:rsid w:val="007B507A"/>
    <w:rsid w:val="007C68BA"/>
    <w:rsid w:val="007D437D"/>
    <w:rsid w:val="007E2482"/>
    <w:rsid w:val="007E5B25"/>
    <w:rsid w:val="007F2AD9"/>
    <w:rsid w:val="007F77A5"/>
    <w:rsid w:val="00802CBD"/>
    <w:rsid w:val="00802FCE"/>
    <w:rsid w:val="00805C1F"/>
    <w:rsid w:val="008240F4"/>
    <w:rsid w:val="00844E84"/>
    <w:rsid w:val="00845B45"/>
    <w:rsid w:val="00851458"/>
    <w:rsid w:val="00852904"/>
    <w:rsid w:val="00857BDA"/>
    <w:rsid w:val="008612C4"/>
    <w:rsid w:val="00861343"/>
    <w:rsid w:val="0086260F"/>
    <w:rsid w:val="00862F5C"/>
    <w:rsid w:val="00865230"/>
    <w:rsid w:val="00865AA2"/>
    <w:rsid w:val="00875C9A"/>
    <w:rsid w:val="00885A86"/>
    <w:rsid w:val="00887D39"/>
    <w:rsid w:val="00893525"/>
    <w:rsid w:val="008A0B19"/>
    <w:rsid w:val="008A17B7"/>
    <w:rsid w:val="008A1C7A"/>
    <w:rsid w:val="008A40DB"/>
    <w:rsid w:val="008A6CCD"/>
    <w:rsid w:val="008B0516"/>
    <w:rsid w:val="008B28AE"/>
    <w:rsid w:val="008B5CE3"/>
    <w:rsid w:val="008C23DA"/>
    <w:rsid w:val="008D412B"/>
    <w:rsid w:val="008D460E"/>
    <w:rsid w:val="008D64DD"/>
    <w:rsid w:val="008D6692"/>
    <w:rsid w:val="008D7279"/>
    <w:rsid w:val="008D78EB"/>
    <w:rsid w:val="008E2597"/>
    <w:rsid w:val="008E2DED"/>
    <w:rsid w:val="008F3069"/>
    <w:rsid w:val="008F48D7"/>
    <w:rsid w:val="009019FA"/>
    <w:rsid w:val="00907F7D"/>
    <w:rsid w:val="0091509F"/>
    <w:rsid w:val="00920A67"/>
    <w:rsid w:val="00920C2A"/>
    <w:rsid w:val="009212F6"/>
    <w:rsid w:val="00923518"/>
    <w:rsid w:val="00925056"/>
    <w:rsid w:val="009302D9"/>
    <w:rsid w:val="00935DED"/>
    <w:rsid w:val="00936477"/>
    <w:rsid w:val="00944C50"/>
    <w:rsid w:val="00945394"/>
    <w:rsid w:val="009464E3"/>
    <w:rsid w:val="009503C3"/>
    <w:rsid w:val="00952A70"/>
    <w:rsid w:val="00961FC8"/>
    <w:rsid w:val="0096278D"/>
    <w:rsid w:val="0096501D"/>
    <w:rsid w:val="00966EDB"/>
    <w:rsid w:val="00971BAA"/>
    <w:rsid w:val="00972E0D"/>
    <w:rsid w:val="00981E03"/>
    <w:rsid w:val="00984DB1"/>
    <w:rsid w:val="00985B84"/>
    <w:rsid w:val="00991852"/>
    <w:rsid w:val="009937ED"/>
    <w:rsid w:val="00994F9E"/>
    <w:rsid w:val="00995202"/>
    <w:rsid w:val="009B6419"/>
    <w:rsid w:val="009C0623"/>
    <w:rsid w:val="009C7031"/>
    <w:rsid w:val="009D0B7B"/>
    <w:rsid w:val="009D486F"/>
    <w:rsid w:val="009D7A47"/>
    <w:rsid w:val="009F179A"/>
    <w:rsid w:val="009F3CAB"/>
    <w:rsid w:val="009F71D2"/>
    <w:rsid w:val="00A00C27"/>
    <w:rsid w:val="00A011E5"/>
    <w:rsid w:val="00A05FE1"/>
    <w:rsid w:val="00A12F69"/>
    <w:rsid w:val="00A13544"/>
    <w:rsid w:val="00A17CB9"/>
    <w:rsid w:val="00A205E3"/>
    <w:rsid w:val="00A43232"/>
    <w:rsid w:val="00A444A1"/>
    <w:rsid w:val="00A53A3C"/>
    <w:rsid w:val="00A639B9"/>
    <w:rsid w:val="00A678B9"/>
    <w:rsid w:val="00A7361D"/>
    <w:rsid w:val="00AB71A9"/>
    <w:rsid w:val="00AC08EE"/>
    <w:rsid w:val="00AC57B9"/>
    <w:rsid w:val="00AD09E2"/>
    <w:rsid w:val="00AF2F63"/>
    <w:rsid w:val="00B03C37"/>
    <w:rsid w:val="00B04D37"/>
    <w:rsid w:val="00B04E49"/>
    <w:rsid w:val="00B12909"/>
    <w:rsid w:val="00B149F1"/>
    <w:rsid w:val="00B308E1"/>
    <w:rsid w:val="00B36434"/>
    <w:rsid w:val="00B41F3F"/>
    <w:rsid w:val="00B43F84"/>
    <w:rsid w:val="00B47A8D"/>
    <w:rsid w:val="00B60BFD"/>
    <w:rsid w:val="00B60EC6"/>
    <w:rsid w:val="00B61796"/>
    <w:rsid w:val="00B658D3"/>
    <w:rsid w:val="00B75D9C"/>
    <w:rsid w:val="00B84598"/>
    <w:rsid w:val="00B9082E"/>
    <w:rsid w:val="00B93AEC"/>
    <w:rsid w:val="00B97A9B"/>
    <w:rsid w:val="00BA2387"/>
    <w:rsid w:val="00BB3622"/>
    <w:rsid w:val="00BB4921"/>
    <w:rsid w:val="00BB718A"/>
    <w:rsid w:val="00BB7748"/>
    <w:rsid w:val="00BC1E48"/>
    <w:rsid w:val="00BC7C7F"/>
    <w:rsid w:val="00BD4534"/>
    <w:rsid w:val="00BE003E"/>
    <w:rsid w:val="00BF14F2"/>
    <w:rsid w:val="00C125FA"/>
    <w:rsid w:val="00C1651B"/>
    <w:rsid w:val="00C17B2C"/>
    <w:rsid w:val="00C202C6"/>
    <w:rsid w:val="00C24A80"/>
    <w:rsid w:val="00C35850"/>
    <w:rsid w:val="00C3687D"/>
    <w:rsid w:val="00C37E59"/>
    <w:rsid w:val="00C45B28"/>
    <w:rsid w:val="00C628DE"/>
    <w:rsid w:val="00C6740D"/>
    <w:rsid w:val="00C67D39"/>
    <w:rsid w:val="00C70726"/>
    <w:rsid w:val="00C70906"/>
    <w:rsid w:val="00C70E10"/>
    <w:rsid w:val="00C74F09"/>
    <w:rsid w:val="00C8256C"/>
    <w:rsid w:val="00C924FB"/>
    <w:rsid w:val="00CA1A89"/>
    <w:rsid w:val="00CA3FB1"/>
    <w:rsid w:val="00CB0EB8"/>
    <w:rsid w:val="00CB18B8"/>
    <w:rsid w:val="00CB6AE4"/>
    <w:rsid w:val="00CB7473"/>
    <w:rsid w:val="00CC0DBD"/>
    <w:rsid w:val="00CC3622"/>
    <w:rsid w:val="00CC36CC"/>
    <w:rsid w:val="00CE0B5C"/>
    <w:rsid w:val="00CE14F8"/>
    <w:rsid w:val="00CE2ED2"/>
    <w:rsid w:val="00D01ABD"/>
    <w:rsid w:val="00D149E2"/>
    <w:rsid w:val="00D207DB"/>
    <w:rsid w:val="00D2234E"/>
    <w:rsid w:val="00D25766"/>
    <w:rsid w:val="00D30752"/>
    <w:rsid w:val="00D4207C"/>
    <w:rsid w:val="00D4501D"/>
    <w:rsid w:val="00D45A59"/>
    <w:rsid w:val="00D51FEC"/>
    <w:rsid w:val="00D6053E"/>
    <w:rsid w:val="00D675FD"/>
    <w:rsid w:val="00D74AFC"/>
    <w:rsid w:val="00D76F27"/>
    <w:rsid w:val="00D81FD5"/>
    <w:rsid w:val="00D82E1C"/>
    <w:rsid w:val="00D92924"/>
    <w:rsid w:val="00D9411B"/>
    <w:rsid w:val="00D958B4"/>
    <w:rsid w:val="00D97D7B"/>
    <w:rsid w:val="00DC1267"/>
    <w:rsid w:val="00DC7FD3"/>
    <w:rsid w:val="00DD1FC0"/>
    <w:rsid w:val="00DD50A1"/>
    <w:rsid w:val="00DE5CD6"/>
    <w:rsid w:val="00E0037A"/>
    <w:rsid w:val="00E1338D"/>
    <w:rsid w:val="00E17AFB"/>
    <w:rsid w:val="00E21382"/>
    <w:rsid w:val="00E219C4"/>
    <w:rsid w:val="00E2273A"/>
    <w:rsid w:val="00E26602"/>
    <w:rsid w:val="00E31518"/>
    <w:rsid w:val="00E324DD"/>
    <w:rsid w:val="00E356DC"/>
    <w:rsid w:val="00E421A4"/>
    <w:rsid w:val="00E5152A"/>
    <w:rsid w:val="00E56047"/>
    <w:rsid w:val="00E62BDA"/>
    <w:rsid w:val="00E8163A"/>
    <w:rsid w:val="00E822D1"/>
    <w:rsid w:val="00E926DD"/>
    <w:rsid w:val="00E93809"/>
    <w:rsid w:val="00E96CD2"/>
    <w:rsid w:val="00EA05EE"/>
    <w:rsid w:val="00EA065C"/>
    <w:rsid w:val="00EA1C30"/>
    <w:rsid w:val="00EB37BD"/>
    <w:rsid w:val="00EC7310"/>
    <w:rsid w:val="00EE248C"/>
    <w:rsid w:val="00EE64F5"/>
    <w:rsid w:val="00EF39D3"/>
    <w:rsid w:val="00F01592"/>
    <w:rsid w:val="00F16A63"/>
    <w:rsid w:val="00F2497A"/>
    <w:rsid w:val="00F31A52"/>
    <w:rsid w:val="00F35250"/>
    <w:rsid w:val="00F4161C"/>
    <w:rsid w:val="00F448A2"/>
    <w:rsid w:val="00F516E2"/>
    <w:rsid w:val="00F6116B"/>
    <w:rsid w:val="00F66969"/>
    <w:rsid w:val="00F70947"/>
    <w:rsid w:val="00F74B32"/>
    <w:rsid w:val="00F74CEB"/>
    <w:rsid w:val="00F76202"/>
    <w:rsid w:val="00F81DFB"/>
    <w:rsid w:val="00F83495"/>
    <w:rsid w:val="00F837EA"/>
    <w:rsid w:val="00F87D65"/>
    <w:rsid w:val="00F921DE"/>
    <w:rsid w:val="00F92860"/>
    <w:rsid w:val="00FA0264"/>
    <w:rsid w:val="00FA2593"/>
    <w:rsid w:val="00FA3AAB"/>
    <w:rsid w:val="00FB2AB8"/>
    <w:rsid w:val="00FB3916"/>
    <w:rsid w:val="00FB4660"/>
    <w:rsid w:val="00FB5535"/>
    <w:rsid w:val="00FC5BE6"/>
    <w:rsid w:val="00FC64B0"/>
    <w:rsid w:val="00FE40CD"/>
    <w:rsid w:val="00FF1491"/>
    <w:rsid w:val="00FF2B5D"/>
    <w:rsid w:val="00FF54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FB21E"/>
  <w15:docId w15:val="{A3F81692-ED75-46CB-B233-80A26B70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4E3"/>
    <w:pPr>
      <w:spacing w:after="200" w:line="276" w:lineRule="auto"/>
    </w:pPr>
    <w:rPr>
      <w:sz w:val="22"/>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256C"/>
    <w:rPr>
      <w:color w:val="0000FF"/>
      <w:u w:val="single"/>
    </w:rPr>
  </w:style>
  <w:style w:type="paragraph" w:styleId="ListParagraph">
    <w:name w:val="List Paragraph"/>
    <w:basedOn w:val="Normal"/>
    <w:link w:val="ListParagraphChar"/>
    <w:uiPriority w:val="34"/>
    <w:qFormat/>
    <w:rsid w:val="008C23DA"/>
    <w:pPr>
      <w:suppressAutoHyphens/>
      <w:spacing w:after="0" w:line="240" w:lineRule="auto"/>
      <w:ind w:left="720"/>
    </w:pPr>
    <w:rPr>
      <w:rFonts w:ascii="Times New Roman" w:eastAsia="Times New Roman" w:hAnsi="Times New Roman" w:cs="Times New Roman"/>
      <w:sz w:val="20"/>
      <w:szCs w:val="20"/>
      <w:lang w:val="en-US" w:eastAsia="ar-SA"/>
    </w:rPr>
  </w:style>
  <w:style w:type="paragraph" w:styleId="Header">
    <w:name w:val="header"/>
    <w:basedOn w:val="Normal"/>
    <w:link w:val="HeaderChar"/>
    <w:unhideWhenUsed/>
    <w:rsid w:val="00741898"/>
    <w:pPr>
      <w:widowControl w:val="0"/>
      <w:tabs>
        <w:tab w:val="center" w:pos="4320"/>
        <w:tab w:val="right" w:pos="8640"/>
      </w:tabs>
      <w:suppressAutoHyphens/>
      <w:autoSpaceDE w:val="0"/>
      <w:spacing w:after="0" w:line="240" w:lineRule="auto"/>
    </w:pPr>
    <w:rPr>
      <w:rFonts w:ascii="Times New Roman" w:eastAsia="Times New Roman" w:hAnsi="Times New Roman" w:cs="Times New Roman"/>
      <w:sz w:val="20"/>
      <w:szCs w:val="20"/>
      <w:lang w:val="en-US" w:eastAsia="ar-SA"/>
    </w:rPr>
  </w:style>
  <w:style w:type="character" w:customStyle="1" w:styleId="HeaderChar">
    <w:name w:val="Header Char"/>
    <w:link w:val="Header"/>
    <w:rsid w:val="00741898"/>
    <w:rPr>
      <w:rFonts w:ascii="Times New Roman" w:eastAsia="Times New Roman" w:hAnsi="Times New Roman" w:cs="Times New Roman"/>
      <w:sz w:val="20"/>
      <w:szCs w:val="20"/>
      <w:lang w:val="en-US" w:eastAsia="ar-SA"/>
    </w:rPr>
  </w:style>
  <w:style w:type="paragraph" w:styleId="BodyText2">
    <w:name w:val="Body Text 2"/>
    <w:basedOn w:val="Normal"/>
    <w:link w:val="BodyText2Char"/>
    <w:unhideWhenUsed/>
    <w:rsid w:val="00DD1FC0"/>
    <w:pPr>
      <w:autoSpaceDE w:val="0"/>
      <w:autoSpaceDN w:val="0"/>
      <w:adjustRightInd w:val="0"/>
      <w:spacing w:after="0" w:line="240" w:lineRule="auto"/>
    </w:pPr>
    <w:rPr>
      <w:rFonts w:ascii="Verdana" w:eastAsia="Times New Roman" w:hAnsi="Verdana" w:cs="Times New Roman"/>
      <w:sz w:val="18"/>
      <w:szCs w:val="24"/>
      <w:lang w:val="en-US"/>
    </w:rPr>
  </w:style>
  <w:style w:type="character" w:customStyle="1" w:styleId="BodyText2Char">
    <w:name w:val="Body Text 2 Char"/>
    <w:link w:val="BodyText2"/>
    <w:rsid w:val="00DD1FC0"/>
    <w:rPr>
      <w:rFonts w:ascii="Verdana" w:eastAsia="Times New Roman" w:hAnsi="Verdana" w:cs="Times New Roman"/>
      <w:sz w:val="18"/>
      <w:szCs w:val="24"/>
      <w:lang w:val="en-US"/>
    </w:rPr>
  </w:style>
  <w:style w:type="character" w:customStyle="1" w:styleId="ph">
    <w:name w:val="ph"/>
    <w:rsid w:val="00114AE0"/>
  </w:style>
  <w:style w:type="character" w:customStyle="1" w:styleId="apple-converted-space">
    <w:name w:val="apple-converted-space"/>
    <w:rsid w:val="00114AE0"/>
  </w:style>
  <w:style w:type="paragraph" w:styleId="BalloonText">
    <w:name w:val="Balloon Text"/>
    <w:basedOn w:val="Normal"/>
    <w:link w:val="BalloonTextChar"/>
    <w:uiPriority w:val="99"/>
    <w:semiHidden/>
    <w:unhideWhenUsed/>
    <w:rsid w:val="00177BC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77BCB"/>
    <w:rPr>
      <w:rFonts w:ascii="Segoe UI" w:hAnsi="Segoe UI" w:cs="Segoe UI"/>
      <w:sz w:val="18"/>
      <w:szCs w:val="18"/>
      <w:lang w:eastAsia="en-US"/>
    </w:rPr>
  </w:style>
  <w:style w:type="paragraph" w:customStyle="1" w:styleId="StyleBulleted">
    <w:name w:val="Style Bulleted"/>
    <w:basedOn w:val="Normal"/>
    <w:rsid w:val="00551FD9"/>
    <w:pPr>
      <w:numPr>
        <w:numId w:val="25"/>
      </w:numPr>
      <w:spacing w:after="0" w:line="240" w:lineRule="auto"/>
    </w:pPr>
    <w:rPr>
      <w:rFonts w:ascii="Arial" w:eastAsia="Times New Roman" w:hAnsi="Arial" w:cs="Times New Roman"/>
      <w:sz w:val="18"/>
      <w:szCs w:val="24"/>
      <w:lang w:val="en-US"/>
    </w:rPr>
  </w:style>
  <w:style w:type="character" w:customStyle="1" w:styleId="Objective">
    <w:name w:val="Objective"/>
    <w:basedOn w:val="DefaultParagraphFont"/>
    <w:rsid w:val="00C70E10"/>
    <w:rPr>
      <w:rFonts w:ascii="Arial" w:hAnsi="Arial"/>
      <w:b/>
      <w:bCs/>
      <w:sz w:val="24"/>
      <w:u w:val="single"/>
    </w:rPr>
  </w:style>
  <w:style w:type="paragraph" w:styleId="Footer">
    <w:name w:val="footer"/>
    <w:basedOn w:val="Normal"/>
    <w:link w:val="FooterChar"/>
    <w:uiPriority w:val="99"/>
    <w:unhideWhenUsed/>
    <w:rsid w:val="00304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A30"/>
    <w:rPr>
      <w:sz w:val="22"/>
      <w:szCs w:val="22"/>
      <w:lang w:val="en-IN" w:bidi="ar-SA"/>
    </w:rPr>
  </w:style>
  <w:style w:type="paragraph" w:styleId="NormalWeb">
    <w:name w:val="Normal (Web)"/>
    <w:basedOn w:val="Normal"/>
    <w:uiPriority w:val="99"/>
    <w:semiHidden/>
    <w:unhideWhenUsed/>
    <w:rsid w:val="007F2AD9"/>
    <w:rPr>
      <w:rFonts w:ascii="Times New Roman" w:hAnsi="Times New Roman" w:cs="Times New Roman"/>
      <w:sz w:val="24"/>
      <w:szCs w:val="24"/>
    </w:rPr>
  </w:style>
  <w:style w:type="character" w:customStyle="1" w:styleId="ListParagraphChar">
    <w:name w:val="List Paragraph Char"/>
    <w:link w:val="ListParagraph"/>
    <w:uiPriority w:val="34"/>
    <w:rsid w:val="00EE64F5"/>
    <w:rPr>
      <w:rFonts w:ascii="Times New Roman" w:eastAsia="Times New Roman" w:hAnsi="Times New Roman" w:cs="Times New Roman"/>
      <w:lang w:eastAsia="ar-SA" w:bidi="ar-SA"/>
    </w:rPr>
  </w:style>
  <w:style w:type="character" w:customStyle="1" w:styleId="lt-line-clampraw-line">
    <w:name w:val="lt-line-clamp__raw-line"/>
    <w:basedOn w:val="DefaultParagraphFont"/>
    <w:rsid w:val="00CB6AE4"/>
  </w:style>
  <w:style w:type="character" w:styleId="UnresolvedMention">
    <w:name w:val="Unresolved Mention"/>
    <w:basedOn w:val="DefaultParagraphFont"/>
    <w:uiPriority w:val="99"/>
    <w:semiHidden/>
    <w:unhideWhenUsed/>
    <w:rsid w:val="00EE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7749">
      <w:bodyDiv w:val="1"/>
      <w:marLeft w:val="0"/>
      <w:marRight w:val="0"/>
      <w:marTop w:val="0"/>
      <w:marBottom w:val="0"/>
      <w:divBdr>
        <w:top w:val="none" w:sz="0" w:space="0" w:color="auto"/>
        <w:left w:val="none" w:sz="0" w:space="0" w:color="auto"/>
        <w:bottom w:val="none" w:sz="0" w:space="0" w:color="auto"/>
        <w:right w:val="none" w:sz="0" w:space="0" w:color="auto"/>
      </w:divBdr>
    </w:div>
    <w:div w:id="439765136">
      <w:bodyDiv w:val="1"/>
      <w:marLeft w:val="0"/>
      <w:marRight w:val="0"/>
      <w:marTop w:val="0"/>
      <w:marBottom w:val="0"/>
      <w:divBdr>
        <w:top w:val="none" w:sz="0" w:space="0" w:color="auto"/>
        <w:left w:val="none" w:sz="0" w:space="0" w:color="auto"/>
        <w:bottom w:val="none" w:sz="0" w:space="0" w:color="auto"/>
        <w:right w:val="none" w:sz="0" w:space="0" w:color="auto"/>
      </w:divBdr>
    </w:div>
    <w:div w:id="714887765">
      <w:bodyDiv w:val="1"/>
      <w:marLeft w:val="0"/>
      <w:marRight w:val="0"/>
      <w:marTop w:val="0"/>
      <w:marBottom w:val="0"/>
      <w:divBdr>
        <w:top w:val="none" w:sz="0" w:space="0" w:color="auto"/>
        <w:left w:val="none" w:sz="0" w:space="0" w:color="auto"/>
        <w:bottom w:val="none" w:sz="0" w:space="0" w:color="auto"/>
        <w:right w:val="none" w:sz="0" w:space="0" w:color="auto"/>
      </w:divBdr>
    </w:div>
    <w:div w:id="831220034">
      <w:bodyDiv w:val="1"/>
      <w:marLeft w:val="0"/>
      <w:marRight w:val="0"/>
      <w:marTop w:val="0"/>
      <w:marBottom w:val="0"/>
      <w:divBdr>
        <w:top w:val="none" w:sz="0" w:space="0" w:color="auto"/>
        <w:left w:val="none" w:sz="0" w:space="0" w:color="auto"/>
        <w:bottom w:val="none" w:sz="0" w:space="0" w:color="auto"/>
        <w:right w:val="none" w:sz="0" w:space="0" w:color="auto"/>
      </w:divBdr>
    </w:div>
    <w:div w:id="846480033">
      <w:bodyDiv w:val="1"/>
      <w:marLeft w:val="0"/>
      <w:marRight w:val="0"/>
      <w:marTop w:val="0"/>
      <w:marBottom w:val="0"/>
      <w:divBdr>
        <w:top w:val="none" w:sz="0" w:space="0" w:color="auto"/>
        <w:left w:val="none" w:sz="0" w:space="0" w:color="auto"/>
        <w:bottom w:val="none" w:sz="0" w:space="0" w:color="auto"/>
        <w:right w:val="none" w:sz="0" w:space="0" w:color="auto"/>
      </w:divBdr>
    </w:div>
    <w:div w:id="861895812">
      <w:bodyDiv w:val="1"/>
      <w:marLeft w:val="0"/>
      <w:marRight w:val="0"/>
      <w:marTop w:val="0"/>
      <w:marBottom w:val="0"/>
      <w:divBdr>
        <w:top w:val="none" w:sz="0" w:space="0" w:color="auto"/>
        <w:left w:val="none" w:sz="0" w:space="0" w:color="auto"/>
        <w:bottom w:val="none" w:sz="0" w:space="0" w:color="auto"/>
        <w:right w:val="none" w:sz="0" w:space="0" w:color="auto"/>
      </w:divBdr>
    </w:div>
    <w:div w:id="931932351">
      <w:bodyDiv w:val="1"/>
      <w:marLeft w:val="0"/>
      <w:marRight w:val="0"/>
      <w:marTop w:val="0"/>
      <w:marBottom w:val="0"/>
      <w:divBdr>
        <w:top w:val="none" w:sz="0" w:space="0" w:color="auto"/>
        <w:left w:val="none" w:sz="0" w:space="0" w:color="auto"/>
        <w:bottom w:val="none" w:sz="0" w:space="0" w:color="auto"/>
        <w:right w:val="none" w:sz="0" w:space="0" w:color="auto"/>
      </w:divBdr>
    </w:div>
    <w:div w:id="945040658">
      <w:bodyDiv w:val="1"/>
      <w:marLeft w:val="0"/>
      <w:marRight w:val="0"/>
      <w:marTop w:val="0"/>
      <w:marBottom w:val="0"/>
      <w:divBdr>
        <w:top w:val="none" w:sz="0" w:space="0" w:color="auto"/>
        <w:left w:val="none" w:sz="0" w:space="0" w:color="auto"/>
        <w:bottom w:val="none" w:sz="0" w:space="0" w:color="auto"/>
        <w:right w:val="none" w:sz="0" w:space="0" w:color="auto"/>
      </w:divBdr>
    </w:div>
    <w:div w:id="1021395272">
      <w:bodyDiv w:val="1"/>
      <w:marLeft w:val="0"/>
      <w:marRight w:val="0"/>
      <w:marTop w:val="0"/>
      <w:marBottom w:val="0"/>
      <w:divBdr>
        <w:top w:val="none" w:sz="0" w:space="0" w:color="auto"/>
        <w:left w:val="none" w:sz="0" w:space="0" w:color="auto"/>
        <w:bottom w:val="none" w:sz="0" w:space="0" w:color="auto"/>
        <w:right w:val="none" w:sz="0" w:space="0" w:color="auto"/>
      </w:divBdr>
    </w:div>
    <w:div w:id="1113672157">
      <w:bodyDiv w:val="1"/>
      <w:marLeft w:val="0"/>
      <w:marRight w:val="0"/>
      <w:marTop w:val="0"/>
      <w:marBottom w:val="0"/>
      <w:divBdr>
        <w:top w:val="none" w:sz="0" w:space="0" w:color="auto"/>
        <w:left w:val="none" w:sz="0" w:space="0" w:color="auto"/>
        <w:bottom w:val="none" w:sz="0" w:space="0" w:color="auto"/>
        <w:right w:val="none" w:sz="0" w:space="0" w:color="auto"/>
      </w:divBdr>
    </w:div>
    <w:div w:id="1168593867">
      <w:bodyDiv w:val="1"/>
      <w:marLeft w:val="0"/>
      <w:marRight w:val="0"/>
      <w:marTop w:val="0"/>
      <w:marBottom w:val="0"/>
      <w:divBdr>
        <w:top w:val="none" w:sz="0" w:space="0" w:color="auto"/>
        <w:left w:val="none" w:sz="0" w:space="0" w:color="auto"/>
        <w:bottom w:val="none" w:sz="0" w:space="0" w:color="auto"/>
        <w:right w:val="none" w:sz="0" w:space="0" w:color="auto"/>
      </w:divBdr>
    </w:div>
    <w:div w:id="1190219497">
      <w:bodyDiv w:val="1"/>
      <w:marLeft w:val="0"/>
      <w:marRight w:val="0"/>
      <w:marTop w:val="0"/>
      <w:marBottom w:val="0"/>
      <w:divBdr>
        <w:top w:val="none" w:sz="0" w:space="0" w:color="auto"/>
        <w:left w:val="none" w:sz="0" w:space="0" w:color="auto"/>
        <w:bottom w:val="none" w:sz="0" w:space="0" w:color="auto"/>
        <w:right w:val="none" w:sz="0" w:space="0" w:color="auto"/>
      </w:divBdr>
    </w:div>
    <w:div w:id="1223061008">
      <w:bodyDiv w:val="1"/>
      <w:marLeft w:val="0"/>
      <w:marRight w:val="0"/>
      <w:marTop w:val="0"/>
      <w:marBottom w:val="0"/>
      <w:divBdr>
        <w:top w:val="none" w:sz="0" w:space="0" w:color="auto"/>
        <w:left w:val="none" w:sz="0" w:space="0" w:color="auto"/>
        <w:bottom w:val="none" w:sz="0" w:space="0" w:color="auto"/>
        <w:right w:val="none" w:sz="0" w:space="0" w:color="auto"/>
      </w:divBdr>
    </w:div>
    <w:div w:id="1241326239">
      <w:bodyDiv w:val="1"/>
      <w:marLeft w:val="0"/>
      <w:marRight w:val="0"/>
      <w:marTop w:val="0"/>
      <w:marBottom w:val="0"/>
      <w:divBdr>
        <w:top w:val="none" w:sz="0" w:space="0" w:color="auto"/>
        <w:left w:val="none" w:sz="0" w:space="0" w:color="auto"/>
        <w:bottom w:val="none" w:sz="0" w:space="0" w:color="auto"/>
        <w:right w:val="none" w:sz="0" w:space="0" w:color="auto"/>
      </w:divBdr>
    </w:div>
    <w:div w:id="1301962015">
      <w:bodyDiv w:val="1"/>
      <w:marLeft w:val="0"/>
      <w:marRight w:val="0"/>
      <w:marTop w:val="0"/>
      <w:marBottom w:val="0"/>
      <w:divBdr>
        <w:top w:val="none" w:sz="0" w:space="0" w:color="auto"/>
        <w:left w:val="none" w:sz="0" w:space="0" w:color="auto"/>
        <w:bottom w:val="none" w:sz="0" w:space="0" w:color="auto"/>
        <w:right w:val="none" w:sz="0" w:space="0" w:color="auto"/>
      </w:divBdr>
    </w:div>
    <w:div w:id="1423918260">
      <w:bodyDiv w:val="1"/>
      <w:marLeft w:val="0"/>
      <w:marRight w:val="0"/>
      <w:marTop w:val="0"/>
      <w:marBottom w:val="0"/>
      <w:divBdr>
        <w:top w:val="none" w:sz="0" w:space="0" w:color="auto"/>
        <w:left w:val="none" w:sz="0" w:space="0" w:color="auto"/>
        <w:bottom w:val="none" w:sz="0" w:space="0" w:color="auto"/>
        <w:right w:val="none" w:sz="0" w:space="0" w:color="auto"/>
      </w:divBdr>
    </w:div>
    <w:div w:id="1608656930">
      <w:bodyDiv w:val="1"/>
      <w:marLeft w:val="0"/>
      <w:marRight w:val="0"/>
      <w:marTop w:val="0"/>
      <w:marBottom w:val="0"/>
      <w:divBdr>
        <w:top w:val="none" w:sz="0" w:space="0" w:color="auto"/>
        <w:left w:val="none" w:sz="0" w:space="0" w:color="auto"/>
        <w:bottom w:val="none" w:sz="0" w:space="0" w:color="auto"/>
        <w:right w:val="none" w:sz="0" w:space="0" w:color="auto"/>
      </w:divBdr>
    </w:div>
    <w:div w:id="1689942224">
      <w:bodyDiv w:val="1"/>
      <w:marLeft w:val="0"/>
      <w:marRight w:val="0"/>
      <w:marTop w:val="0"/>
      <w:marBottom w:val="0"/>
      <w:divBdr>
        <w:top w:val="none" w:sz="0" w:space="0" w:color="auto"/>
        <w:left w:val="none" w:sz="0" w:space="0" w:color="auto"/>
        <w:bottom w:val="none" w:sz="0" w:space="0" w:color="auto"/>
        <w:right w:val="none" w:sz="0" w:space="0" w:color="auto"/>
      </w:divBdr>
    </w:div>
    <w:div w:id="1742216051">
      <w:bodyDiv w:val="1"/>
      <w:marLeft w:val="0"/>
      <w:marRight w:val="0"/>
      <w:marTop w:val="0"/>
      <w:marBottom w:val="0"/>
      <w:divBdr>
        <w:top w:val="none" w:sz="0" w:space="0" w:color="auto"/>
        <w:left w:val="none" w:sz="0" w:space="0" w:color="auto"/>
        <w:bottom w:val="none" w:sz="0" w:space="0" w:color="auto"/>
        <w:right w:val="none" w:sz="0" w:space="0" w:color="auto"/>
      </w:divBdr>
    </w:div>
    <w:div w:id="1744915285">
      <w:bodyDiv w:val="1"/>
      <w:marLeft w:val="0"/>
      <w:marRight w:val="0"/>
      <w:marTop w:val="0"/>
      <w:marBottom w:val="0"/>
      <w:divBdr>
        <w:top w:val="none" w:sz="0" w:space="0" w:color="auto"/>
        <w:left w:val="none" w:sz="0" w:space="0" w:color="auto"/>
        <w:bottom w:val="none" w:sz="0" w:space="0" w:color="auto"/>
        <w:right w:val="none" w:sz="0" w:space="0" w:color="auto"/>
      </w:divBdr>
    </w:div>
    <w:div w:id="1812163775">
      <w:bodyDiv w:val="1"/>
      <w:marLeft w:val="0"/>
      <w:marRight w:val="0"/>
      <w:marTop w:val="0"/>
      <w:marBottom w:val="0"/>
      <w:divBdr>
        <w:top w:val="none" w:sz="0" w:space="0" w:color="auto"/>
        <w:left w:val="none" w:sz="0" w:space="0" w:color="auto"/>
        <w:bottom w:val="none" w:sz="0" w:space="0" w:color="auto"/>
        <w:right w:val="none" w:sz="0" w:space="0" w:color="auto"/>
      </w:divBdr>
    </w:div>
    <w:div w:id="1817525550">
      <w:bodyDiv w:val="1"/>
      <w:marLeft w:val="0"/>
      <w:marRight w:val="0"/>
      <w:marTop w:val="0"/>
      <w:marBottom w:val="0"/>
      <w:divBdr>
        <w:top w:val="none" w:sz="0" w:space="0" w:color="auto"/>
        <w:left w:val="none" w:sz="0" w:space="0" w:color="auto"/>
        <w:bottom w:val="none" w:sz="0" w:space="0" w:color="auto"/>
        <w:right w:val="none" w:sz="0" w:space="0" w:color="auto"/>
      </w:divBdr>
    </w:div>
    <w:div w:id="1821579951">
      <w:bodyDiv w:val="1"/>
      <w:marLeft w:val="0"/>
      <w:marRight w:val="0"/>
      <w:marTop w:val="0"/>
      <w:marBottom w:val="0"/>
      <w:divBdr>
        <w:top w:val="none" w:sz="0" w:space="0" w:color="auto"/>
        <w:left w:val="none" w:sz="0" w:space="0" w:color="auto"/>
        <w:bottom w:val="none" w:sz="0" w:space="0" w:color="auto"/>
        <w:right w:val="none" w:sz="0" w:space="0" w:color="auto"/>
      </w:divBdr>
    </w:div>
    <w:div w:id="1867864508">
      <w:bodyDiv w:val="1"/>
      <w:marLeft w:val="0"/>
      <w:marRight w:val="0"/>
      <w:marTop w:val="0"/>
      <w:marBottom w:val="0"/>
      <w:divBdr>
        <w:top w:val="none" w:sz="0" w:space="0" w:color="auto"/>
        <w:left w:val="none" w:sz="0" w:space="0" w:color="auto"/>
        <w:bottom w:val="none" w:sz="0" w:space="0" w:color="auto"/>
        <w:right w:val="none" w:sz="0" w:space="0" w:color="auto"/>
      </w:divBdr>
    </w:div>
    <w:div w:id="1903909531">
      <w:bodyDiv w:val="1"/>
      <w:marLeft w:val="0"/>
      <w:marRight w:val="0"/>
      <w:marTop w:val="0"/>
      <w:marBottom w:val="0"/>
      <w:divBdr>
        <w:top w:val="none" w:sz="0" w:space="0" w:color="auto"/>
        <w:left w:val="none" w:sz="0" w:space="0" w:color="auto"/>
        <w:bottom w:val="none" w:sz="0" w:space="0" w:color="auto"/>
        <w:right w:val="none" w:sz="0" w:space="0" w:color="auto"/>
      </w:divBdr>
    </w:div>
    <w:div w:id="1905791453">
      <w:bodyDiv w:val="1"/>
      <w:marLeft w:val="0"/>
      <w:marRight w:val="0"/>
      <w:marTop w:val="0"/>
      <w:marBottom w:val="0"/>
      <w:divBdr>
        <w:top w:val="none" w:sz="0" w:space="0" w:color="auto"/>
        <w:left w:val="none" w:sz="0" w:space="0" w:color="auto"/>
        <w:bottom w:val="none" w:sz="0" w:space="0" w:color="auto"/>
        <w:right w:val="none" w:sz="0" w:space="0" w:color="auto"/>
      </w:divBdr>
    </w:div>
    <w:div w:id="1927420809">
      <w:bodyDiv w:val="1"/>
      <w:marLeft w:val="0"/>
      <w:marRight w:val="0"/>
      <w:marTop w:val="0"/>
      <w:marBottom w:val="0"/>
      <w:divBdr>
        <w:top w:val="none" w:sz="0" w:space="0" w:color="auto"/>
        <w:left w:val="none" w:sz="0" w:space="0" w:color="auto"/>
        <w:bottom w:val="none" w:sz="0" w:space="0" w:color="auto"/>
        <w:right w:val="none" w:sz="0" w:space="0" w:color="auto"/>
      </w:divBdr>
    </w:div>
    <w:div w:id="2035307461">
      <w:bodyDiv w:val="1"/>
      <w:marLeft w:val="0"/>
      <w:marRight w:val="0"/>
      <w:marTop w:val="0"/>
      <w:marBottom w:val="0"/>
      <w:divBdr>
        <w:top w:val="none" w:sz="0" w:space="0" w:color="auto"/>
        <w:left w:val="none" w:sz="0" w:space="0" w:color="auto"/>
        <w:bottom w:val="none" w:sz="0" w:space="0" w:color="auto"/>
        <w:right w:val="none" w:sz="0" w:space="0" w:color="auto"/>
      </w:divBdr>
    </w:div>
    <w:div w:id="2054039243">
      <w:bodyDiv w:val="1"/>
      <w:marLeft w:val="0"/>
      <w:marRight w:val="0"/>
      <w:marTop w:val="0"/>
      <w:marBottom w:val="0"/>
      <w:divBdr>
        <w:top w:val="none" w:sz="0" w:space="0" w:color="auto"/>
        <w:left w:val="none" w:sz="0" w:space="0" w:color="auto"/>
        <w:bottom w:val="none" w:sz="0" w:space="0" w:color="auto"/>
        <w:right w:val="none" w:sz="0" w:space="0" w:color="auto"/>
      </w:divBdr>
    </w:div>
    <w:div w:id="2117207326">
      <w:bodyDiv w:val="1"/>
      <w:marLeft w:val="0"/>
      <w:marRight w:val="0"/>
      <w:marTop w:val="0"/>
      <w:marBottom w:val="0"/>
      <w:divBdr>
        <w:top w:val="none" w:sz="0" w:space="0" w:color="auto"/>
        <w:left w:val="none" w:sz="0" w:space="0" w:color="auto"/>
        <w:bottom w:val="none" w:sz="0" w:space="0" w:color="auto"/>
        <w:right w:val="none" w:sz="0" w:space="0" w:color="auto"/>
      </w:divBdr>
    </w:div>
    <w:div w:id="21231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pavan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reatsampleresume.com/resume-objectives/it-resume-objectives/being-resourceful-innovative-and-flex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5FE11-65F5-4A94-B145-A4E6697E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Links>
    <vt:vector size="6" baseType="variant">
      <vt:variant>
        <vt:i4>2162690</vt:i4>
      </vt:variant>
      <vt:variant>
        <vt:i4>0</vt:i4>
      </vt:variant>
      <vt:variant>
        <vt:i4>0</vt:i4>
      </vt:variant>
      <vt:variant>
        <vt:i4>5</vt:i4>
      </vt:variant>
      <vt:variant>
        <vt:lpwstr>mailto:muneendrakumar19@gmail.com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Kathik</dc:creator>
  <cp:lastModifiedBy>Challagulla, Munikumar-M</cp:lastModifiedBy>
  <cp:revision>39</cp:revision>
  <cp:lastPrinted>2016-01-05T08:26:00Z</cp:lastPrinted>
  <dcterms:created xsi:type="dcterms:W3CDTF">2020-01-28T04:32:00Z</dcterms:created>
  <dcterms:modified xsi:type="dcterms:W3CDTF">2020-07-13T08:51:00Z</dcterms:modified>
</cp:coreProperties>
</file>