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E22C7" w14:textId="77777777" w:rsidR="00C8256C" w:rsidRPr="00D4501D" w:rsidRDefault="00A205E3" w:rsidP="00594D0C">
      <w:pPr>
        <w:spacing w:after="0" w:line="240" w:lineRule="auto"/>
        <w:rPr>
          <w:b/>
          <w:bCs/>
          <w:color w:val="808080"/>
          <w:sz w:val="24"/>
          <w:szCs w:val="24"/>
          <w:lang w:val="fr-BE"/>
        </w:rPr>
      </w:pPr>
      <w:r w:rsidRPr="00D4501D">
        <w:rPr>
          <w:b/>
          <w:bCs/>
          <w:color w:val="808080"/>
          <w:sz w:val="24"/>
          <w:szCs w:val="24"/>
          <w:lang w:val="fr-BE"/>
        </w:rPr>
        <w:t>Munikumar Challagulla</w:t>
      </w:r>
      <w:r w:rsidR="00CA3FB1" w:rsidRPr="00D4501D">
        <w:rPr>
          <w:b/>
          <w:bCs/>
          <w:color w:val="808080"/>
          <w:sz w:val="24"/>
          <w:szCs w:val="24"/>
          <w:lang w:val="fr-BE"/>
        </w:rPr>
        <w:tab/>
      </w:r>
      <w:r w:rsidR="00CA3FB1" w:rsidRPr="00D4501D">
        <w:rPr>
          <w:b/>
          <w:bCs/>
          <w:color w:val="808080"/>
          <w:sz w:val="24"/>
          <w:szCs w:val="24"/>
          <w:lang w:val="fr-BE"/>
        </w:rPr>
        <w:tab/>
      </w:r>
      <w:r w:rsidR="00CA3FB1" w:rsidRPr="00D4501D">
        <w:rPr>
          <w:b/>
          <w:bCs/>
          <w:color w:val="808080"/>
          <w:sz w:val="24"/>
          <w:szCs w:val="24"/>
          <w:lang w:val="fr-BE"/>
        </w:rPr>
        <w:tab/>
      </w:r>
      <w:r w:rsidR="00CA3FB1" w:rsidRPr="00D4501D">
        <w:rPr>
          <w:b/>
          <w:bCs/>
          <w:color w:val="808080"/>
          <w:sz w:val="24"/>
          <w:szCs w:val="24"/>
          <w:lang w:val="fr-BE"/>
        </w:rPr>
        <w:tab/>
      </w:r>
      <w:r w:rsidR="00CA3FB1" w:rsidRPr="00D4501D">
        <w:rPr>
          <w:color w:val="000000"/>
          <w:sz w:val="24"/>
          <w:szCs w:val="24"/>
          <w:lang w:val="fr-BE"/>
        </w:rPr>
        <w:t>Email:</w:t>
      </w:r>
      <w:hyperlink r:id="rId6" w:history="1">
        <w:r w:rsidR="006A3F6D" w:rsidRPr="009A3F68">
          <w:rPr>
            <w:rStyle w:val="Hyperlink"/>
            <w:sz w:val="24"/>
            <w:szCs w:val="24"/>
            <w:lang w:val="fr-BE"/>
          </w:rPr>
          <w:t>munikumar.cmk@gmail.com</w:t>
        </w:r>
      </w:hyperlink>
      <w:r w:rsidR="00594D0C" w:rsidRPr="00D4501D">
        <w:rPr>
          <w:b/>
          <w:bCs/>
          <w:color w:val="808080"/>
          <w:sz w:val="24"/>
          <w:szCs w:val="24"/>
          <w:lang w:val="fr-BE"/>
        </w:rPr>
        <w:tab/>
      </w:r>
      <w:r w:rsidR="00CA3FB1" w:rsidRPr="00D4501D">
        <w:rPr>
          <w:b/>
          <w:bCs/>
          <w:color w:val="808080"/>
          <w:sz w:val="24"/>
          <w:szCs w:val="24"/>
          <w:lang w:val="fr-BE"/>
        </w:rPr>
        <w:t xml:space="preserve"> </w:t>
      </w:r>
    </w:p>
    <w:p w14:paraId="5FC91AA9" w14:textId="77777777" w:rsidR="00254A5C" w:rsidRPr="00D4501D" w:rsidRDefault="001D1D86" w:rsidP="00594D0C">
      <w:pPr>
        <w:spacing w:line="240" w:lineRule="auto"/>
        <w:rPr>
          <w:b/>
          <w:bCs/>
          <w:color w:val="808080"/>
          <w:sz w:val="24"/>
          <w:szCs w:val="24"/>
          <w:lang w:val="fr-BE"/>
        </w:rPr>
      </w:pPr>
      <w:r w:rsidRPr="00D4501D">
        <w:rPr>
          <w:color w:val="000000"/>
          <w:sz w:val="24"/>
          <w:szCs w:val="24"/>
          <w:lang w:val="fr-BE"/>
        </w:rPr>
        <w:tab/>
      </w:r>
      <w:r w:rsidR="003C6F62" w:rsidRPr="00D4501D">
        <w:rPr>
          <w:color w:val="000000"/>
          <w:sz w:val="24"/>
          <w:szCs w:val="24"/>
          <w:lang w:val="fr-BE"/>
        </w:rPr>
        <w:tab/>
      </w:r>
      <w:r w:rsidR="003C6F62" w:rsidRPr="00D4501D">
        <w:rPr>
          <w:color w:val="000000"/>
          <w:sz w:val="24"/>
          <w:szCs w:val="24"/>
          <w:lang w:val="fr-BE"/>
        </w:rPr>
        <w:tab/>
      </w:r>
      <w:r w:rsidR="003C6F62" w:rsidRPr="00D4501D">
        <w:rPr>
          <w:color w:val="000000"/>
          <w:sz w:val="24"/>
          <w:szCs w:val="24"/>
          <w:lang w:val="fr-BE"/>
        </w:rPr>
        <w:tab/>
      </w:r>
      <w:r w:rsidR="00A205E3" w:rsidRPr="00D4501D">
        <w:rPr>
          <w:color w:val="000000"/>
          <w:sz w:val="24"/>
          <w:szCs w:val="24"/>
          <w:lang w:val="fr-BE"/>
        </w:rPr>
        <w:t xml:space="preserve">  </w:t>
      </w:r>
      <w:r w:rsidR="00A205E3" w:rsidRPr="00D4501D">
        <w:rPr>
          <w:color w:val="000000"/>
          <w:sz w:val="24"/>
          <w:szCs w:val="24"/>
          <w:lang w:val="fr-BE"/>
        </w:rPr>
        <w:tab/>
      </w:r>
      <w:r w:rsidR="00CA3FB1" w:rsidRPr="00D4501D">
        <w:rPr>
          <w:color w:val="000000"/>
          <w:sz w:val="24"/>
          <w:szCs w:val="24"/>
          <w:lang w:val="fr-BE"/>
        </w:rPr>
        <w:tab/>
      </w:r>
      <w:r w:rsidR="00CA3FB1" w:rsidRPr="00D4501D">
        <w:rPr>
          <w:color w:val="000000"/>
          <w:sz w:val="24"/>
          <w:szCs w:val="24"/>
          <w:lang w:val="fr-BE"/>
        </w:rPr>
        <w:tab/>
      </w:r>
      <w:r w:rsidR="00C8256C" w:rsidRPr="00D4501D">
        <w:rPr>
          <w:color w:val="000000"/>
          <w:lang w:val="fr-BE"/>
        </w:rPr>
        <w:t>Contact</w:t>
      </w:r>
      <w:r w:rsidR="004672AB">
        <w:rPr>
          <w:color w:val="000000"/>
          <w:lang w:val="fr-BE"/>
        </w:rPr>
        <w:t xml:space="preserve">: </w:t>
      </w:r>
      <w:r w:rsidR="000163B4">
        <w:rPr>
          <w:color w:val="000000"/>
          <w:lang w:val="fr-BE"/>
        </w:rPr>
        <w:t>+65</w:t>
      </w:r>
      <w:r w:rsidR="00157CF8" w:rsidRPr="00D4501D">
        <w:rPr>
          <w:color w:val="000000"/>
          <w:lang w:val="fr-BE"/>
        </w:rPr>
        <w:t>-</w:t>
      </w:r>
      <w:r w:rsidR="00775D5A">
        <w:rPr>
          <w:color w:val="000000"/>
          <w:lang w:val="fr-BE"/>
        </w:rPr>
        <w:t>90215496</w:t>
      </w:r>
    </w:p>
    <w:p w14:paraId="4110B4AA" w14:textId="77777777" w:rsidR="00C8256C" w:rsidRPr="000D110B" w:rsidRDefault="00C8256C" w:rsidP="00C8256C">
      <w:pPr>
        <w:shd w:val="clear" w:color="auto" w:fill="CCCCCC"/>
        <w:jc w:val="both"/>
        <w:rPr>
          <w:rFonts w:ascii="Verdana" w:hAnsi="Verdana" w:cs="Arial"/>
          <w:b/>
          <w:bCs/>
          <w:sz w:val="20"/>
          <w:szCs w:val="20"/>
          <w:u w:val="single"/>
        </w:rPr>
      </w:pPr>
      <w:r w:rsidRPr="00C8256C">
        <w:rPr>
          <w:rFonts w:ascii="Verdana" w:hAnsi="Verdana" w:cs="Arial"/>
          <w:b/>
          <w:bCs/>
          <w:sz w:val="20"/>
          <w:szCs w:val="20"/>
        </w:rPr>
        <w:t>Career Objective:</w:t>
      </w:r>
    </w:p>
    <w:p w14:paraId="38EFAD7B" w14:textId="77777777" w:rsidR="00907F7D" w:rsidRPr="000D110B" w:rsidRDefault="00BC7C7F" w:rsidP="00907F7D">
      <w:pPr>
        <w:tabs>
          <w:tab w:val="left" w:pos="1980"/>
        </w:tabs>
        <w:jc w:val="both"/>
        <w:rPr>
          <w:bCs/>
        </w:rPr>
      </w:pPr>
      <w:hyperlink r:id="rId7" w:history="1">
        <w:r w:rsidR="000D110B" w:rsidRPr="000D110B">
          <w:t>Seeking a position in life to utilize my skills and abilities and achieve professional growth while being resourcef</w:t>
        </w:r>
        <w:r w:rsidR="00073A69">
          <w:t>ul, innovative and flexible and t</w:t>
        </w:r>
        <w:r w:rsidR="000D110B">
          <w:t xml:space="preserve">o </w:t>
        </w:r>
        <w:r w:rsidR="000D110B" w:rsidRPr="000D110B">
          <w:t>add valuable assets to your esteemed organi</w:t>
        </w:r>
        <w:r w:rsidR="000D110B">
          <w:t xml:space="preserve">zation as an active </w:t>
        </w:r>
        <w:r w:rsidR="000D110B" w:rsidRPr="000D110B">
          <w:t>member.</w:t>
        </w:r>
      </w:hyperlink>
    </w:p>
    <w:p w14:paraId="5DDF2BB6" w14:textId="77777777" w:rsidR="008C23DA" w:rsidRDefault="006752F3" w:rsidP="008C23DA">
      <w:pPr>
        <w:shd w:val="clear" w:color="auto" w:fill="CCCCCC"/>
        <w:tabs>
          <w:tab w:val="right" w:pos="9376"/>
        </w:tabs>
        <w:jc w:val="both"/>
        <w:rPr>
          <w:rFonts w:ascii="Verdana" w:hAnsi="Verdana" w:cs="Arial"/>
          <w:b/>
          <w:bCs/>
        </w:rPr>
      </w:pPr>
      <w:r w:rsidRPr="0041293A">
        <w:rPr>
          <w:rFonts w:ascii="Verdana" w:hAnsi="Verdana" w:cs="Arial"/>
          <w:b/>
          <w:bCs/>
          <w:sz w:val="20"/>
          <w:szCs w:val="20"/>
        </w:rPr>
        <w:t>Professional</w:t>
      </w:r>
      <w:r w:rsidR="008C23DA" w:rsidRPr="0041293A">
        <w:rPr>
          <w:rFonts w:ascii="Verdana" w:hAnsi="Verdana" w:cs="Arial"/>
          <w:b/>
          <w:bCs/>
          <w:sz w:val="20"/>
          <w:szCs w:val="20"/>
        </w:rPr>
        <w:t xml:space="preserve"> Summary</w:t>
      </w:r>
      <w:r w:rsidR="008C23DA">
        <w:rPr>
          <w:rFonts w:ascii="Verdana" w:hAnsi="Verdana" w:cs="Arial"/>
          <w:b/>
          <w:bCs/>
        </w:rPr>
        <w:t>:</w:t>
      </w:r>
      <w:r w:rsidR="008C23DA">
        <w:rPr>
          <w:rFonts w:ascii="Verdana" w:hAnsi="Verdana" w:cs="Arial"/>
          <w:b/>
          <w:bCs/>
        </w:rPr>
        <w:tab/>
      </w:r>
    </w:p>
    <w:p w14:paraId="559CD1C3" w14:textId="77777777" w:rsidR="00BB7748" w:rsidRPr="00170083" w:rsidRDefault="00E31518" w:rsidP="00C35850">
      <w:pPr>
        <w:pStyle w:val="ListParagraph"/>
        <w:numPr>
          <w:ilvl w:val="0"/>
          <w:numId w:val="26"/>
        </w:numPr>
        <w:spacing w:line="276" w:lineRule="auto"/>
        <w:rPr>
          <w:rFonts w:ascii="Calibri" w:eastAsia="Calibri" w:hAnsi="Calibri" w:cs="Mangal"/>
          <w:bCs/>
          <w:sz w:val="22"/>
          <w:szCs w:val="22"/>
          <w:lang w:val="en-IN" w:eastAsia="en-US"/>
        </w:rPr>
      </w:pPr>
      <w:r>
        <w:rPr>
          <w:rFonts w:ascii="Calibri" w:eastAsia="Calibri" w:hAnsi="Calibri" w:cs="Mangal"/>
          <w:b/>
          <w:sz w:val="22"/>
          <w:szCs w:val="22"/>
          <w:lang w:val="en-IN" w:eastAsia="en-US"/>
        </w:rPr>
        <w:t>6</w:t>
      </w:r>
      <w:r w:rsidR="00BB7748" w:rsidRPr="00170083">
        <w:rPr>
          <w:rFonts w:ascii="Calibri" w:eastAsia="Calibri" w:hAnsi="Calibri" w:cs="Mangal"/>
          <w:b/>
          <w:sz w:val="22"/>
          <w:szCs w:val="22"/>
          <w:lang w:val="en-IN" w:eastAsia="en-US"/>
        </w:rPr>
        <w:t xml:space="preserve"> years of JAVA/J2EE experience</w:t>
      </w:r>
      <w:r w:rsidR="00BB7748" w:rsidRPr="00170083">
        <w:rPr>
          <w:rFonts w:ascii="Calibri" w:eastAsia="Calibri" w:hAnsi="Calibri" w:cs="Mangal"/>
          <w:bCs/>
          <w:sz w:val="22"/>
          <w:szCs w:val="22"/>
          <w:lang w:val="en-IN" w:eastAsia="en-US"/>
        </w:rPr>
        <w:t xml:space="preserve"> with reputed IT companies including 3 months of Onsite experience at standard chartered, Malaysia.</w:t>
      </w:r>
    </w:p>
    <w:p w14:paraId="7C280E36" w14:textId="3C36D6E2" w:rsidR="00BB7748" w:rsidRDefault="00BB7748" w:rsidP="00C35850">
      <w:pPr>
        <w:pStyle w:val="ListParagraph"/>
        <w:numPr>
          <w:ilvl w:val="0"/>
          <w:numId w:val="26"/>
        </w:numPr>
        <w:spacing w:line="276" w:lineRule="auto"/>
        <w:rPr>
          <w:rFonts w:ascii="Calibri" w:eastAsia="Calibri" w:hAnsi="Calibri" w:cs="Mangal"/>
          <w:bCs/>
          <w:sz w:val="22"/>
          <w:szCs w:val="22"/>
          <w:lang w:val="en-IN" w:eastAsia="en-US"/>
        </w:rPr>
      </w:pPr>
      <w:r w:rsidRPr="00170083">
        <w:rPr>
          <w:rFonts w:ascii="Calibri" w:eastAsia="Calibri" w:hAnsi="Calibri" w:cs="Mangal"/>
          <w:bCs/>
          <w:sz w:val="22"/>
          <w:szCs w:val="22"/>
          <w:lang w:val="en-IN" w:eastAsia="en-US"/>
        </w:rPr>
        <w:t>Well experienced in Design, Development and Maintenance of Business applications using JAVA/J2EE technologies.</w:t>
      </w:r>
    </w:p>
    <w:p w14:paraId="1EDE7232" w14:textId="54A5BACF" w:rsidR="001D31A1" w:rsidRPr="001D31A1" w:rsidRDefault="001D31A1" w:rsidP="001D31A1">
      <w:pPr>
        <w:pStyle w:val="ListParagraph"/>
        <w:numPr>
          <w:ilvl w:val="0"/>
          <w:numId w:val="26"/>
        </w:numPr>
        <w:spacing w:line="276" w:lineRule="auto"/>
        <w:rPr>
          <w:rFonts w:ascii="Calibri" w:eastAsia="Calibri" w:hAnsi="Calibri" w:cs="Mangal"/>
          <w:bCs/>
          <w:sz w:val="22"/>
          <w:szCs w:val="22"/>
          <w:lang w:val="en-IN" w:eastAsia="en-US"/>
        </w:rPr>
      </w:pPr>
      <w:r w:rsidRPr="00A656E9">
        <w:rPr>
          <w:rFonts w:ascii="Calibri" w:hAnsi="Calibri"/>
          <w:color w:val="000000"/>
          <w:sz w:val="22"/>
          <w:szCs w:val="22"/>
        </w:rPr>
        <w:t>Knowledge on</w:t>
      </w:r>
      <w:r w:rsidRPr="00180131">
        <w:rPr>
          <w:rFonts w:ascii="Calibri" w:hAnsi="Calibri"/>
          <w:color w:val="000000"/>
          <w:sz w:val="22"/>
          <w:szCs w:val="22"/>
        </w:rPr>
        <w:t xml:space="preserve"> </w:t>
      </w:r>
      <w:r w:rsidRPr="00994F9E">
        <w:rPr>
          <w:rFonts w:ascii="Calibri" w:hAnsi="Calibri"/>
          <w:color w:val="000000"/>
          <w:sz w:val="22"/>
          <w:szCs w:val="22"/>
        </w:rPr>
        <w:t>AngularJS, Bootstrap, HTML5, CSS3</w:t>
      </w:r>
      <w:r>
        <w:rPr>
          <w:rFonts w:ascii="Calibri" w:hAnsi="Calibri"/>
          <w:b/>
          <w:color w:val="000000"/>
          <w:sz w:val="22"/>
          <w:szCs w:val="22"/>
        </w:rPr>
        <w:t>.</w:t>
      </w:r>
    </w:p>
    <w:p w14:paraId="27B62ECC" w14:textId="77777777" w:rsidR="00141FBE" w:rsidRPr="00170083" w:rsidRDefault="00141FBE" w:rsidP="00C35850">
      <w:pPr>
        <w:pStyle w:val="ListParagraph"/>
        <w:numPr>
          <w:ilvl w:val="0"/>
          <w:numId w:val="26"/>
        </w:numPr>
        <w:spacing w:line="276" w:lineRule="auto"/>
        <w:rPr>
          <w:rFonts w:ascii="Calibri" w:eastAsia="Calibri" w:hAnsi="Calibri" w:cs="Mangal"/>
          <w:bCs/>
          <w:sz w:val="22"/>
          <w:szCs w:val="22"/>
          <w:lang w:val="en-IN" w:eastAsia="en-US"/>
        </w:rPr>
      </w:pPr>
      <w:r w:rsidRPr="00170083">
        <w:rPr>
          <w:rFonts w:ascii="Calibri" w:eastAsia="Calibri" w:hAnsi="Calibri" w:cs="Mangal"/>
          <w:bCs/>
          <w:sz w:val="22"/>
          <w:szCs w:val="22"/>
          <w:lang w:val="en-IN" w:eastAsia="en-US"/>
        </w:rPr>
        <w:t xml:space="preserve">Successfully delivered projects under strict schedules and quality control. </w:t>
      </w:r>
    </w:p>
    <w:p w14:paraId="132E0148" w14:textId="77777777" w:rsidR="00141FBE" w:rsidRPr="00170083" w:rsidRDefault="00141FBE" w:rsidP="00C35850">
      <w:pPr>
        <w:pStyle w:val="ListParagraph"/>
        <w:numPr>
          <w:ilvl w:val="0"/>
          <w:numId w:val="26"/>
        </w:numPr>
        <w:spacing w:line="276" w:lineRule="auto"/>
        <w:rPr>
          <w:rFonts w:ascii="Calibri" w:eastAsia="Calibri" w:hAnsi="Calibri" w:cs="Mangal"/>
          <w:bCs/>
          <w:sz w:val="22"/>
          <w:szCs w:val="22"/>
          <w:lang w:val="en-IN" w:eastAsia="en-US"/>
        </w:rPr>
      </w:pPr>
      <w:r w:rsidRPr="00170083">
        <w:rPr>
          <w:rFonts w:ascii="Calibri" w:eastAsia="Calibri" w:hAnsi="Calibri" w:cs="Mangal"/>
          <w:bCs/>
          <w:sz w:val="22"/>
          <w:szCs w:val="22"/>
          <w:lang w:val="en-IN" w:eastAsia="en-US"/>
        </w:rPr>
        <w:t xml:space="preserve">Versatile team player and individual contributor with strong analytical and problem solving skills. </w:t>
      </w:r>
    </w:p>
    <w:p w14:paraId="66F3F155" w14:textId="77777777" w:rsidR="00141FBE" w:rsidRPr="00170083" w:rsidRDefault="00141FBE" w:rsidP="00C35850">
      <w:pPr>
        <w:pStyle w:val="ListParagraph"/>
        <w:numPr>
          <w:ilvl w:val="0"/>
          <w:numId w:val="26"/>
        </w:numPr>
        <w:spacing w:line="276" w:lineRule="auto"/>
        <w:rPr>
          <w:rFonts w:ascii="Calibri" w:eastAsia="Calibri" w:hAnsi="Calibri" w:cs="Mangal"/>
          <w:bCs/>
          <w:sz w:val="22"/>
          <w:szCs w:val="22"/>
          <w:lang w:val="en-IN" w:eastAsia="en-US"/>
        </w:rPr>
      </w:pPr>
      <w:r w:rsidRPr="00170083">
        <w:rPr>
          <w:rFonts w:ascii="Calibri" w:eastAsia="Calibri" w:hAnsi="Calibri" w:cs="Mangal"/>
          <w:bCs/>
          <w:sz w:val="22"/>
          <w:szCs w:val="22"/>
          <w:lang w:val="en-IN" w:eastAsia="en-US"/>
        </w:rPr>
        <w:t>Proficiency in grasping new technical concepts quickly and utilising the same in a productive manner</w:t>
      </w:r>
      <w:r w:rsidR="00427216">
        <w:rPr>
          <w:rFonts w:ascii="Calibri" w:eastAsia="Calibri" w:hAnsi="Calibri" w:cs="Mangal"/>
          <w:bCs/>
          <w:sz w:val="22"/>
          <w:szCs w:val="22"/>
          <w:lang w:val="en-IN" w:eastAsia="en-US"/>
        </w:rPr>
        <w:t>.</w:t>
      </w:r>
    </w:p>
    <w:p w14:paraId="377E4357" w14:textId="77777777" w:rsidR="00BB7748" w:rsidRPr="00170083" w:rsidRDefault="00E96CD2" w:rsidP="00C35850">
      <w:pPr>
        <w:pStyle w:val="ListParagraph"/>
        <w:numPr>
          <w:ilvl w:val="0"/>
          <w:numId w:val="26"/>
        </w:numPr>
        <w:spacing w:line="276" w:lineRule="auto"/>
        <w:rPr>
          <w:rFonts w:ascii="Calibri" w:eastAsia="Calibri" w:hAnsi="Calibri" w:cs="Mangal"/>
          <w:bCs/>
          <w:sz w:val="22"/>
          <w:szCs w:val="22"/>
          <w:lang w:val="en-IN" w:eastAsia="en-US"/>
        </w:rPr>
      </w:pPr>
      <w:r w:rsidRPr="00170083">
        <w:rPr>
          <w:rFonts w:ascii="Calibri" w:eastAsia="Calibri" w:hAnsi="Calibri" w:cs="Mangal"/>
          <w:bCs/>
          <w:sz w:val="22"/>
          <w:szCs w:val="22"/>
          <w:lang w:val="en-IN" w:eastAsia="en-US"/>
        </w:rPr>
        <w:t>Good</w:t>
      </w:r>
      <w:r w:rsidR="00BB7748" w:rsidRPr="00170083">
        <w:rPr>
          <w:rFonts w:ascii="Calibri" w:eastAsia="Calibri" w:hAnsi="Calibri" w:cs="Mangal"/>
          <w:bCs/>
          <w:sz w:val="22"/>
          <w:szCs w:val="22"/>
          <w:lang w:val="en-IN" w:eastAsia="en-US"/>
        </w:rPr>
        <w:t xml:space="preserve"> communication and management skills, demonstrated proficiency in leading and mentoring individuals, while forming cohesive team environment.</w:t>
      </w:r>
    </w:p>
    <w:p w14:paraId="01EA24F2" w14:textId="77777777" w:rsidR="00BB7748" w:rsidRDefault="00BB7748" w:rsidP="00C35850">
      <w:pPr>
        <w:pStyle w:val="ListParagraph"/>
        <w:numPr>
          <w:ilvl w:val="0"/>
          <w:numId w:val="26"/>
        </w:numPr>
        <w:spacing w:line="276" w:lineRule="auto"/>
        <w:rPr>
          <w:rFonts w:ascii="Calibri" w:eastAsia="Calibri" w:hAnsi="Calibri" w:cs="Mangal"/>
          <w:bCs/>
          <w:sz w:val="22"/>
          <w:szCs w:val="22"/>
          <w:lang w:val="en-IN" w:eastAsia="en-US"/>
        </w:rPr>
      </w:pPr>
      <w:r w:rsidRPr="00170083">
        <w:rPr>
          <w:rFonts w:ascii="Calibri" w:eastAsia="Calibri" w:hAnsi="Calibri" w:cs="Mangal"/>
          <w:bCs/>
          <w:sz w:val="22"/>
          <w:szCs w:val="22"/>
          <w:lang w:val="en-IN" w:eastAsia="en-US"/>
        </w:rPr>
        <w:t>Good functional knowledge in banking domain.</w:t>
      </w:r>
    </w:p>
    <w:p w14:paraId="0E97FE35" w14:textId="77777777" w:rsidR="00657861" w:rsidRDefault="00657861" w:rsidP="00C35850">
      <w:pPr>
        <w:pStyle w:val="ListParagraph"/>
        <w:numPr>
          <w:ilvl w:val="0"/>
          <w:numId w:val="26"/>
        </w:numPr>
        <w:spacing w:line="276" w:lineRule="auto"/>
        <w:rPr>
          <w:rFonts w:ascii="Calibri" w:eastAsia="Calibri" w:hAnsi="Calibri" w:cs="Mangal"/>
          <w:bCs/>
          <w:sz w:val="22"/>
          <w:szCs w:val="22"/>
          <w:lang w:val="en-IN" w:eastAsia="en-US"/>
        </w:rPr>
      </w:pPr>
      <w:r>
        <w:rPr>
          <w:rFonts w:ascii="Calibri" w:eastAsia="Calibri" w:hAnsi="Calibri" w:cs="Mangal"/>
          <w:bCs/>
          <w:sz w:val="22"/>
          <w:szCs w:val="22"/>
          <w:lang w:val="en-IN" w:eastAsia="en-US"/>
        </w:rPr>
        <w:t>Experienced in worked with Agile team.</w:t>
      </w:r>
    </w:p>
    <w:p w14:paraId="77FFE3C3" w14:textId="7E9543E6" w:rsidR="00356112" w:rsidRDefault="00356112" w:rsidP="00C35850">
      <w:pPr>
        <w:pStyle w:val="ListParagraph"/>
        <w:numPr>
          <w:ilvl w:val="0"/>
          <w:numId w:val="26"/>
        </w:numPr>
        <w:spacing w:line="276" w:lineRule="auto"/>
        <w:rPr>
          <w:rFonts w:ascii="Calibri" w:eastAsia="Calibri" w:hAnsi="Calibri" w:cs="Mangal"/>
          <w:bCs/>
          <w:sz w:val="22"/>
          <w:szCs w:val="22"/>
          <w:lang w:val="en-IN" w:eastAsia="en-US"/>
        </w:rPr>
      </w:pPr>
      <w:r>
        <w:rPr>
          <w:rFonts w:ascii="Calibri" w:eastAsia="Calibri" w:hAnsi="Calibri" w:cs="Mangal"/>
          <w:bCs/>
          <w:sz w:val="22"/>
          <w:szCs w:val="22"/>
          <w:lang w:val="en-IN" w:eastAsia="en-US"/>
        </w:rPr>
        <w:t>Good experience in developing Micro Services.</w:t>
      </w:r>
    </w:p>
    <w:p w14:paraId="2ED19CA3" w14:textId="77777777" w:rsidR="00BB7748" w:rsidRPr="00170083" w:rsidRDefault="00BB7748" w:rsidP="00C35850">
      <w:pPr>
        <w:pStyle w:val="ListParagraph"/>
        <w:numPr>
          <w:ilvl w:val="0"/>
          <w:numId w:val="26"/>
        </w:numPr>
        <w:spacing w:line="276" w:lineRule="auto"/>
        <w:rPr>
          <w:rFonts w:ascii="Calibri" w:eastAsia="Calibri" w:hAnsi="Calibri" w:cs="Mangal"/>
          <w:bCs/>
          <w:sz w:val="22"/>
          <w:szCs w:val="22"/>
          <w:lang w:val="en-IN" w:eastAsia="en-US"/>
        </w:rPr>
      </w:pPr>
      <w:r w:rsidRPr="00170083">
        <w:rPr>
          <w:rFonts w:ascii="Calibri" w:eastAsia="Calibri" w:hAnsi="Calibri" w:cs="Mangal"/>
          <w:bCs/>
          <w:sz w:val="22"/>
          <w:szCs w:val="22"/>
          <w:lang w:val="en-IN" w:eastAsia="en-US"/>
        </w:rPr>
        <w:t xml:space="preserve">Graduated </w:t>
      </w:r>
      <w:r w:rsidRPr="00170083">
        <w:rPr>
          <w:rFonts w:ascii="Calibri" w:eastAsia="Calibri" w:hAnsi="Calibri" w:cs="Mangal"/>
          <w:b/>
          <w:sz w:val="22"/>
          <w:szCs w:val="22"/>
          <w:lang w:val="en-IN" w:eastAsia="en-US"/>
        </w:rPr>
        <w:t>First-class with distinction in Bachelors of Engineering</w:t>
      </w:r>
      <w:r w:rsidRPr="00170083">
        <w:rPr>
          <w:rFonts w:ascii="Calibri" w:eastAsia="Calibri" w:hAnsi="Calibri" w:cs="Mangal"/>
          <w:bCs/>
          <w:sz w:val="22"/>
          <w:szCs w:val="22"/>
          <w:lang w:val="en-IN" w:eastAsia="en-US"/>
        </w:rPr>
        <w:t xml:space="preserve"> – </w:t>
      </w:r>
      <w:r w:rsidR="00E96CD2" w:rsidRPr="00170083">
        <w:rPr>
          <w:rFonts w:ascii="Calibri" w:eastAsia="Calibri" w:hAnsi="Calibri" w:cs="Mangal"/>
          <w:bCs/>
          <w:sz w:val="22"/>
          <w:szCs w:val="22"/>
          <w:lang w:val="en-IN" w:eastAsia="en-US"/>
        </w:rPr>
        <w:t xml:space="preserve">Computer Science </w:t>
      </w:r>
      <w:r w:rsidRPr="00170083">
        <w:rPr>
          <w:rFonts w:ascii="Calibri" w:eastAsia="Calibri" w:hAnsi="Calibri" w:cs="Mangal"/>
          <w:bCs/>
          <w:sz w:val="22"/>
          <w:szCs w:val="22"/>
          <w:lang w:val="en-IN" w:eastAsia="en-US"/>
        </w:rPr>
        <w:t>Engineering from a reputed engineering college.</w:t>
      </w:r>
    </w:p>
    <w:p w14:paraId="3A72E92A" w14:textId="77777777" w:rsidR="008F3069" w:rsidRPr="008F3069" w:rsidRDefault="008F3069" w:rsidP="008F3069">
      <w:pPr>
        <w:suppressAutoHyphens/>
        <w:spacing w:after="0" w:line="240" w:lineRule="auto"/>
        <w:jc w:val="both"/>
        <w:rPr>
          <w:rFonts w:ascii="Verdana" w:eastAsia="MS Mincho" w:hAnsi="Verdana" w:cs="Arial"/>
          <w:sz w:val="20"/>
          <w:szCs w:val="20"/>
          <w:lang w:val="en-US" w:eastAsia="ar-SA"/>
        </w:rPr>
      </w:pPr>
    </w:p>
    <w:p w14:paraId="6567C2D4" w14:textId="77777777" w:rsidR="008F3069" w:rsidRPr="008F3069" w:rsidRDefault="008F3069" w:rsidP="008F3069">
      <w:pPr>
        <w:shd w:val="clear" w:color="auto" w:fill="CCCCCC"/>
        <w:suppressAutoHyphens/>
        <w:spacing w:after="0" w:line="240" w:lineRule="auto"/>
        <w:jc w:val="both"/>
        <w:rPr>
          <w:rFonts w:ascii="Verdana" w:eastAsia="Times New Roman" w:hAnsi="Verdana" w:cs="Arial"/>
          <w:b/>
          <w:bCs/>
          <w:sz w:val="20"/>
          <w:szCs w:val="20"/>
          <w:lang w:val="en-US" w:eastAsia="ar-SA"/>
        </w:rPr>
      </w:pPr>
      <w:r w:rsidRPr="008F3069">
        <w:rPr>
          <w:rFonts w:ascii="Verdana" w:eastAsia="Times New Roman" w:hAnsi="Verdana" w:cs="Arial"/>
          <w:b/>
          <w:bCs/>
          <w:sz w:val="20"/>
          <w:szCs w:val="20"/>
          <w:lang w:val="en-US" w:eastAsia="ar-SA"/>
        </w:rPr>
        <w:t>Technical Profile</w:t>
      </w:r>
      <w:r w:rsidR="00923518">
        <w:rPr>
          <w:rFonts w:ascii="Verdana" w:eastAsia="Times New Roman" w:hAnsi="Verdana" w:cs="Arial"/>
          <w:b/>
          <w:bCs/>
          <w:sz w:val="20"/>
          <w:szCs w:val="20"/>
          <w:lang w:val="en-US" w:eastAsia="ar-SA"/>
        </w:rPr>
        <w:t>:</w:t>
      </w:r>
    </w:p>
    <w:p w14:paraId="58AA1F4C" w14:textId="77777777" w:rsidR="008F3069" w:rsidRPr="008F3069" w:rsidRDefault="008F3069" w:rsidP="00FC64B0">
      <w:pPr>
        <w:suppressAutoHyphens/>
        <w:spacing w:after="0"/>
        <w:jc w:val="both"/>
        <w:rPr>
          <w:rFonts w:ascii="Verdana" w:eastAsia="MS Mincho" w:hAnsi="Verdana" w:cs="Arial"/>
          <w:sz w:val="20"/>
          <w:szCs w:val="20"/>
          <w:lang w:val="en-US" w:eastAsia="ar-SA"/>
        </w:rPr>
      </w:pPr>
    </w:p>
    <w:p w14:paraId="117F901D" w14:textId="1F5A1753" w:rsidR="008F3069" w:rsidRPr="00030510" w:rsidRDefault="006A736E" w:rsidP="00FC64B0">
      <w:pPr>
        <w:keepLines/>
        <w:numPr>
          <w:ilvl w:val="0"/>
          <w:numId w:val="13"/>
        </w:numPr>
        <w:tabs>
          <w:tab w:val="left" w:pos="720"/>
        </w:tabs>
        <w:suppressAutoHyphens/>
        <w:spacing w:after="0"/>
        <w:outlineLvl w:val="0"/>
        <w:rPr>
          <w:bCs/>
        </w:rPr>
      </w:pPr>
      <w:r w:rsidRPr="00030510">
        <w:rPr>
          <w:b/>
        </w:rPr>
        <w:t xml:space="preserve">Programming </w:t>
      </w:r>
      <w:r w:rsidR="00923518" w:rsidRPr="00030510">
        <w:rPr>
          <w:b/>
        </w:rPr>
        <w:t>Languages</w:t>
      </w:r>
      <w:r w:rsidR="00923518" w:rsidRPr="00030510">
        <w:rPr>
          <w:bCs/>
        </w:rPr>
        <w:tab/>
      </w:r>
      <w:r w:rsidR="008F3069" w:rsidRPr="00030510">
        <w:rPr>
          <w:bCs/>
        </w:rPr>
        <w:t xml:space="preserve">: </w:t>
      </w:r>
      <w:r w:rsidR="006228AB" w:rsidRPr="00030510">
        <w:rPr>
          <w:bCs/>
        </w:rPr>
        <w:t>Java</w:t>
      </w:r>
      <w:r w:rsidR="00390334">
        <w:rPr>
          <w:bCs/>
        </w:rPr>
        <w:t>/J2EE</w:t>
      </w:r>
      <w:r w:rsidR="006228AB" w:rsidRPr="00030510">
        <w:rPr>
          <w:bCs/>
        </w:rPr>
        <w:t>, PL/SQL, WebServices,</w:t>
      </w:r>
      <w:r w:rsidR="008A0B19">
        <w:rPr>
          <w:bCs/>
        </w:rPr>
        <w:t xml:space="preserve"> </w:t>
      </w:r>
      <w:r w:rsidR="006228AB" w:rsidRPr="00030510">
        <w:rPr>
          <w:bCs/>
        </w:rPr>
        <w:t>XML, XSD</w:t>
      </w:r>
    </w:p>
    <w:p w14:paraId="65C8526B" w14:textId="77777777" w:rsidR="00C70E10" w:rsidRDefault="008F3069" w:rsidP="00FC64B0">
      <w:pPr>
        <w:keepLines/>
        <w:numPr>
          <w:ilvl w:val="0"/>
          <w:numId w:val="13"/>
        </w:numPr>
        <w:tabs>
          <w:tab w:val="left" w:pos="720"/>
        </w:tabs>
        <w:suppressAutoHyphens/>
        <w:spacing w:after="0"/>
        <w:outlineLvl w:val="0"/>
        <w:rPr>
          <w:bCs/>
        </w:rPr>
      </w:pPr>
      <w:r w:rsidRPr="00030510">
        <w:rPr>
          <w:b/>
        </w:rPr>
        <w:t>J2EE Technologies</w:t>
      </w:r>
      <w:r w:rsidR="00923518" w:rsidRPr="00030510">
        <w:rPr>
          <w:bCs/>
        </w:rPr>
        <w:tab/>
      </w:r>
      <w:r w:rsidR="00923518" w:rsidRPr="00030510">
        <w:rPr>
          <w:bCs/>
        </w:rPr>
        <w:tab/>
      </w:r>
      <w:r w:rsidRPr="00030510">
        <w:rPr>
          <w:bCs/>
        </w:rPr>
        <w:t>: JDBC, Servlets, JSP</w:t>
      </w:r>
    </w:p>
    <w:p w14:paraId="510EC151" w14:textId="77777777" w:rsidR="008F3069" w:rsidRPr="00766683" w:rsidRDefault="008F3069" w:rsidP="00FC64B0">
      <w:pPr>
        <w:keepLines/>
        <w:numPr>
          <w:ilvl w:val="0"/>
          <w:numId w:val="13"/>
        </w:numPr>
        <w:tabs>
          <w:tab w:val="left" w:pos="720"/>
        </w:tabs>
        <w:suppressAutoHyphens/>
        <w:spacing w:after="0"/>
        <w:outlineLvl w:val="0"/>
        <w:rPr>
          <w:bCs/>
        </w:rPr>
      </w:pPr>
      <w:r w:rsidRPr="00C70E10">
        <w:rPr>
          <w:b/>
        </w:rPr>
        <w:t>Frameworks</w:t>
      </w:r>
      <w:r w:rsidR="00923518" w:rsidRPr="00C70E10">
        <w:rPr>
          <w:bCs/>
        </w:rPr>
        <w:tab/>
      </w:r>
      <w:r w:rsidR="00502624" w:rsidRPr="00C70E10">
        <w:rPr>
          <w:bCs/>
        </w:rPr>
        <w:tab/>
      </w:r>
      <w:r w:rsidR="00502624" w:rsidRPr="00C70E10">
        <w:rPr>
          <w:bCs/>
        </w:rPr>
        <w:tab/>
      </w:r>
      <w:r w:rsidRPr="00C70E10">
        <w:rPr>
          <w:bCs/>
        </w:rPr>
        <w:t>:</w:t>
      </w:r>
      <w:r w:rsidR="00AC08EE" w:rsidRPr="00C70E10">
        <w:rPr>
          <w:bCs/>
        </w:rPr>
        <w:t xml:space="preserve"> </w:t>
      </w:r>
      <w:r w:rsidR="00C70E10" w:rsidRPr="00C70E10">
        <w:t>J2EE,OSGi, Apache CAMEL,</w:t>
      </w:r>
      <w:r w:rsidR="00D6053E">
        <w:t>SPRING</w:t>
      </w:r>
      <w:r w:rsidR="00C70E10" w:rsidRPr="00C70E10">
        <w:t xml:space="preserve">, </w:t>
      </w:r>
      <w:r w:rsidR="00766683">
        <w:t>SPRING BOOT</w:t>
      </w:r>
      <w:r w:rsidR="00766283">
        <w:t>,</w:t>
      </w:r>
      <w:r w:rsidR="00F35250">
        <w:t xml:space="preserve"> </w:t>
      </w:r>
    </w:p>
    <w:p w14:paraId="3E1B103A" w14:textId="77777777" w:rsidR="00766683" w:rsidRPr="00C70E10" w:rsidRDefault="00766683" w:rsidP="00766683">
      <w:pPr>
        <w:keepLines/>
        <w:tabs>
          <w:tab w:val="left" w:pos="720"/>
        </w:tabs>
        <w:suppressAutoHyphens/>
        <w:spacing w:after="0"/>
        <w:ind w:left="720"/>
        <w:outlineLvl w:val="0"/>
        <w:rPr>
          <w:bCs/>
        </w:rPr>
      </w:pPr>
      <w:r>
        <w:rPr>
          <w:b/>
        </w:rPr>
        <w:tab/>
      </w:r>
      <w:r>
        <w:rPr>
          <w:b/>
        </w:rPr>
        <w:tab/>
      </w:r>
      <w:r>
        <w:rPr>
          <w:b/>
        </w:rPr>
        <w:tab/>
      </w:r>
      <w:r>
        <w:rPr>
          <w:b/>
        </w:rPr>
        <w:tab/>
        <w:t xml:space="preserve">  </w:t>
      </w:r>
      <w:r w:rsidRPr="00C70E10">
        <w:t>SOAP,</w:t>
      </w:r>
      <w:r>
        <w:t xml:space="preserve"> </w:t>
      </w:r>
      <w:r w:rsidRPr="00C70E10">
        <w:t>RES</w:t>
      </w:r>
      <w:r>
        <w:t>T,</w:t>
      </w:r>
      <w:r w:rsidRPr="00766683">
        <w:t xml:space="preserve"> </w:t>
      </w:r>
      <w:r>
        <w:t>K</w:t>
      </w:r>
      <w:r w:rsidRPr="00766683">
        <w:t>atharsis</w:t>
      </w:r>
    </w:p>
    <w:p w14:paraId="2F4A45B5" w14:textId="035D4218" w:rsidR="008F3069" w:rsidRDefault="008F3069" w:rsidP="00FC64B0">
      <w:pPr>
        <w:keepLines/>
        <w:numPr>
          <w:ilvl w:val="0"/>
          <w:numId w:val="13"/>
        </w:numPr>
        <w:tabs>
          <w:tab w:val="left" w:pos="720"/>
        </w:tabs>
        <w:suppressAutoHyphens/>
        <w:spacing w:after="0"/>
        <w:outlineLvl w:val="0"/>
        <w:rPr>
          <w:bCs/>
        </w:rPr>
      </w:pPr>
      <w:r w:rsidRPr="00732EDC">
        <w:rPr>
          <w:b/>
        </w:rPr>
        <w:t>ORM Tools</w:t>
      </w:r>
      <w:r w:rsidR="00923518" w:rsidRPr="00030510">
        <w:rPr>
          <w:bCs/>
        </w:rPr>
        <w:tab/>
      </w:r>
      <w:r w:rsidR="000B05BC" w:rsidRPr="00030510">
        <w:rPr>
          <w:bCs/>
        </w:rPr>
        <w:tab/>
        <w:t xml:space="preserve"> </w:t>
      </w:r>
      <w:r w:rsidR="000B05BC" w:rsidRPr="00030510">
        <w:rPr>
          <w:bCs/>
        </w:rPr>
        <w:tab/>
      </w:r>
      <w:r w:rsidRPr="00030510">
        <w:rPr>
          <w:bCs/>
        </w:rPr>
        <w:t>: Hibernate</w:t>
      </w:r>
      <w:r w:rsidR="00551FD9" w:rsidRPr="00030510">
        <w:rPr>
          <w:bCs/>
        </w:rPr>
        <w:t xml:space="preserve">, </w:t>
      </w:r>
      <w:r w:rsidR="00EC7310">
        <w:rPr>
          <w:bCs/>
        </w:rPr>
        <w:t>My Bati</w:t>
      </w:r>
      <w:r w:rsidR="00323C5F">
        <w:rPr>
          <w:bCs/>
        </w:rPr>
        <w:t>s</w:t>
      </w:r>
    </w:p>
    <w:p w14:paraId="51D6B159" w14:textId="2EBAF8B0" w:rsidR="000B05BC" w:rsidRPr="00030510" w:rsidRDefault="000B05BC" w:rsidP="00FC64B0">
      <w:pPr>
        <w:keepLines/>
        <w:numPr>
          <w:ilvl w:val="0"/>
          <w:numId w:val="13"/>
        </w:numPr>
        <w:tabs>
          <w:tab w:val="left" w:pos="720"/>
        </w:tabs>
        <w:suppressAutoHyphens/>
        <w:spacing w:after="0"/>
        <w:outlineLvl w:val="0"/>
        <w:rPr>
          <w:bCs/>
        </w:rPr>
      </w:pPr>
      <w:r>
        <w:rPr>
          <w:b/>
        </w:rPr>
        <w:t>Web Technologies</w:t>
      </w:r>
      <w:r>
        <w:rPr>
          <w:b/>
        </w:rPr>
        <w:tab/>
      </w:r>
      <w:r>
        <w:rPr>
          <w:b/>
        </w:rPr>
        <w:tab/>
      </w:r>
      <w:r w:rsidRPr="000B05BC">
        <w:t>:</w:t>
      </w:r>
      <w:r>
        <w:t xml:space="preserve"> </w:t>
      </w:r>
      <w:r w:rsidRPr="000B05BC">
        <w:t>AngularJS, Bootstrap, HTML5, CSS3</w:t>
      </w:r>
      <w:r>
        <w:rPr>
          <w:b/>
        </w:rPr>
        <w:tab/>
      </w:r>
    </w:p>
    <w:p w14:paraId="4F60F2EA" w14:textId="77777777" w:rsidR="008F3069" w:rsidRPr="00030510" w:rsidRDefault="008F3069" w:rsidP="00FC64B0">
      <w:pPr>
        <w:keepLines/>
        <w:numPr>
          <w:ilvl w:val="0"/>
          <w:numId w:val="13"/>
        </w:numPr>
        <w:tabs>
          <w:tab w:val="left" w:pos="720"/>
        </w:tabs>
        <w:suppressAutoHyphens/>
        <w:spacing w:after="0"/>
        <w:outlineLvl w:val="0"/>
        <w:rPr>
          <w:bCs/>
        </w:rPr>
      </w:pPr>
      <w:r w:rsidRPr="00732EDC">
        <w:rPr>
          <w:b/>
        </w:rPr>
        <w:t>IDE Tools</w:t>
      </w:r>
      <w:r w:rsidRPr="00030510">
        <w:rPr>
          <w:bCs/>
        </w:rPr>
        <w:t xml:space="preserve">                             </w:t>
      </w:r>
      <w:r w:rsidR="00D51FEC" w:rsidRPr="00030510">
        <w:rPr>
          <w:bCs/>
        </w:rPr>
        <w:tab/>
      </w:r>
      <w:r w:rsidR="008A1C7A" w:rsidRPr="00030510">
        <w:rPr>
          <w:bCs/>
        </w:rPr>
        <w:t>: Eclipse</w:t>
      </w:r>
      <w:r w:rsidR="008B28AE" w:rsidRPr="00030510">
        <w:rPr>
          <w:bCs/>
        </w:rPr>
        <w:t>,</w:t>
      </w:r>
      <w:r w:rsidR="006752F3" w:rsidRPr="00030510">
        <w:rPr>
          <w:bCs/>
        </w:rPr>
        <w:t xml:space="preserve"> </w:t>
      </w:r>
      <w:r w:rsidR="00E2273A">
        <w:rPr>
          <w:bCs/>
        </w:rPr>
        <w:t>Jboss Developer</w:t>
      </w:r>
      <w:r w:rsidR="00EA1C30">
        <w:rPr>
          <w:bCs/>
        </w:rPr>
        <w:t xml:space="preserve"> Studio</w:t>
      </w:r>
      <w:r w:rsidRPr="00030510">
        <w:rPr>
          <w:bCs/>
        </w:rPr>
        <w:t>.</w:t>
      </w:r>
    </w:p>
    <w:p w14:paraId="5553E3C2" w14:textId="77777777" w:rsidR="008F3069" w:rsidRPr="00030510" w:rsidRDefault="008F3069" w:rsidP="00FC64B0">
      <w:pPr>
        <w:keepLines/>
        <w:numPr>
          <w:ilvl w:val="0"/>
          <w:numId w:val="13"/>
        </w:numPr>
        <w:tabs>
          <w:tab w:val="left" w:pos="720"/>
        </w:tabs>
        <w:suppressAutoHyphens/>
        <w:spacing w:after="0"/>
        <w:outlineLvl w:val="0"/>
        <w:rPr>
          <w:bCs/>
        </w:rPr>
      </w:pPr>
      <w:r w:rsidRPr="00732EDC">
        <w:rPr>
          <w:b/>
        </w:rPr>
        <w:t>Application/Web Servers</w:t>
      </w:r>
      <w:r w:rsidRPr="00030510">
        <w:rPr>
          <w:bCs/>
        </w:rPr>
        <w:t xml:space="preserve">    </w:t>
      </w:r>
      <w:r w:rsidR="00923518" w:rsidRPr="00030510">
        <w:rPr>
          <w:bCs/>
        </w:rPr>
        <w:tab/>
      </w:r>
      <w:r w:rsidRPr="00030510">
        <w:rPr>
          <w:bCs/>
        </w:rPr>
        <w:t xml:space="preserve">: Apache Tomcat, </w:t>
      </w:r>
      <w:r w:rsidR="00802CBD">
        <w:rPr>
          <w:bCs/>
        </w:rPr>
        <w:t>Websphere</w:t>
      </w:r>
      <w:r w:rsidR="00B12909">
        <w:rPr>
          <w:bCs/>
        </w:rPr>
        <w:t xml:space="preserve">, Jboss Fuse </w:t>
      </w:r>
    </w:p>
    <w:p w14:paraId="0E5560C5" w14:textId="77777777" w:rsidR="00382F9F" w:rsidRPr="00030510" w:rsidRDefault="008F3069" w:rsidP="00FC64B0">
      <w:pPr>
        <w:numPr>
          <w:ilvl w:val="0"/>
          <w:numId w:val="13"/>
        </w:numPr>
        <w:suppressAutoHyphens/>
        <w:spacing w:after="0"/>
        <w:rPr>
          <w:bCs/>
        </w:rPr>
      </w:pPr>
      <w:r w:rsidRPr="00732EDC">
        <w:rPr>
          <w:b/>
        </w:rPr>
        <w:t>Web Essentials</w:t>
      </w:r>
      <w:r w:rsidRPr="00030510">
        <w:rPr>
          <w:bCs/>
        </w:rPr>
        <w:t xml:space="preserve">                    </w:t>
      </w:r>
      <w:r w:rsidR="00923518" w:rsidRPr="00030510">
        <w:rPr>
          <w:bCs/>
        </w:rPr>
        <w:tab/>
      </w:r>
      <w:r w:rsidRPr="00030510">
        <w:rPr>
          <w:bCs/>
        </w:rPr>
        <w:t>: HTML, XML, JavaScript</w:t>
      </w:r>
      <w:r w:rsidR="008240F4" w:rsidRPr="00030510">
        <w:rPr>
          <w:bCs/>
        </w:rPr>
        <w:t>.</w:t>
      </w:r>
    </w:p>
    <w:p w14:paraId="7C6E307E" w14:textId="77777777" w:rsidR="00502624" w:rsidRDefault="00382F9F" w:rsidP="00FC64B0">
      <w:pPr>
        <w:numPr>
          <w:ilvl w:val="0"/>
          <w:numId w:val="13"/>
        </w:numPr>
        <w:suppressAutoHyphens/>
        <w:spacing w:after="0"/>
        <w:rPr>
          <w:bCs/>
        </w:rPr>
      </w:pPr>
      <w:r w:rsidRPr="00732EDC">
        <w:rPr>
          <w:b/>
        </w:rPr>
        <w:t>Version Controlling</w:t>
      </w:r>
      <w:r w:rsidRPr="00030510">
        <w:rPr>
          <w:bCs/>
        </w:rPr>
        <w:tab/>
      </w:r>
      <w:r w:rsidR="00594D0C" w:rsidRPr="00030510">
        <w:rPr>
          <w:bCs/>
        </w:rPr>
        <w:tab/>
        <w:t>: SVN</w:t>
      </w:r>
      <w:r w:rsidR="008A1C7A" w:rsidRPr="00030510">
        <w:rPr>
          <w:bCs/>
        </w:rPr>
        <w:t>, GIT</w:t>
      </w:r>
    </w:p>
    <w:p w14:paraId="2A474431" w14:textId="77777777" w:rsidR="00E56047" w:rsidRPr="00E56047" w:rsidRDefault="00143F6B" w:rsidP="00E56047">
      <w:pPr>
        <w:numPr>
          <w:ilvl w:val="0"/>
          <w:numId w:val="13"/>
        </w:numPr>
        <w:suppressAutoHyphens/>
        <w:spacing w:after="0"/>
        <w:rPr>
          <w:bCs/>
        </w:rPr>
      </w:pPr>
      <w:r>
        <w:rPr>
          <w:b/>
        </w:rPr>
        <w:t>Operating system</w:t>
      </w:r>
      <w:r>
        <w:rPr>
          <w:b/>
        </w:rPr>
        <w:tab/>
      </w:r>
      <w:r>
        <w:rPr>
          <w:b/>
        </w:rPr>
        <w:tab/>
      </w:r>
      <w:r w:rsidRPr="00143F6B">
        <w:rPr>
          <w:bCs/>
        </w:rPr>
        <w:t>:</w:t>
      </w:r>
      <w:r>
        <w:rPr>
          <w:bCs/>
        </w:rPr>
        <w:t>Windows</w:t>
      </w:r>
    </w:p>
    <w:p w14:paraId="0B0FCD5E" w14:textId="77777777" w:rsidR="009D486F" w:rsidRPr="00594D0C" w:rsidRDefault="009D486F" w:rsidP="009D486F">
      <w:pPr>
        <w:suppressAutoHyphens/>
        <w:spacing w:after="0" w:line="240" w:lineRule="auto"/>
        <w:ind w:left="720"/>
        <w:rPr>
          <w:rFonts w:ascii="Verdana" w:eastAsia="Times New Roman" w:hAnsi="Verdana" w:cs="Arial"/>
          <w:b/>
          <w:bCs/>
          <w:kern w:val="2"/>
          <w:sz w:val="20"/>
          <w:lang w:val="en-GB" w:eastAsia="ar-SA"/>
        </w:rPr>
      </w:pPr>
    </w:p>
    <w:p w14:paraId="78464026" w14:textId="77777777" w:rsidR="009D486F" w:rsidRPr="008F3069" w:rsidRDefault="009D486F" w:rsidP="009D486F">
      <w:pPr>
        <w:shd w:val="clear" w:color="auto" w:fill="CCCCCC"/>
        <w:tabs>
          <w:tab w:val="right" w:pos="9376"/>
        </w:tabs>
        <w:suppressAutoHyphens/>
        <w:spacing w:after="0" w:line="240" w:lineRule="auto"/>
        <w:jc w:val="both"/>
        <w:rPr>
          <w:rFonts w:ascii="Verdana" w:eastAsia="Times New Roman" w:hAnsi="Verdana" w:cs="Arial"/>
          <w:b/>
          <w:bCs/>
          <w:sz w:val="20"/>
          <w:szCs w:val="20"/>
          <w:lang w:val="en-US" w:eastAsia="ar-SA"/>
        </w:rPr>
      </w:pPr>
      <w:r w:rsidRPr="008F3069">
        <w:rPr>
          <w:rFonts w:ascii="Verdana" w:eastAsia="Times New Roman" w:hAnsi="Verdana" w:cs="Arial"/>
          <w:b/>
          <w:bCs/>
          <w:sz w:val="20"/>
          <w:szCs w:val="20"/>
          <w:lang w:val="en-US" w:eastAsia="ar-SA"/>
        </w:rPr>
        <w:t>Work History:</w:t>
      </w:r>
      <w:r w:rsidRPr="008F3069">
        <w:rPr>
          <w:rFonts w:ascii="Verdana" w:eastAsia="Times New Roman" w:hAnsi="Verdana" w:cs="Arial"/>
          <w:b/>
          <w:bCs/>
          <w:sz w:val="20"/>
          <w:szCs w:val="20"/>
          <w:lang w:val="en-US" w:eastAsia="ar-SA"/>
        </w:rPr>
        <w:tab/>
      </w:r>
    </w:p>
    <w:p w14:paraId="3A17EA11" w14:textId="77777777" w:rsidR="009D486F" w:rsidRDefault="009D486F" w:rsidP="009D486F">
      <w:pPr>
        <w:widowControl w:val="0"/>
        <w:suppressAutoHyphens/>
        <w:autoSpaceDE w:val="0"/>
        <w:spacing w:after="0" w:line="240" w:lineRule="auto"/>
        <w:ind w:left="720"/>
        <w:jc w:val="both"/>
        <w:rPr>
          <w:rFonts w:ascii="Verdana" w:eastAsia="Times New Roman" w:hAnsi="Verdana" w:cs="Arial"/>
          <w:sz w:val="20"/>
          <w:szCs w:val="20"/>
          <w:lang w:val="en-US" w:eastAsia="ar-SA"/>
        </w:rPr>
      </w:pPr>
    </w:p>
    <w:p w14:paraId="427B562F" w14:textId="77777777" w:rsidR="009D486F" w:rsidRDefault="009D486F" w:rsidP="0096278D">
      <w:pPr>
        <w:widowControl w:val="0"/>
        <w:numPr>
          <w:ilvl w:val="0"/>
          <w:numId w:val="12"/>
        </w:numPr>
        <w:suppressAutoHyphens/>
        <w:autoSpaceDE w:val="0"/>
        <w:spacing w:after="0"/>
        <w:jc w:val="both"/>
        <w:rPr>
          <w:rFonts w:eastAsia="Times New Roman" w:cs="Arial"/>
          <w:lang w:val="en-US" w:eastAsia="ar-SA"/>
        </w:rPr>
      </w:pPr>
      <w:r w:rsidRPr="00E62BDA">
        <w:rPr>
          <w:rFonts w:eastAsia="Times New Roman" w:cs="Arial"/>
          <w:lang w:val="en-US" w:eastAsia="ar-SA"/>
        </w:rPr>
        <w:t>Currently working with</w:t>
      </w:r>
      <w:r>
        <w:rPr>
          <w:rFonts w:eastAsia="Times New Roman" w:cs="Arial"/>
          <w:lang w:val="en-US" w:eastAsia="ar-SA"/>
        </w:rPr>
        <w:t xml:space="preserve"> </w:t>
      </w:r>
      <w:r w:rsidR="00FE40CD">
        <w:rPr>
          <w:rFonts w:eastAsia="Times New Roman" w:cs="Calibri"/>
          <w:b/>
          <w:lang w:val="en-US" w:eastAsia="ar-SA"/>
        </w:rPr>
        <w:t>Capgemini</w:t>
      </w:r>
      <w:r w:rsidR="007164FA">
        <w:rPr>
          <w:rFonts w:eastAsia="Times New Roman" w:cs="Calibri"/>
          <w:b/>
          <w:lang w:val="en-US" w:eastAsia="ar-SA"/>
        </w:rPr>
        <w:t xml:space="preserve"> Singapore Pvt Ltd</w:t>
      </w:r>
      <w:r>
        <w:rPr>
          <w:rFonts w:eastAsia="Times New Roman" w:cs="Calibri"/>
          <w:b/>
          <w:lang w:val="en-US" w:eastAsia="ar-SA"/>
        </w:rPr>
        <w:t xml:space="preserve"> </w:t>
      </w:r>
      <w:r w:rsidRPr="00E62BDA">
        <w:rPr>
          <w:rFonts w:eastAsia="Times New Roman" w:cs="Arial"/>
          <w:lang w:val="en-US" w:eastAsia="ar-SA"/>
        </w:rPr>
        <w:t xml:space="preserve">as a </w:t>
      </w:r>
      <w:r w:rsidR="00FE40CD" w:rsidRPr="008D78EB">
        <w:rPr>
          <w:rFonts w:eastAsia="Times New Roman" w:cs="Arial"/>
          <w:b/>
          <w:bCs/>
          <w:lang w:val="en-US" w:eastAsia="ar-SA"/>
        </w:rPr>
        <w:t>Consultant</w:t>
      </w:r>
      <w:r w:rsidRPr="00E62BDA">
        <w:rPr>
          <w:rFonts w:eastAsia="Times New Roman" w:cs="Arial"/>
          <w:lang w:val="en-US" w:eastAsia="ar-SA"/>
        </w:rPr>
        <w:t xml:space="preserve"> from </w:t>
      </w:r>
      <w:r w:rsidR="000358B5">
        <w:rPr>
          <w:rFonts w:eastAsia="Times New Roman" w:cs="Arial"/>
          <w:lang w:val="en-US" w:eastAsia="ar-SA"/>
        </w:rPr>
        <w:t>June</w:t>
      </w:r>
      <w:r>
        <w:rPr>
          <w:rFonts w:eastAsia="Times New Roman" w:cs="Arial"/>
          <w:lang w:val="en-US" w:eastAsia="ar-SA"/>
        </w:rPr>
        <w:t xml:space="preserve"> 201</w:t>
      </w:r>
      <w:r w:rsidR="000358B5">
        <w:rPr>
          <w:rFonts w:eastAsia="Times New Roman" w:cs="Arial"/>
          <w:lang w:val="en-US" w:eastAsia="ar-SA"/>
        </w:rPr>
        <w:t>4</w:t>
      </w:r>
      <w:r w:rsidRPr="00E62BDA">
        <w:rPr>
          <w:rFonts w:eastAsia="Times New Roman" w:cs="Arial"/>
          <w:lang w:val="en-US" w:eastAsia="ar-SA"/>
        </w:rPr>
        <w:t xml:space="preserve"> to till date.</w:t>
      </w:r>
    </w:p>
    <w:p w14:paraId="4E09BA09" w14:textId="59925433" w:rsidR="00594D0C" w:rsidRPr="00BC7C7F" w:rsidRDefault="009D486F" w:rsidP="00BC7C7F">
      <w:pPr>
        <w:widowControl w:val="0"/>
        <w:numPr>
          <w:ilvl w:val="0"/>
          <w:numId w:val="12"/>
        </w:numPr>
        <w:suppressAutoHyphens/>
        <w:autoSpaceDE w:val="0"/>
        <w:spacing w:after="0"/>
        <w:jc w:val="both"/>
        <w:rPr>
          <w:rFonts w:eastAsia="Times New Roman" w:cs="Arial"/>
          <w:lang w:val="en-US" w:eastAsia="ar-SA"/>
        </w:rPr>
      </w:pPr>
      <w:r>
        <w:rPr>
          <w:rFonts w:eastAsia="Times New Roman" w:cs="Arial"/>
          <w:lang w:val="en-US" w:eastAsia="ar-SA"/>
        </w:rPr>
        <w:t xml:space="preserve">Worked in </w:t>
      </w:r>
      <w:r w:rsidR="00FE40CD">
        <w:rPr>
          <w:rFonts w:eastAsia="Times New Roman" w:cs="Calibri"/>
          <w:b/>
          <w:lang w:val="en-US" w:eastAsia="ar-SA"/>
        </w:rPr>
        <w:t>Samhitha Soft</w:t>
      </w:r>
      <w:r>
        <w:rPr>
          <w:rFonts w:eastAsia="Times New Roman" w:cs="Calibri"/>
          <w:b/>
          <w:lang w:val="en-US" w:eastAsia="ar-SA"/>
        </w:rPr>
        <w:t xml:space="preserve"> </w:t>
      </w:r>
      <w:r w:rsidRPr="00E62BDA">
        <w:rPr>
          <w:rFonts w:eastAsia="Times New Roman" w:cs="Arial"/>
          <w:lang w:val="en-US" w:eastAsia="ar-SA"/>
        </w:rPr>
        <w:t>as a Software Engineer</w:t>
      </w:r>
      <w:r>
        <w:rPr>
          <w:rFonts w:eastAsia="Times New Roman" w:cs="Arial"/>
          <w:lang w:val="en-US" w:eastAsia="ar-SA"/>
        </w:rPr>
        <w:t xml:space="preserve"> </w:t>
      </w:r>
      <w:r w:rsidRPr="00E62BDA">
        <w:rPr>
          <w:rFonts w:eastAsia="Times New Roman" w:cs="Arial"/>
          <w:lang w:val="en-US" w:eastAsia="ar-SA"/>
        </w:rPr>
        <w:t xml:space="preserve">from </w:t>
      </w:r>
      <w:r w:rsidR="00FE40CD">
        <w:rPr>
          <w:rFonts w:eastAsia="Times New Roman" w:cs="Arial"/>
          <w:lang w:val="en-US" w:eastAsia="ar-SA"/>
        </w:rPr>
        <w:t>March</w:t>
      </w:r>
      <w:r>
        <w:rPr>
          <w:rFonts w:eastAsia="Times New Roman" w:cs="Arial"/>
          <w:lang w:val="en-US" w:eastAsia="ar-SA"/>
        </w:rPr>
        <w:t xml:space="preserve"> </w:t>
      </w:r>
      <w:r w:rsidR="00FE40CD">
        <w:rPr>
          <w:rFonts w:eastAsia="Times New Roman" w:cs="Arial"/>
          <w:lang w:val="en-US" w:eastAsia="ar-SA"/>
        </w:rPr>
        <w:t>2012 to June 2014</w:t>
      </w:r>
      <w:r w:rsidR="00BC7C7F">
        <w:rPr>
          <w:rFonts w:eastAsia="Times New Roman" w:cs="Arial"/>
          <w:lang w:val="en-US" w:eastAsia="ar-SA"/>
        </w:rPr>
        <w:t>.</w:t>
      </w:r>
      <w:bookmarkStart w:id="0" w:name="_GoBack"/>
      <w:bookmarkEnd w:id="0"/>
    </w:p>
    <w:p w14:paraId="6632D36B" w14:textId="77777777" w:rsidR="00E56047" w:rsidRDefault="00E56047" w:rsidP="00594D0C">
      <w:pPr>
        <w:pStyle w:val="ListParagraph"/>
        <w:widowControl w:val="0"/>
        <w:tabs>
          <w:tab w:val="left" w:pos="720"/>
        </w:tabs>
        <w:autoSpaceDE w:val="0"/>
        <w:jc w:val="both"/>
        <w:rPr>
          <w:rFonts w:ascii="Calibri" w:hAnsi="Calibri"/>
          <w:sz w:val="22"/>
          <w:szCs w:val="22"/>
        </w:rPr>
      </w:pPr>
    </w:p>
    <w:p w14:paraId="46E59C24" w14:textId="77777777" w:rsidR="00C37E59" w:rsidRPr="00A7361D" w:rsidRDefault="00C37E59" w:rsidP="00C37E59">
      <w:pPr>
        <w:shd w:val="clear" w:color="auto" w:fill="CCCCCC"/>
        <w:tabs>
          <w:tab w:val="right" w:pos="9376"/>
        </w:tabs>
        <w:jc w:val="both"/>
        <w:rPr>
          <w:rFonts w:ascii="Verdana" w:hAnsi="Verdana" w:cs="Arial"/>
          <w:b/>
          <w:bCs/>
        </w:rPr>
      </w:pPr>
      <w:r w:rsidRPr="001D0D77">
        <w:rPr>
          <w:rFonts w:ascii="Verdana" w:hAnsi="Verdana" w:cs="Arial"/>
          <w:b/>
          <w:bCs/>
          <w:sz w:val="20"/>
          <w:szCs w:val="20"/>
        </w:rPr>
        <w:t>Academic Profile</w:t>
      </w:r>
      <w:r w:rsidRPr="00A7361D">
        <w:rPr>
          <w:rFonts w:ascii="Verdana" w:hAnsi="Verdana" w:cs="Arial"/>
          <w:b/>
          <w:bCs/>
        </w:rPr>
        <w:t>:</w:t>
      </w:r>
      <w:r w:rsidRPr="00A7361D">
        <w:rPr>
          <w:rFonts w:ascii="Verdana" w:hAnsi="Verdana" w:cs="Arial"/>
          <w:b/>
          <w:bCs/>
        </w:rPr>
        <w:tab/>
      </w:r>
    </w:p>
    <w:p w14:paraId="71A3FCF9" w14:textId="77777777" w:rsidR="00C37E59" w:rsidRPr="00C3687D" w:rsidRDefault="00C37E59" w:rsidP="00C37E59">
      <w:pPr>
        <w:pStyle w:val="ListParagraph"/>
        <w:widowControl w:val="0"/>
        <w:numPr>
          <w:ilvl w:val="0"/>
          <w:numId w:val="11"/>
        </w:numPr>
        <w:tabs>
          <w:tab w:val="left" w:pos="720"/>
        </w:tabs>
        <w:autoSpaceDE w:val="0"/>
        <w:jc w:val="both"/>
        <w:rPr>
          <w:rFonts w:asciiTheme="minorHAnsi" w:hAnsiTheme="minorHAnsi"/>
          <w:sz w:val="22"/>
          <w:szCs w:val="22"/>
        </w:rPr>
      </w:pPr>
      <w:r w:rsidRPr="00C3687D">
        <w:rPr>
          <w:rFonts w:asciiTheme="minorHAnsi" w:hAnsiTheme="minorHAnsi"/>
          <w:sz w:val="22"/>
          <w:szCs w:val="22"/>
        </w:rPr>
        <w:t>Bachelor of Technology from JNTU-A University in 2011 (75.18%).</w:t>
      </w:r>
    </w:p>
    <w:p w14:paraId="3B2CCBE0" w14:textId="77777777" w:rsidR="00C37E59" w:rsidRPr="00C3687D" w:rsidRDefault="00C37E59" w:rsidP="00C37E59">
      <w:pPr>
        <w:pStyle w:val="ListParagraph"/>
        <w:widowControl w:val="0"/>
        <w:numPr>
          <w:ilvl w:val="0"/>
          <w:numId w:val="11"/>
        </w:numPr>
        <w:tabs>
          <w:tab w:val="left" w:pos="720"/>
        </w:tabs>
        <w:autoSpaceDE w:val="0"/>
        <w:jc w:val="both"/>
        <w:rPr>
          <w:rFonts w:asciiTheme="minorHAnsi" w:hAnsiTheme="minorHAnsi"/>
          <w:sz w:val="22"/>
          <w:szCs w:val="22"/>
        </w:rPr>
      </w:pPr>
      <w:r w:rsidRPr="00C3687D">
        <w:rPr>
          <w:rFonts w:asciiTheme="minorHAnsi" w:hAnsiTheme="minorHAnsi"/>
          <w:sz w:val="22"/>
          <w:szCs w:val="22"/>
        </w:rPr>
        <w:t>Intermediate from Board of Intermediate with 86.0%.</w:t>
      </w:r>
    </w:p>
    <w:p w14:paraId="40962E1C" w14:textId="77777777" w:rsidR="006D3D45" w:rsidRDefault="00C37E59" w:rsidP="006D3D45">
      <w:pPr>
        <w:pStyle w:val="ListParagraph"/>
        <w:widowControl w:val="0"/>
        <w:numPr>
          <w:ilvl w:val="0"/>
          <w:numId w:val="11"/>
        </w:numPr>
        <w:tabs>
          <w:tab w:val="left" w:pos="720"/>
        </w:tabs>
        <w:autoSpaceDE w:val="0"/>
        <w:jc w:val="both"/>
        <w:rPr>
          <w:rFonts w:asciiTheme="minorHAnsi" w:hAnsiTheme="minorHAnsi"/>
          <w:sz w:val="22"/>
          <w:szCs w:val="22"/>
        </w:rPr>
      </w:pPr>
      <w:r w:rsidRPr="006D3D45">
        <w:rPr>
          <w:rFonts w:asciiTheme="minorHAnsi" w:hAnsiTheme="minorHAnsi"/>
          <w:sz w:val="22"/>
          <w:szCs w:val="22"/>
        </w:rPr>
        <w:t>S.S.C with 66.33%.</w:t>
      </w:r>
    </w:p>
    <w:p w14:paraId="5C73CAED" w14:textId="77777777" w:rsidR="006D3D45" w:rsidRPr="006D3D45" w:rsidRDefault="006D3D45" w:rsidP="006D3D45">
      <w:pPr>
        <w:pStyle w:val="ListParagraph"/>
        <w:widowControl w:val="0"/>
        <w:tabs>
          <w:tab w:val="left" w:pos="720"/>
        </w:tabs>
        <w:autoSpaceDE w:val="0"/>
        <w:jc w:val="both"/>
        <w:rPr>
          <w:rFonts w:asciiTheme="minorHAnsi" w:hAnsiTheme="minorHAnsi"/>
          <w:sz w:val="22"/>
          <w:szCs w:val="22"/>
        </w:rPr>
      </w:pPr>
    </w:p>
    <w:p w14:paraId="613CCF5F" w14:textId="77777777" w:rsidR="00B47A8D" w:rsidRPr="00B47A8D" w:rsidRDefault="002604FF" w:rsidP="00B47A8D">
      <w:pPr>
        <w:shd w:val="clear" w:color="auto" w:fill="CCCCCC"/>
        <w:suppressAutoHyphens/>
        <w:spacing w:after="0" w:line="240" w:lineRule="auto"/>
        <w:jc w:val="both"/>
        <w:rPr>
          <w:rFonts w:ascii="Verdana" w:eastAsia="Times New Roman" w:hAnsi="Verdana" w:cs="Arial"/>
          <w:b/>
          <w:sz w:val="20"/>
          <w:szCs w:val="20"/>
          <w:lang w:val="en-US" w:eastAsia="ar-SA"/>
        </w:rPr>
      </w:pPr>
      <w:r>
        <w:rPr>
          <w:rFonts w:ascii="Verdana" w:eastAsia="Times New Roman" w:hAnsi="Verdana" w:cs="Arial"/>
          <w:b/>
          <w:sz w:val="20"/>
          <w:szCs w:val="20"/>
          <w:lang w:val="en-US" w:eastAsia="ar-SA"/>
        </w:rPr>
        <w:t>Professional Experience:</w:t>
      </w:r>
    </w:p>
    <w:p w14:paraId="74EC5137" w14:textId="77777777" w:rsidR="00B47A8D" w:rsidRDefault="00B47A8D" w:rsidP="00B47A8D">
      <w:pPr>
        <w:suppressAutoHyphens/>
        <w:autoSpaceDE w:val="0"/>
        <w:spacing w:after="0" w:line="240" w:lineRule="atLeast"/>
        <w:jc w:val="both"/>
        <w:rPr>
          <w:rFonts w:ascii="Verdana" w:eastAsia="Times New Roman" w:hAnsi="Verdana" w:cs="Arial"/>
          <w:b/>
          <w:color w:val="000000"/>
          <w:sz w:val="20"/>
          <w:szCs w:val="20"/>
          <w:u w:val="single"/>
          <w:lang w:val="en-US" w:eastAsia="ar-SA"/>
        </w:rPr>
      </w:pPr>
    </w:p>
    <w:p w14:paraId="28F4A5CA" w14:textId="77777777" w:rsidR="00451AD8" w:rsidRPr="00C70906" w:rsidRDefault="00451AD8" w:rsidP="00451AD8">
      <w:pPr>
        <w:shd w:val="clear" w:color="auto" w:fill="CCCCCC"/>
        <w:suppressAutoHyphens/>
        <w:spacing w:after="0" w:line="240" w:lineRule="auto"/>
        <w:jc w:val="both"/>
        <w:rPr>
          <w:rFonts w:ascii="Verdana" w:eastAsia="Times New Roman" w:hAnsi="Verdana" w:cs="Arial"/>
          <w:b/>
          <w:sz w:val="20"/>
          <w:szCs w:val="20"/>
          <w:lang w:val="en-US" w:eastAsia="ar-SA"/>
        </w:rPr>
      </w:pPr>
      <w:r>
        <w:rPr>
          <w:rFonts w:ascii="Verdana" w:eastAsia="Times New Roman" w:hAnsi="Verdana" w:cs="Arial"/>
          <w:b/>
          <w:sz w:val="20"/>
          <w:szCs w:val="20"/>
          <w:lang w:val="en-US" w:eastAsia="ar-SA"/>
        </w:rPr>
        <w:t>Project Profile:</w:t>
      </w:r>
    </w:p>
    <w:p w14:paraId="4C890522" w14:textId="77777777" w:rsidR="00451AD8" w:rsidRDefault="00451AD8" w:rsidP="00451AD8">
      <w:pPr>
        <w:suppressAutoHyphens/>
        <w:autoSpaceDE w:val="0"/>
        <w:spacing w:after="0" w:line="240" w:lineRule="atLeast"/>
        <w:jc w:val="both"/>
        <w:rPr>
          <w:rFonts w:ascii="Verdana" w:eastAsia="Times New Roman" w:hAnsi="Verdana" w:cs="Arial"/>
          <w:b/>
          <w:color w:val="000000"/>
          <w:sz w:val="20"/>
          <w:szCs w:val="20"/>
          <w:u w:val="single"/>
          <w:lang w:val="en-US" w:eastAsia="ar-SA"/>
        </w:rPr>
      </w:pPr>
    </w:p>
    <w:tbl>
      <w:tblPr>
        <w:tblW w:w="94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7655"/>
      </w:tblGrid>
      <w:tr w:rsidR="00451AD8" w:rsidRPr="00A50B74" w14:paraId="0C63B6B5" w14:textId="77777777" w:rsidTr="00567E7E">
        <w:tc>
          <w:tcPr>
            <w:tcW w:w="1809" w:type="dxa"/>
            <w:shd w:val="clear" w:color="auto" w:fill="F2F2F2"/>
            <w:vAlign w:val="center"/>
          </w:tcPr>
          <w:p w14:paraId="3F96BF85" w14:textId="77777777" w:rsidR="00451AD8" w:rsidRPr="00D97D7B" w:rsidRDefault="00451AD8" w:rsidP="00567E7E">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Project</w:t>
            </w:r>
          </w:p>
        </w:tc>
        <w:tc>
          <w:tcPr>
            <w:tcW w:w="7655" w:type="dxa"/>
            <w:vAlign w:val="bottom"/>
          </w:tcPr>
          <w:p w14:paraId="153E26D0" w14:textId="4D0D7159" w:rsidR="00451AD8" w:rsidRPr="007C68BA" w:rsidRDefault="00451AD8" w:rsidP="00567E7E">
            <w:pPr>
              <w:widowControl w:val="0"/>
              <w:autoSpaceDE w:val="0"/>
              <w:autoSpaceDN w:val="0"/>
              <w:adjustRightInd w:val="0"/>
              <w:spacing w:after="0" w:line="240" w:lineRule="auto"/>
              <w:rPr>
                <w:rFonts w:eastAsia="Times New Roman" w:cs="Arial"/>
                <w:lang w:val="en-US" w:eastAsia="ar-SA"/>
              </w:rPr>
            </w:pPr>
            <w:r>
              <w:rPr>
                <w:rFonts w:eastAsia="Times New Roman" w:cs="Arial"/>
                <w:lang w:val="en-US" w:eastAsia="ar-SA"/>
              </w:rPr>
              <w:t>Peer to Peer</w:t>
            </w:r>
            <w:r w:rsidRPr="007C68BA">
              <w:rPr>
                <w:rFonts w:eastAsia="Times New Roman" w:cs="Arial"/>
                <w:lang w:eastAsia="ar-SA"/>
              </w:rPr>
              <w:t xml:space="preserve"> </w:t>
            </w:r>
            <w:r w:rsidRPr="007C68BA">
              <w:rPr>
                <w:rFonts w:eastAsia="Times New Roman" w:cs="Arial"/>
                <w:lang w:val="en-US" w:eastAsia="ar-SA"/>
              </w:rPr>
              <w:t>(</w:t>
            </w:r>
            <w:r w:rsidR="00763A0E">
              <w:rPr>
                <w:rFonts w:eastAsia="Times New Roman" w:cs="Arial"/>
                <w:lang w:val="en-US" w:eastAsia="ar-SA"/>
              </w:rPr>
              <w:t>January</w:t>
            </w:r>
            <w:r>
              <w:rPr>
                <w:rFonts w:eastAsia="Times New Roman" w:cs="Arial"/>
                <w:lang w:val="en-US" w:eastAsia="ar-SA"/>
              </w:rPr>
              <w:t xml:space="preserve"> 201</w:t>
            </w:r>
            <w:r w:rsidR="00763A0E">
              <w:rPr>
                <w:rFonts w:eastAsia="Times New Roman" w:cs="Arial"/>
                <w:lang w:val="en-US" w:eastAsia="ar-SA"/>
              </w:rPr>
              <w:t>8</w:t>
            </w:r>
            <w:r w:rsidRPr="007C68BA">
              <w:rPr>
                <w:rFonts w:eastAsia="Times New Roman" w:cs="Arial"/>
                <w:lang w:val="en-US" w:eastAsia="ar-SA"/>
              </w:rPr>
              <w:t xml:space="preserve"> to till date)</w:t>
            </w:r>
          </w:p>
        </w:tc>
      </w:tr>
      <w:tr w:rsidR="00451AD8" w:rsidRPr="00A50B74" w14:paraId="3401D6F4" w14:textId="77777777" w:rsidTr="00567E7E">
        <w:tc>
          <w:tcPr>
            <w:tcW w:w="1809" w:type="dxa"/>
            <w:shd w:val="clear" w:color="auto" w:fill="F2F2F2"/>
            <w:vAlign w:val="center"/>
          </w:tcPr>
          <w:p w14:paraId="6864F99F" w14:textId="77777777" w:rsidR="00451AD8" w:rsidRPr="00D97D7B" w:rsidRDefault="00451AD8" w:rsidP="00567E7E">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Client</w:t>
            </w:r>
          </w:p>
        </w:tc>
        <w:tc>
          <w:tcPr>
            <w:tcW w:w="7655" w:type="dxa"/>
            <w:vAlign w:val="bottom"/>
          </w:tcPr>
          <w:p w14:paraId="04C927A0" w14:textId="77777777" w:rsidR="00451AD8" w:rsidRPr="007C68BA" w:rsidRDefault="00451AD8" w:rsidP="00567E7E">
            <w:pPr>
              <w:widowControl w:val="0"/>
              <w:autoSpaceDE w:val="0"/>
              <w:autoSpaceDN w:val="0"/>
              <w:adjustRightInd w:val="0"/>
              <w:spacing w:after="0" w:line="240" w:lineRule="auto"/>
              <w:rPr>
                <w:rFonts w:eastAsia="Times New Roman" w:cs="Arial"/>
                <w:lang w:val="en-US" w:eastAsia="ar-SA"/>
              </w:rPr>
            </w:pPr>
            <w:r w:rsidRPr="007C68BA">
              <w:rPr>
                <w:rFonts w:eastAsia="Times New Roman" w:cs="Arial"/>
                <w:lang w:val="en-US" w:eastAsia="ar-SA"/>
              </w:rPr>
              <w:t>Standard Chartered Bank</w:t>
            </w:r>
            <w:r>
              <w:rPr>
                <w:rFonts w:eastAsia="Times New Roman" w:cs="Arial"/>
                <w:lang w:val="en-US" w:eastAsia="ar-SA"/>
              </w:rPr>
              <w:t>, Singapore</w:t>
            </w:r>
            <w:r w:rsidRPr="007C68BA">
              <w:rPr>
                <w:rFonts w:eastAsia="Times New Roman" w:cs="Arial"/>
                <w:lang w:val="en-US" w:eastAsia="ar-SA"/>
              </w:rPr>
              <w:t xml:space="preserve"> (SCB)</w:t>
            </w:r>
          </w:p>
        </w:tc>
      </w:tr>
      <w:tr w:rsidR="00451AD8" w:rsidRPr="00A50B74" w14:paraId="1269984F" w14:textId="77777777" w:rsidTr="00567E7E">
        <w:tc>
          <w:tcPr>
            <w:tcW w:w="1809" w:type="dxa"/>
            <w:shd w:val="clear" w:color="auto" w:fill="F2F2F2"/>
            <w:vAlign w:val="center"/>
          </w:tcPr>
          <w:p w14:paraId="45A02076" w14:textId="77777777" w:rsidR="00451AD8" w:rsidRPr="00D97D7B" w:rsidRDefault="00451AD8" w:rsidP="00567E7E">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Details</w:t>
            </w:r>
          </w:p>
        </w:tc>
        <w:tc>
          <w:tcPr>
            <w:tcW w:w="7655" w:type="dxa"/>
            <w:vAlign w:val="bottom"/>
          </w:tcPr>
          <w:p w14:paraId="2B0A3632" w14:textId="77777777" w:rsidR="00451AD8" w:rsidRDefault="00451AD8" w:rsidP="00567E7E">
            <w:pPr>
              <w:widowControl w:val="0"/>
              <w:autoSpaceDE w:val="0"/>
              <w:autoSpaceDN w:val="0"/>
              <w:adjustRightInd w:val="0"/>
              <w:spacing w:after="0" w:line="240" w:lineRule="auto"/>
              <w:rPr>
                <w:rFonts w:eastAsia="Times New Roman" w:cs="Arial"/>
                <w:lang w:val="en-US" w:eastAsia="ar-SA"/>
              </w:rPr>
            </w:pPr>
          </w:p>
          <w:p w14:paraId="41CDE226" w14:textId="33CFB167" w:rsidR="00451AD8" w:rsidRPr="007C68BA" w:rsidRDefault="00451AD8" w:rsidP="00567E7E">
            <w:pPr>
              <w:widowControl w:val="0"/>
              <w:autoSpaceDE w:val="0"/>
              <w:autoSpaceDN w:val="0"/>
              <w:adjustRightInd w:val="0"/>
              <w:spacing w:after="0" w:line="240" w:lineRule="auto"/>
              <w:rPr>
                <w:rFonts w:eastAsia="Times New Roman" w:cs="Arial"/>
                <w:lang w:val="en-US" w:eastAsia="ar-SA"/>
              </w:rPr>
            </w:pPr>
            <w:r w:rsidRPr="007C68BA">
              <w:rPr>
                <w:rFonts w:eastAsia="Times New Roman" w:cs="Arial"/>
                <w:lang w:val="en-US" w:eastAsia="ar-SA"/>
              </w:rPr>
              <w:t xml:space="preserve">This project is about providing rich Internet banking solutions to the retail banking customers of SCB across the world. It’s a development project. So, the work is from understanding the </w:t>
            </w:r>
            <w:r w:rsidR="00763A0E" w:rsidRPr="007C68BA">
              <w:rPr>
                <w:rFonts w:eastAsia="Times New Roman" w:cs="Arial"/>
                <w:lang w:val="en-US" w:eastAsia="ar-SA"/>
              </w:rPr>
              <w:t>client’s</w:t>
            </w:r>
            <w:r w:rsidRPr="007C68BA">
              <w:rPr>
                <w:rFonts w:eastAsia="Times New Roman" w:cs="Arial"/>
                <w:lang w:val="en-US" w:eastAsia="ar-SA"/>
              </w:rPr>
              <w:t xml:space="preserve"> system, preparing functional and technical designs accordingly and developing the code satisfying the client’s needs. </w:t>
            </w:r>
          </w:p>
        </w:tc>
      </w:tr>
      <w:tr w:rsidR="00451AD8" w:rsidRPr="00EA05EE" w14:paraId="33959BCE" w14:textId="77777777" w:rsidTr="00567E7E">
        <w:tc>
          <w:tcPr>
            <w:tcW w:w="1809" w:type="dxa"/>
            <w:shd w:val="clear" w:color="auto" w:fill="F2F2F2"/>
            <w:vAlign w:val="center"/>
          </w:tcPr>
          <w:p w14:paraId="7804D3A1" w14:textId="77777777" w:rsidR="00451AD8" w:rsidRPr="00D97D7B" w:rsidRDefault="00451AD8" w:rsidP="00567E7E">
            <w:pPr>
              <w:widowControl w:val="0"/>
              <w:autoSpaceDE w:val="0"/>
              <w:autoSpaceDN w:val="0"/>
              <w:adjustRightInd w:val="0"/>
              <w:spacing w:after="0" w:line="240" w:lineRule="auto"/>
              <w:rPr>
                <w:rFonts w:eastAsia="Times New Roman" w:cs="Arial"/>
                <w:b/>
                <w:bCs/>
                <w:lang w:val="en-US" w:eastAsia="ar-SA"/>
              </w:rPr>
            </w:pPr>
            <w:r>
              <w:rPr>
                <w:rFonts w:eastAsia="Times New Roman" w:cs="Arial"/>
                <w:b/>
                <w:bCs/>
                <w:lang w:val="en-US" w:eastAsia="ar-SA"/>
              </w:rPr>
              <w:t>Technologies</w:t>
            </w:r>
          </w:p>
        </w:tc>
        <w:tc>
          <w:tcPr>
            <w:tcW w:w="7655" w:type="dxa"/>
            <w:vAlign w:val="bottom"/>
          </w:tcPr>
          <w:p w14:paraId="6C37CBE2" w14:textId="77777777" w:rsidR="00451AD8" w:rsidRPr="00EA05EE" w:rsidRDefault="00451AD8" w:rsidP="00567E7E">
            <w:pPr>
              <w:widowControl w:val="0"/>
              <w:autoSpaceDE w:val="0"/>
              <w:autoSpaceDN w:val="0"/>
              <w:adjustRightInd w:val="0"/>
              <w:spacing w:after="0" w:line="240" w:lineRule="auto"/>
              <w:rPr>
                <w:rFonts w:eastAsia="Times New Roman" w:cs="Arial"/>
                <w:lang w:val="fr-BE" w:eastAsia="ar-SA"/>
              </w:rPr>
            </w:pPr>
            <w:r w:rsidRPr="00D74AFC">
              <w:rPr>
                <w:rFonts w:eastAsia="Times New Roman" w:cs="Arial"/>
                <w:bCs/>
                <w:lang w:val="fr-BE" w:eastAsia="ar-SA"/>
              </w:rPr>
              <w:t xml:space="preserve">Java, </w:t>
            </w:r>
            <w:r>
              <w:rPr>
                <w:rFonts w:eastAsia="Times New Roman" w:cs="Arial"/>
                <w:bCs/>
                <w:lang w:val="fr-BE" w:eastAsia="ar-SA"/>
              </w:rPr>
              <w:t xml:space="preserve">Spring Boot, </w:t>
            </w:r>
            <w:r>
              <w:t>K</w:t>
            </w:r>
            <w:r w:rsidRPr="00766683">
              <w:t>atharsis</w:t>
            </w:r>
            <w:r>
              <w:rPr>
                <w:rFonts w:eastAsia="Times New Roman" w:cs="Arial"/>
                <w:bCs/>
                <w:lang w:val="fr-BE" w:eastAsia="ar-SA"/>
              </w:rPr>
              <w:t xml:space="preserve">, Hibernate, Orika Mapper, Apache Tomcat, </w:t>
            </w:r>
          </w:p>
        </w:tc>
      </w:tr>
      <w:tr w:rsidR="00451AD8" w:rsidRPr="00A50B74" w14:paraId="0F3F9A34" w14:textId="77777777" w:rsidTr="00567E7E">
        <w:tc>
          <w:tcPr>
            <w:tcW w:w="1809" w:type="dxa"/>
            <w:shd w:val="clear" w:color="auto" w:fill="F2F2F2"/>
            <w:vAlign w:val="center"/>
          </w:tcPr>
          <w:p w14:paraId="0D870DAC" w14:textId="77777777" w:rsidR="00451AD8" w:rsidRPr="00D97D7B" w:rsidRDefault="00451AD8" w:rsidP="00567E7E">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Roles and Responsibilities</w:t>
            </w:r>
          </w:p>
        </w:tc>
        <w:tc>
          <w:tcPr>
            <w:tcW w:w="7655" w:type="dxa"/>
            <w:vAlign w:val="center"/>
          </w:tcPr>
          <w:p w14:paraId="11243F2D" w14:textId="77777777" w:rsidR="00451AD8" w:rsidRDefault="00451AD8" w:rsidP="00567E7E">
            <w:pPr>
              <w:widowControl w:val="0"/>
              <w:autoSpaceDE w:val="0"/>
              <w:autoSpaceDN w:val="0"/>
              <w:adjustRightInd w:val="0"/>
              <w:spacing w:after="0" w:line="240" w:lineRule="auto"/>
              <w:rPr>
                <w:rFonts w:eastAsia="Times New Roman" w:cs="Arial"/>
                <w:lang w:val="en-US" w:eastAsia="ar-SA"/>
              </w:rPr>
            </w:pPr>
          </w:p>
          <w:p w14:paraId="369863F6" w14:textId="77777777" w:rsidR="00451AD8" w:rsidRPr="007C68BA" w:rsidRDefault="00451AD8" w:rsidP="00567E7E">
            <w:pPr>
              <w:widowControl w:val="0"/>
              <w:autoSpaceDE w:val="0"/>
              <w:autoSpaceDN w:val="0"/>
              <w:adjustRightInd w:val="0"/>
              <w:spacing w:after="0" w:line="240" w:lineRule="auto"/>
              <w:rPr>
                <w:rFonts w:eastAsia="Times New Roman" w:cs="Arial"/>
                <w:lang w:val="en-US" w:eastAsia="ar-SA"/>
              </w:rPr>
            </w:pPr>
            <w:r w:rsidRPr="007C68BA">
              <w:rPr>
                <w:rFonts w:eastAsia="Times New Roman" w:cs="Arial"/>
                <w:lang w:val="en-US" w:eastAsia="ar-SA"/>
              </w:rPr>
              <w:t>Implement design, development, validation, test support activities in line with architectural requirements; participate in knowledge management activities with the objective of ensuring the highest levels of service offerings to customers in own technology domain. Actively participated with various deployment teams for co-ordination of technical aspects of the project.</w:t>
            </w:r>
          </w:p>
        </w:tc>
      </w:tr>
      <w:tr w:rsidR="00451AD8" w:rsidRPr="00A50B74" w14:paraId="457AB22E" w14:textId="77777777" w:rsidTr="00567E7E">
        <w:tc>
          <w:tcPr>
            <w:tcW w:w="1809" w:type="dxa"/>
            <w:shd w:val="clear" w:color="auto" w:fill="F2F2F2"/>
            <w:vAlign w:val="center"/>
          </w:tcPr>
          <w:p w14:paraId="160B7B75" w14:textId="77777777" w:rsidR="00451AD8" w:rsidRPr="00D97D7B" w:rsidRDefault="00451AD8" w:rsidP="00567E7E">
            <w:pPr>
              <w:widowControl w:val="0"/>
              <w:autoSpaceDE w:val="0"/>
              <w:autoSpaceDN w:val="0"/>
              <w:adjustRightInd w:val="0"/>
              <w:spacing w:after="0" w:line="240" w:lineRule="auto"/>
              <w:rPr>
                <w:rFonts w:eastAsia="Times New Roman" w:cs="Arial"/>
                <w:b/>
                <w:bCs/>
                <w:lang w:val="en-US" w:eastAsia="ar-SA"/>
              </w:rPr>
            </w:pPr>
            <w:r>
              <w:rPr>
                <w:rFonts w:eastAsia="Times New Roman" w:cs="Arial"/>
                <w:b/>
                <w:bCs/>
                <w:lang w:val="en-US" w:eastAsia="ar-SA"/>
              </w:rPr>
              <w:t>Achievements</w:t>
            </w:r>
          </w:p>
        </w:tc>
        <w:tc>
          <w:tcPr>
            <w:tcW w:w="7655" w:type="dxa"/>
            <w:vAlign w:val="center"/>
          </w:tcPr>
          <w:p w14:paraId="518C04AE" w14:textId="77777777" w:rsidR="00451AD8" w:rsidRDefault="00451AD8" w:rsidP="00567E7E">
            <w:pPr>
              <w:widowControl w:val="0"/>
              <w:autoSpaceDE w:val="0"/>
              <w:autoSpaceDN w:val="0"/>
              <w:adjustRightInd w:val="0"/>
              <w:spacing w:after="0" w:line="240" w:lineRule="auto"/>
              <w:rPr>
                <w:rFonts w:eastAsia="Times New Roman" w:cs="Arial"/>
                <w:lang w:val="en-US" w:eastAsia="ar-SA"/>
              </w:rPr>
            </w:pPr>
          </w:p>
          <w:p w14:paraId="039C6480" w14:textId="77777777" w:rsidR="00451AD8" w:rsidRDefault="00451AD8" w:rsidP="00567E7E">
            <w:pPr>
              <w:widowControl w:val="0"/>
              <w:autoSpaceDE w:val="0"/>
              <w:autoSpaceDN w:val="0"/>
              <w:adjustRightInd w:val="0"/>
              <w:spacing w:after="0" w:line="240" w:lineRule="auto"/>
              <w:rPr>
                <w:rFonts w:eastAsia="Times New Roman" w:cs="Arial"/>
                <w:lang w:val="en-US" w:eastAsia="ar-SA"/>
              </w:rPr>
            </w:pPr>
            <w:r w:rsidRPr="007C68BA">
              <w:rPr>
                <w:rFonts w:eastAsia="Times New Roman" w:cs="Arial"/>
                <w:lang w:val="en-US" w:eastAsia="ar-SA"/>
              </w:rPr>
              <w:t xml:space="preserve">Designed and developed the following OSGi microservices </w:t>
            </w:r>
          </w:p>
          <w:p w14:paraId="21C83B73" w14:textId="77777777" w:rsidR="00451AD8" w:rsidRPr="00034B59" w:rsidRDefault="00451AD8" w:rsidP="00567E7E">
            <w:pPr>
              <w:pStyle w:val="ListParagraph"/>
              <w:widowControl w:val="0"/>
              <w:numPr>
                <w:ilvl w:val="0"/>
                <w:numId w:val="31"/>
              </w:numPr>
              <w:autoSpaceDE w:val="0"/>
              <w:autoSpaceDN w:val="0"/>
              <w:adjustRightInd w:val="0"/>
              <w:rPr>
                <w:rFonts w:ascii="Calibri" w:hAnsi="Calibri" w:cs="Arial"/>
                <w:sz w:val="22"/>
                <w:szCs w:val="22"/>
              </w:rPr>
            </w:pPr>
            <w:r w:rsidRPr="00034B59">
              <w:rPr>
                <w:rFonts w:ascii="Calibri" w:hAnsi="Calibri" w:cs="Arial"/>
                <w:sz w:val="22"/>
                <w:szCs w:val="22"/>
              </w:rPr>
              <w:t>Retail services providing different online banking products to customers.</w:t>
            </w:r>
          </w:p>
          <w:p w14:paraId="199D600E" w14:textId="77777777" w:rsidR="00451AD8" w:rsidRPr="004907ED" w:rsidRDefault="00451AD8" w:rsidP="00567E7E">
            <w:pPr>
              <w:pStyle w:val="ListParagraph"/>
              <w:widowControl w:val="0"/>
              <w:autoSpaceDE w:val="0"/>
              <w:autoSpaceDN w:val="0"/>
              <w:adjustRightInd w:val="0"/>
              <w:rPr>
                <w:rFonts w:cs="Arial"/>
              </w:rPr>
            </w:pPr>
          </w:p>
        </w:tc>
      </w:tr>
    </w:tbl>
    <w:p w14:paraId="0F12784A" w14:textId="77777777" w:rsidR="00451AD8" w:rsidRDefault="00451AD8" w:rsidP="00B47A8D">
      <w:pPr>
        <w:suppressAutoHyphens/>
        <w:autoSpaceDE w:val="0"/>
        <w:spacing w:after="0" w:line="240" w:lineRule="atLeast"/>
        <w:jc w:val="both"/>
        <w:rPr>
          <w:rFonts w:ascii="Verdana" w:eastAsia="Times New Roman" w:hAnsi="Verdana" w:cs="Arial"/>
          <w:b/>
          <w:color w:val="000000"/>
          <w:sz w:val="20"/>
          <w:szCs w:val="20"/>
          <w:u w:val="single"/>
          <w:lang w:val="en-US" w:eastAsia="ar-SA"/>
        </w:rPr>
      </w:pPr>
    </w:p>
    <w:p w14:paraId="529D5FBC" w14:textId="77777777" w:rsidR="00002E49" w:rsidRPr="00C70906" w:rsidRDefault="00002E49" w:rsidP="00002E49">
      <w:pPr>
        <w:shd w:val="clear" w:color="auto" w:fill="CCCCCC"/>
        <w:suppressAutoHyphens/>
        <w:spacing w:after="0" w:line="240" w:lineRule="auto"/>
        <w:jc w:val="both"/>
        <w:rPr>
          <w:rFonts w:ascii="Verdana" w:eastAsia="Times New Roman" w:hAnsi="Verdana" w:cs="Arial"/>
          <w:b/>
          <w:sz w:val="20"/>
          <w:szCs w:val="20"/>
          <w:lang w:val="en-US" w:eastAsia="ar-SA"/>
        </w:rPr>
      </w:pPr>
      <w:r>
        <w:rPr>
          <w:rFonts w:ascii="Verdana" w:eastAsia="Times New Roman" w:hAnsi="Verdana" w:cs="Arial"/>
          <w:b/>
          <w:sz w:val="20"/>
          <w:szCs w:val="20"/>
          <w:lang w:val="en-US" w:eastAsia="ar-SA"/>
        </w:rPr>
        <w:t>Project Profile:</w:t>
      </w:r>
    </w:p>
    <w:p w14:paraId="7A6E999E" w14:textId="77777777" w:rsidR="00002E49" w:rsidRDefault="00002E49" w:rsidP="00002E49">
      <w:pPr>
        <w:suppressAutoHyphens/>
        <w:autoSpaceDE w:val="0"/>
        <w:spacing w:after="0" w:line="240" w:lineRule="atLeast"/>
        <w:jc w:val="both"/>
        <w:rPr>
          <w:rFonts w:ascii="Verdana" w:eastAsia="Times New Roman" w:hAnsi="Verdana" w:cs="Arial"/>
          <w:b/>
          <w:color w:val="000000"/>
          <w:sz w:val="20"/>
          <w:szCs w:val="20"/>
          <w:u w:val="single"/>
          <w:lang w:val="en-US" w:eastAsia="ar-SA"/>
        </w:rPr>
      </w:pPr>
    </w:p>
    <w:tbl>
      <w:tblPr>
        <w:tblW w:w="94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7655"/>
      </w:tblGrid>
      <w:tr w:rsidR="00002E49" w:rsidRPr="00A50B74" w14:paraId="16ECEDA3" w14:textId="77777777" w:rsidTr="00CE28D4">
        <w:tc>
          <w:tcPr>
            <w:tcW w:w="1809" w:type="dxa"/>
            <w:shd w:val="clear" w:color="auto" w:fill="F2F2F2"/>
            <w:vAlign w:val="center"/>
          </w:tcPr>
          <w:p w14:paraId="000838F0" w14:textId="77777777" w:rsidR="00002E49" w:rsidRPr="00D97D7B" w:rsidRDefault="00002E49" w:rsidP="00CE28D4">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Project</w:t>
            </w:r>
          </w:p>
        </w:tc>
        <w:tc>
          <w:tcPr>
            <w:tcW w:w="7655" w:type="dxa"/>
            <w:vAlign w:val="bottom"/>
          </w:tcPr>
          <w:p w14:paraId="567D1073" w14:textId="22F6558A" w:rsidR="00002E49" w:rsidRPr="007C68BA" w:rsidRDefault="00002E49" w:rsidP="00002E49">
            <w:pPr>
              <w:widowControl w:val="0"/>
              <w:autoSpaceDE w:val="0"/>
              <w:autoSpaceDN w:val="0"/>
              <w:adjustRightInd w:val="0"/>
              <w:spacing w:after="0" w:line="240" w:lineRule="auto"/>
              <w:rPr>
                <w:rFonts w:eastAsia="Times New Roman" w:cs="Arial"/>
                <w:lang w:val="en-US" w:eastAsia="ar-SA"/>
              </w:rPr>
            </w:pPr>
            <w:r>
              <w:rPr>
                <w:rFonts w:eastAsia="Times New Roman" w:cs="Arial"/>
                <w:lang w:val="en-US" w:eastAsia="ar-SA"/>
              </w:rPr>
              <w:t>Online Foreign Exchange</w:t>
            </w:r>
            <w:r w:rsidRPr="007C68BA">
              <w:rPr>
                <w:rFonts w:eastAsia="Times New Roman" w:cs="Arial"/>
                <w:lang w:eastAsia="ar-SA"/>
              </w:rPr>
              <w:t xml:space="preserve"> </w:t>
            </w:r>
            <w:r w:rsidRPr="007C68BA">
              <w:rPr>
                <w:rFonts w:eastAsia="Times New Roman" w:cs="Arial"/>
                <w:lang w:val="en-US" w:eastAsia="ar-SA"/>
              </w:rPr>
              <w:t>(</w:t>
            </w:r>
            <w:r>
              <w:rPr>
                <w:rFonts w:eastAsia="Times New Roman" w:cs="Arial"/>
                <w:lang w:val="en-US" w:eastAsia="ar-SA"/>
              </w:rPr>
              <w:t>August 2017</w:t>
            </w:r>
            <w:r w:rsidRPr="007C68BA">
              <w:rPr>
                <w:rFonts w:eastAsia="Times New Roman" w:cs="Arial"/>
                <w:lang w:val="en-US" w:eastAsia="ar-SA"/>
              </w:rPr>
              <w:t xml:space="preserve"> to </w:t>
            </w:r>
            <w:r w:rsidR="00763A0E">
              <w:rPr>
                <w:rFonts w:eastAsia="Times New Roman" w:cs="Arial"/>
                <w:lang w:val="en-US" w:eastAsia="ar-SA"/>
              </w:rPr>
              <w:t>June 2018</w:t>
            </w:r>
            <w:r w:rsidRPr="007C68BA">
              <w:rPr>
                <w:rFonts w:eastAsia="Times New Roman" w:cs="Arial"/>
                <w:lang w:val="en-US" w:eastAsia="ar-SA"/>
              </w:rPr>
              <w:t>)</w:t>
            </w:r>
          </w:p>
        </w:tc>
      </w:tr>
      <w:tr w:rsidR="00002E49" w:rsidRPr="00A50B74" w14:paraId="4C5FF57B" w14:textId="77777777" w:rsidTr="00CE28D4">
        <w:tc>
          <w:tcPr>
            <w:tcW w:w="1809" w:type="dxa"/>
            <w:shd w:val="clear" w:color="auto" w:fill="F2F2F2"/>
            <w:vAlign w:val="center"/>
          </w:tcPr>
          <w:p w14:paraId="1A654FDF" w14:textId="77777777" w:rsidR="00002E49" w:rsidRPr="00D97D7B" w:rsidRDefault="00002E49" w:rsidP="00CE28D4">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Client</w:t>
            </w:r>
          </w:p>
        </w:tc>
        <w:tc>
          <w:tcPr>
            <w:tcW w:w="7655" w:type="dxa"/>
            <w:vAlign w:val="bottom"/>
          </w:tcPr>
          <w:p w14:paraId="3BB5E6B1" w14:textId="77777777" w:rsidR="00002E49" w:rsidRPr="007C68BA" w:rsidRDefault="00002E49" w:rsidP="00CE28D4">
            <w:pPr>
              <w:widowControl w:val="0"/>
              <w:autoSpaceDE w:val="0"/>
              <w:autoSpaceDN w:val="0"/>
              <w:adjustRightInd w:val="0"/>
              <w:spacing w:after="0" w:line="240" w:lineRule="auto"/>
              <w:rPr>
                <w:rFonts w:eastAsia="Times New Roman" w:cs="Arial"/>
                <w:lang w:val="en-US" w:eastAsia="ar-SA"/>
              </w:rPr>
            </w:pPr>
            <w:r w:rsidRPr="007C68BA">
              <w:rPr>
                <w:rFonts w:eastAsia="Times New Roman" w:cs="Arial"/>
                <w:lang w:val="en-US" w:eastAsia="ar-SA"/>
              </w:rPr>
              <w:t>Standard Chartered Bank</w:t>
            </w:r>
            <w:r>
              <w:rPr>
                <w:rFonts w:eastAsia="Times New Roman" w:cs="Arial"/>
                <w:lang w:val="en-US" w:eastAsia="ar-SA"/>
              </w:rPr>
              <w:t>, Singapore</w:t>
            </w:r>
            <w:r w:rsidRPr="007C68BA">
              <w:rPr>
                <w:rFonts w:eastAsia="Times New Roman" w:cs="Arial"/>
                <w:lang w:val="en-US" w:eastAsia="ar-SA"/>
              </w:rPr>
              <w:t xml:space="preserve"> (SCB)</w:t>
            </w:r>
          </w:p>
        </w:tc>
      </w:tr>
      <w:tr w:rsidR="00002E49" w:rsidRPr="00A50B74" w14:paraId="5388A840" w14:textId="77777777" w:rsidTr="00CE28D4">
        <w:tc>
          <w:tcPr>
            <w:tcW w:w="1809" w:type="dxa"/>
            <w:shd w:val="clear" w:color="auto" w:fill="F2F2F2"/>
            <w:vAlign w:val="center"/>
          </w:tcPr>
          <w:p w14:paraId="18596014" w14:textId="77777777" w:rsidR="00002E49" w:rsidRPr="00D97D7B" w:rsidRDefault="00002E49" w:rsidP="00CE28D4">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Details</w:t>
            </w:r>
          </w:p>
        </w:tc>
        <w:tc>
          <w:tcPr>
            <w:tcW w:w="7655" w:type="dxa"/>
            <w:vAlign w:val="bottom"/>
          </w:tcPr>
          <w:p w14:paraId="37C7A46D" w14:textId="77777777" w:rsidR="00002E49" w:rsidRDefault="00002E49" w:rsidP="00CE28D4">
            <w:pPr>
              <w:widowControl w:val="0"/>
              <w:autoSpaceDE w:val="0"/>
              <w:autoSpaceDN w:val="0"/>
              <w:adjustRightInd w:val="0"/>
              <w:spacing w:after="0" w:line="240" w:lineRule="auto"/>
              <w:rPr>
                <w:rFonts w:eastAsia="Times New Roman" w:cs="Arial"/>
                <w:lang w:val="en-US" w:eastAsia="ar-SA"/>
              </w:rPr>
            </w:pPr>
          </w:p>
          <w:p w14:paraId="00FBB62E" w14:textId="77777777" w:rsidR="00002E49" w:rsidRPr="007C68BA" w:rsidRDefault="00002E49" w:rsidP="00CE28D4">
            <w:pPr>
              <w:widowControl w:val="0"/>
              <w:autoSpaceDE w:val="0"/>
              <w:autoSpaceDN w:val="0"/>
              <w:adjustRightInd w:val="0"/>
              <w:spacing w:after="0" w:line="240" w:lineRule="auto"/>
              <w:rPr>
                <w:rFonts w:eastAsia="Times New Roman" w:cs="Arial"/>
                <w:lang w:val="en-US" w:eastAsia="ar-SA"/>
              </w:rPr>
            </w:pPr>
            <w:r w:rsidRPr="007C68BA">
              <w:rPr>
                <w:rFonts w:eastAsia="Times New Roman" w:cs="Arial"/>
                <w:lang w:val="en-US" w:eastAsia="ar-SA"/>
              </w:rPr>
              <w:t xml:space="preserve">This project is about providing rich Internet banking solutions to the retail banking customers of SCB across the world. It’s a development project. So the work is from understanding the clients system, preparing functional and technical designs accordingly and developing the code satisfying the client’s needs. </w:t>
            </w:r>
          </w:p>
        </w:tc>
      </w:tr>
      <w:tr w:rsidR="00002E49" w:rsidRPr="00EA05EE" w14:paraId="4C03D109" w14:textId="77777777" w:rsidTr="00CE28D4">
        <w:tc>
          <w:tcPr>
            <w:tcW w:w="1809" w:type="dxa"/>
            <w:shd w:val="clear" w:color="auto" w:fill="F2F2F2"/>
            <w:vAlign w:val="center"/>
          </w:tcPr>
          <w:p w14:paraId="3CAB792A" w14:textId="77777777" w:rsidR="00002E49" w:rsidRPr="00D97D7B" w:rsidRDefault="00002E49" w:rsidP="00CE28D4">
            <w:pPr>
              <w:widowControl w:val="0"/>
              <w:autoSpaceDE w:val="0"/>
              <w:autoSpaceDN w:val="0"/>
              <w:adjustRightInd w:val="0"/>
              <w:spacing w:after="0" w:line="240" w:lineRule="auto"/>
              <w:rPr>
                <w:rFonts w:eastAsia="Times New Roman" w:cs="Arial"/>
                <w:b/>
                <w:bCs/>
                <w:lang w:val="en-US" w:eastAsia="ar-SA"/>
              </w:rPr>
            </w:pPr>
            <w:r>
              <w:rPr>
                <w:rFonts w:eastAsia="Times New Roman" w:cs="Arial"/>
                <w:b/>
                <w:bCs/>
                <w:lang w:val="en-US" w:eastAsia="ar-SA"/>
              </w:rPr>
              <w:t>Technologies</w:t>
            </w:r>
          </w:p>
        </w:tc>
        <w:tc>
          <w:tcPr>
            <w:tcW w:w="7655" w:type="dxa"/>
            <w:vAlign w:val="bottom"/>
          </w:tcPr>
          <w:p w14:paraId="1954245D" w14:textId="77777777" w:rsidR="00002E49" w:rsidRPr="00EA05EE" w:rsidRDefault="00002E49" w:rsidP="00B04D37">
            <w:pPr>
              <w:widowControl w:val="0"/>
              <w:autoSpaceDE w:val="0"/>
              <w:autoSpaceDN w:val="0"/>
              <w:adjustRightInd w:val="0"/>
              <w:spacing w:after="0" w:line="240" w:lineRule="auto"/>
              <w:rPr>
                <w:rFonts w:eastAsia="Times New Roman" w:cs="Arial"/>
                <w:lang w:val="fr-BE" w:eastAsia="ar-SA"/>
              </w:rPr>
            </w:pPr>
            <w:r w:rsidRPr="00D74AFC">
              <w:rPr>
                <w:rFonts w:eastAsia="Times New Roman" w:cs="Arial"/>
                <w:bCs/>
                <w:lang w:val="fr-BE" w:eastAsia="ar-SA"/>
              </w:rPr>
              <w:t xml:space="preserve">Java, </w:t>
            </w:r>
            <w:r w:rsidR="00B04D37">
              <w:rPr>
                <w:rFonts w:eastAsia="Times New Roman" w:cs="Arial"/>
                <w:bCs/>
                <w:lang w:val="fr-BE" w:eastAsia="ar-SA"/>
              </w:rPr>
              <w:t>Spring Boot,</w:t>
            </w:r>
            <w:r w:rsidR="001200FB">
              <w:rPr>
                <w:rFonts w:eastAsia="Times New Roman" w:cs="Arial"/>
                <w:bCs/>
                <w:lang w:val="fr-BE" w:eastAsia="ar-SA"/>
              </w:rPr>
              <w:t xml:space="preserve"> </w:t>
            </w:r>
            <w:r w:rsidR="001200FB">
              <w:t>K</w:t>
            </w:r>
            <w:r w:rsidR="001200FB" w:rsidRPr="00766683">
              <w:t>atharsis</w:t>
            </w:r>
            <w:r w:rsidR="001200FB">
              <w:rPr>
                <w:rFonts w:eastAsia="Times New Roman" w:cs="Arial"/>
                <w:bCs/>
                <w:lang w:val="fr-BE" w:eastAsia="ar-SA"/>
              </w:rPr>
              <w:t xml:space="preserve">, </w:t>
            </w:r>
            <w:r w:rsidR="00B04D37">
              <w:rPr>
                <w:rFonts w:eastAsia="Times New Roman" w:cs="Arial"/>
                <w:bCs/>
                <w:lang w:val="fr-BE" w:eastAsia="ar-SA"/>
              </w:rPr>
              <w:t>Hibernate, Orika Mapper</w:t>
            </w:r>
            <w:r w:rsidR="00356112">
              <w:rPr>
                <w:rFonts w:eastAsia="Times New Roman" w:cs="Arial"/>
                <w:bCs/>
                <w:lang w:val="fr-BE" w:eastAsia="ar-SA"/>
              </w:rPr>
              <w:t xml:space="preserve">, Apache Tomcat, </w:t>
            </w:r>
          </w:p>
        </w:tc>
      </w:tr>
      <w:tr w:rsidR="00002E49" w:rsidRPr="00A50B74" w14:paraId="681A4854" w14:textId="77777777" w:rsidTr="00CE28D4">
        <w:tc>
          <w:tcPr>
            <w:tcW w:w="1809" w:type="dxa"/>
            <w:shd w:val="clear" w:color="auto" w:fill="F2F2F2"/>
            <w:vAlign w:val="center"/>
          </w:tcPr>
          <w:p w14:paraId="49772A86" w14:textId="77777777" w:rsidR="00002E49" w:rsidRPr="00D97D7B" w:rsidRDefault="00002E49" w:rsidP="00CE28D4">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Roles and Responsibilities</w:t>
            </w:r>
          </w:p>
        </w:tc>
        <w:tc>
          <w:tcPr>
            <w:tcW w:w="7655" w:type="dxa"/>
            <w:vAlign w:val="center"/>
          </w:tcPr>
          <w:p w14:paraId="7BA731DD" w14:textId="77777777" w:rsidR="00002E49" w:rsidRDefault="00002E49" w:rsidP="00CE28D4">
            <w:pPr>
              <w:widowControl w:val="0"/>
              <w:autoSpaceDE w:val="0"/>
              <w:autoSpaceDN w:val="0"/>
              <w:adjustRightInd w:val="0"/>
              <w:spacing w:after="0" w:line="240" w:lineRule="auto"/>
              <w:rPr>
                <w:rFonts w:eastAsia="Times New Roman" w:cs="Arial"/>
                <w:lang w:val="en-US" w:eastAsia="ar-SA"/>
              </w:rPr>
            </w:pPr>
          </w:p>
          <w:p w14:paraId="5830EDA9" w14:textId="77777777" w:rsidR="00002E49" w:rsidRPr="007C68BA" w:rsidRDefault="00002E49" w:rsidP="00CE28D4">
            <w:pPr>
              <w:widowControl w:val="0"/>
              <w:autoSpaceDE w:val="0"/>
              <w:autoSpaceDN w:val="0"/>
              <w:adjustRightInd w:val="0"/>
              <w:spacing w:after="0" w:line="240" w:lineRule="auto"/>
              <w:rPr>
                <w:rFonts w:eastAsia="Times New Roman" w:cs="Arial"/>
                <w:lang w:val="en-US" w:eastAsia="ar-SA"/>
              </w:rPr>
            </w:pPr>
            <w:r w:rsidRPr="007C68BA">
              <w:rPr>
                <w:rFonts w:eastAsia="Times New Roman" w:cs="Arial"/>
                <w:lang w:val="en-US" w:eastAsia="ar-SA"/>
              </w:rPr>
              <w:t>Implement design, development, validation, test support activities in line with architectural requirements; participate in knowledge management activities with the objective of ensuring the highest levels of service offerings to customers in own technology domain. Actively participated with various deployment teams for co-ordination of technical aspects of the project.</w:t>
            </w:r>
          </w:p>
        </w:tc>
      </w:tr>
      <w:tr w:rsidR="00002E49" w:rsidRPr="00A50B74" w14:paraId="72E8885F" w14:textId="77777777" w:rsidTr="00CE28D4">
        <w:tc>
          <w:tcPr>
            <w:tcW w:w="1809" w:type="dxa"/>
            <w:shd w:val="clear" w:color="auto" w:fill="F2F2F2"/>
            <w:vAlign w:val="center"/>
          </w:tcPr>
          <w:p w14:paraId="5355B9D9" w14:textId="77777777" w:rsidR="00002E49" w:rsidRPr="00D97D7B" w:rsidRDefault="00002E49" w:rsidP="00CE28D4">
            <w:pPr>
              <w:widowControl w:val="0"/>
              <w:autoSpaceDE w:val="0"/>
              <w:autoSpaceDN w:val="0"/>
              <w:adjustRightInd w:val="0"/>
              <w:spacing w:after="0" w:line="240" w:lineRule="auto"/>
              <w:rPr>
                <w:rFonts w:eastAsia="Times New Roman" w:cs="Arial"/>
                <w:b/>
                <w:bCs/>
                <w:lang w:val="en-US" w:eastAsia="ar-SA"/>
              </w:rPr>
            </w:pPr>
            <w:r>
              <w:rPr>
                <w:rFonts w:eastAsia="Times New Roman" w:cs="Arial"/>
                <w:b/>
                <w:bCs/>
                <w:lang w:val="en-US" w:eastAsia="ar-SA"/>
              </w:rPr>
              <w:t>Achievements</w:t>
            </w:r>
          </w:p>
        </w:tc>
        <w:tc>
          <w:tcPr>
            <w:tcW w:w="7655" w:type="dxa"/>
            <w:vAlign w:val="center"/>
          </w:tcPr>
          <w:p w14:paraId="1AC792ED" w14:textId="77777777" w:rsidR="00002E49" w:rsidRDefault="00002E49" w:rsidP="00CE28D4">
            <w:pPr>
              <w:widowControl w:val="0"/>
              <w:autoSpaceDE w:val="0"/>
              <w:autoSpaceDN w:val="0"/>
              <w:adjustRightInd w:val="0"/>
              <w:spacing w:after="0" w:line="240" w:lineRule="auto"/>
              <w:rPr>
                <w:rFonts w:eastAsia="Times New Roman" w:cs="Arial"/>
                <w:lang w:val="en-US" w:eastAsia="ar-SA"/>
              </w:rPr>
            </w:pPr>
          </w:p>
          <w:p w14:paraId="755C4072" w14:textId="77777777" w:rsidR="00002E49" w:rsidRDefault="00002E49" w:rsidP="00CE28D4">
            <w:pPr>
              <w:widowControl w:val="0"/>
              <w:autoSpaceDE w:val="0"/>
              <w:autoSpaceDN w:val="0"/>
              <w:adjustRightInd w:val="0"/>
              <w:spacing w:after="0" w:line="240" w:lineRule="auto"/>
              <w:rPr>
                <w:rFonts w:eastAsia="Times New Roman" w:cs="Arial"/>
                <w:lang w:val="en-US" w:eastAsia="ar-SA"/>
              </w:rPr>
            </w:pPr>
            <w:r w:rsidRPr="007C68BA">
              <w:rPr>
                <w:rFonts w:eastAsia="Times New Roman" w:cs="Arial"/>
                <w:lang w:val="en-US" w:eastAsia="ar-SA"/>
              </w:rPr>
              <w:t xml:space="preserve">Designed and developed the following OSGi microservices </w:t>
            </w:r>
          </w:p>
          <w:p w14:paraId="6F215803" w14:textId="77777777" w:rsidR="00002E49" w:rsidRPr="00034B59" w:rsidRDefault="00002E49" w:rsidP="00CE28D4">
            <w:pPr>
              <w:pStyle w:val="ListParagraph"/>
              <w:widowControl w:val="0"/>
              <w:numPr>
                <w:ilvl w:val="0"/>
                <w:numId w:val="31"/>
              </w:numPr>
              <w:autoSpaceDE w:val="0"/>
              <w:autoSpaceDN w:val="0"/>
              <w:adjustRightInd w:val="0"/>
              <w:rPr>
                <w:rFonts w:ascii="Calibri" w:hAnsi="Calibri" w:cs="Arial"/>
                <w:sz w:val="22"/>
                <w:szCs w:val="22"/>
              </w:rPr>
            </w:pPr>
            <w:r w:rsidRPr="00034B59">
              <w:rPr>
                <w:rFonts w:ascii="Calibri" w:hAnsi="Calibri" w:cs="Arial"/>
                <w:sz w:val="22"/>
                <w:szCs w:val="22"/>
              </w:rPr>
              <w:t>Retail services providing different online banking products to customers.</w:t>
            </w:r>
          </w:p>
          <w:p w14:paraId="6D3A5C01" w14:textId="77777777" w:rsidR="00002E49" w:rsidRPr="004907ED" w:rsidRDefault="00002E49" w:rsidP="00CE28D4">
            <w:pPr>
              <w:pStyle w:val="ListParagraph"/>
              <w:widowControl w:val="0"/>
              <w:autoSpaceDE w:val="0"/>
              <w:autoSpaceDN w:val="0"/>
              <w:adjustRightInd w:val="0"/>
              <w:rPr>
                <w:rFonts w:cs="Arial"/>
              </w:rPr>
            </w:pPr>
          </w:p>
        </w:tc>
      </w:tr>
    </w:tbl>
    <w:p w14:paraId="5DC4A802" w14:textId="17C24078" w:rsidR="00002E49" w:rsidRDefault="00002E49" w:rsidP="00B47A8D">
      <w:pPr>
        <w:suppressAutoHyphens/>
        <w:autoSpaceDE w:val="0"/>
        <w:spacing w:after="0" w:line="240" w:lineRule="atLeast"/>
        <w:jc w:val="both"/>
        <w:rPr>
          <w:rFonts w:ascii="Verdana" w:eastAsia="Times New Roman" w:hAnsi="Verdana" w:cs="Arial"/>
          <w:b/>
          <w:color w:val="000000"/>
          <w:sz w:val="20"/>
          <w:szCs w:val="20"/>
          <w:u w:val="single"/>
          <w:lang w:val="en-US" w:eastAsia="ar-SA"/>
        </w:rPr>
      </w:pPr>
    </w:p>
    <w:p w14:paraId="329666A0" w14:textId="4EEBC857" w:rsidR="00763A0E" w:rsidRDefault="00763A0E" w:rsidP="00B47A8D">
      <w:pPr>
        <w:suppressAutoHyphens/>
        <w:autoSpaceDE w:val="0"/>
        <w:spacing w:after="0" w:line="240" w:lineRule="atLeast"/>
        <w:jc w:val="both"/>
        <w:rPr>
          <w:rFonts w:ascii="Verdana" w:eastAsia="Times New Roman" w:hAnsi="Verdana" w:cs="Arial"/>
          <w:b/>
          <w:color w:val="000000"/>
          <w:sz w:val="20"/>
          <w:szCs w:val="20"/>
          <w:u w:val="single"/>
          <w:lang w:val="en-US" w:eastAsia="ar-SA"/>
        </w:rPr>
      </w:pPr>
    </w:p>
    <w:p w14:paraId="46717EA2" w14:textId="77777777" w:rsidR="00763A0E" w:rsidRDefault="00763A0E" w:rsidP="00B47A8D">
      <w:pPr>
        <w:suppressAutoHyphens/>
        <w:autoSpaceDE w:val="0"/>
        <w:spacing w:after="0" w:line="240" w:lineRule="atLeast"/>
        <w:jc w:val="both"/>
        <w:rPr>
          <w:rFonts w:ascii="Verdana" w:eastAsia="Times New Roman" w:hAnsi="Verdana" w:cs="Arial"/>
          <w:b/>
          <w:color w:val="000000"/>
          <w:sz w:val="20"/>
          <w:szCs w:val="20"/>
          <w:u w:val="single"/>
          <w:lang w:val="en-US" w:eastAsia="ar-SA"/>
        </w:rPr>
      </w:pPr>
    </w:p>
    <w:p w14:paraId="5C6E4C89" w14:textId="77777777" w:rsidR="00C70906" w:rsidRPr="00C70906" w:rsidRDefault="00C70906" w:rsidP="00C70906">
      <w:pPr>
        <w:shd w:val="clear" w:color="auto" w:fill="CCCCCC"/>
        <w:suppressAutoHyphens/>
        <w:spacing w:after="0" w:line="240" w:lineRule="auto"/>
        <w:jc w:val="both"/>
        <w:rPr>
          <w:rFonts w:ascii="Verdana" w:eastAsia="Times New Roman" w:hAnsi="Verdana" w:cs="Arial"/>
          <w:b/>
          <w:sz w:val="20"/>
          <w:szCs w:val="20"/>
          <w:lang w:val="en-US" w:eastAsia="ar-SA"/>
        </w:rPr>
      </w:pPr>
      <w:r>
        <w:rPr>
          <w:rFonts w:ascii="Verdana" w:eastAsia="Times New Roman" w:hAnsi="Verdana" w:cs="Arial"/>
          <w:b/>
          <w:sz w:val="20"/>
          <w:szCs w:val="20"/>
          <w:lang w:val="en-US" w:eastAsia="ar-SA"/>
        </w:rPr>
        <w:t>Project Profile:</w:t>
      </w:r>
    </w:p>
    <w:p w14:paraId="0E7B0E9F" w14:textId="77777777" w:rsidR="00C70906" w:rsidRDefault="00C70906" w:rsidP="00B47A8D">
      <w:pPr>
        <w:suppressAutoHyphens/>
        <w:autoSpaceDE w:val="0"/>
        <w:spacing w:after="0" w:line="240" w:lineRule="atLeast"/>
        <w:jc w:val="both"/>
        <w:rPr>
          <w:rFonts w:ascii="Verdana" w:eastAsia="Times New Roman" w:hAnsi="Verdana" w:cs="Arial"/>
          <w:b/>
          <w:color w:val="000000"/>
          <w:sz w:val="20"/>
          <w:szCs w:val="20"/>
          <w:u w:val="single"/>
          <w:lang w:val="en-US" w:eastAsia="ar-SA"/>
        </w:rPr>
      </w:pPr>
    </w:p>
    <w:tbl>
      <w:tblPr>
        <w:tblW w:w="94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7655"/>
      </w:tblGrid>
      <w:tr w:rsidR="00B03C37" w:rsidRPr="00A50B74" w14:paraId="78F52DAC" w14:textId="77777777" w:rsidTr="00202BE9">
        <w:tc>
          <w:tcPr>
            <w:tcW w:w="1809" w:type="dxa"/>
            <w:shd w:val="clear" w:color="auto" w:fill="F2F2F2"/>
            <w:vAlign w:val="center"/>
          </w:tcPr>
          <w:p w14:paraId="21EC9DFD" w14:textId="77777777" w:rsidR="00B03C37" w:rsidRPr="00D97D7B" w:rsidRDefault="00B03C37" w:rsidP="00202BE9">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Project</w:t>
            </w:r>
          </w:p>
        </w:tc>
        <w:tc>
          <w:tcPr>
            <w:tcW w:w="7655" w:type="dxa"/>
            <w:vAlign w:val="bottom"/>
          </w:tcPr>
          <w:p w14:paraId="0D75BD8B" w14:textId="77777777" w:rsidR="00B03C37" w:rsidRPr="007C68BA" w:rsidRDefault="00B03C37" w:rsidP="00002E49">
            <w:pPr>
              <w:widowControl w:val="0"/>
              <w:autoSpaceDE w:val="0"/>
              <w:autoSpaceDN w:val="0"/>
              <w:adjustRightInd w:val="0"/>
              <w:spacing w:after="0" w:line="240" w:lineRule="auto"/>
              <w:rPr>
                <w:rFonts w:eastAsia="Times New Roman" w:cs="Arial"/>
                <w:lang w:val="en-US" w:eastAsia="ar-SA"/>
              </w:rPr>
            </w:pPr>
            <w:r w:rsidRPr="007C68BA">
              <w:rPr>
                <w:rFonts w:eastAsia="Times New Roman" w:cs="Arial"/>
                <w:lang w:val="en-US" w:eastAsia="ar-SA"/>
              </w:rPr>
              <w:t xml:space="preserve">Picasso </w:t>
            </w:r>
            <w:r w:rsidRPr="007C68BA">
              <w:rPr>
                <w:rFonts w:eastAsia="Times New Roman" w:cs="Arial"/>
                <w:lang w:eastAsia="ar-SA"/>
              </w:rPr>
              <w:t xml:space="preserve">Transformation </w:t>
            </w:r>
            <w:r w:rsidRPr="007C68BA">
              <w:rPr>
                <w:rFonts w:eastAsia="Times New Roman" w:cs="Arial"/>
                <w:lang w:val="en-US" w:eastAsia="ar-SA"/>
              </w:rPr>
              <w:t xml:space="preserve">(Mar 2015 to </w:t>
            </w:r>
            <w:r w:rsidR="00002E49">
              <w:rPr>
                <w:rFonts w:eastAsia="Times New Roman" w:cs="Arial"/>
                <w:lang w:val="en-US" w:eastAsia="ar-SA"/>
              </w:rPr>
              <w:t>August 2017</w:t>
            </w:r>
            <w:r w:rsidRPr="007C68BA">
              <w:rPr>
                <w:rFonts w:eastAsia="Times New Roman" w:cs="Arial"/>
                <w:lang w:val="en-US" w:eastAsia="ar-SA"/>
              </w:rPr>
              <w:t>)</w:t>
            </w:r>
          </w:p>
        </w:tc>
      </w:tr>
      <w:tr w:rsidR="007C68BA" w:rsidRPr="00A50B74" w14:paraId="395CAF5C" w14:textId="77777777" w:rsidTr="00202BE9">
        <w:tc>
          <w:tcPr>
            <w:tcW w:w="1809" w:type="dxa"/>
            <w:shd w:val="clear" w:color="auto" w:fill="F2F2F2"/>
            <w:vAlign w:val="center"/>
          </w:tcPr>
          <w:p w14:paraId="70E617D1" w14:textId="77777777" w:rsidR="007C68BA" w:rsidRPr="00D97D7B" w:rsidRDefault="007C68BA" w:rsidP="007C68BA">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Client</w:t>
            </w:r>
          </w:p>
        </w:tc>
        <w:tc>
          <w:tcPr>
            <w:tcW w:w="7655" w:type="dxa"/>
            <w:vAlign w:val="bottom"/>
          </w:tcPr>
          <w:p w14:paraId="462CA257" w14:textId="77777777" w:rsidR="007C68BA" w:rsidRPr="007C68BA" w:rsidRDefault="007C68BA" w:rsidP="007C68BA">
            <w:pPr>
              <w:widowControl w:val="0"/>
              <w:autoSpaceDE w:val="0"/>
              <w:autoSpaceDN w:val="0"/>
              <w:adjustRightInd w:val="0"/>
              <w:spacing w:after="0" w:line="240" w:lineRule="auto"/>
              <w:rPr>
                <w:rFonts w:eastAsia="Times New Roman" w:cs="Arial"/>
                <w:lang w:val="en-US" w:eastAsia="ar-SA"/>
              </w:rPr>
            </w:pPr>
            <w:r w:rsidRPr="007C68BA">
              <w:rPr>
                <w:rFonts w:eastAsia="Times New Roman" w:cs="Arial"/>
                <w:lang w:val="en-US" w:eastAsia="ar-SA"/>
              </w:rPr>
              <w:t>Standard Chartered Bank (SCB)</w:t>
            </w:r>
          </w:p>
        </w:tc>
      </w:tr>
      <w:tr w:rsidR="00D97D7B" w:rsidRPr="00A50B74" w14:paraId="7E65AD65" w14:textId="77777777" w:rsidTr="00202BE9">
        <w:tc>
          <w:tcPr>
            <w:tcW w:w="1809" w:type="dxa"/>
            <w:shd w:val="clear" w:color="auto" w:fill="F2F2F2"/>
            <w:vAlign w:val="center"/>
          </w:tcPr>
          <w:p w14:paraId="33C02866" w14:textId="77777777" w:rsidR="00D97D7B" w:rsidRPr="00D97D7B" w:rsidRDefault="00D97D7B" w:rsidP="007C68BA">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Details</w:t>
            </w:r>
          </w:p>
        </w:tc>
        <w:tc>
          <w:tcPr>
            <w:tcW w:w="7655" w:type="dxa"/>
            <w:vAlign w:val="bottom"/>
          </w:tcPr>
          <w:p w14:paraId="6DDAB1EF" w14:textId="77777777" w:rsidR="00D97D7B" w:rsidRDefault="00D97D7B" w:rsidP="00D97D7B">
            <w:pPr>
              <w:widowControl w:val="0"/>
              <w:autoSpaceDE w:val="0"/>
              <w:autoSpaceDN w:val="0"/>
              <w:adjustRightInd w:val="0"/>
              <w:spacing w:after="0" w:line="240" w:lineRule="auto"/>
              <w:rPr>
                <w:rFonts w:eastAsia="Times New Roman" w:cs="Arial"/>
                <w:lang w:val="en-US" w:eastAsia="ar-SA"/>
              </w:rPr>
            </w:pPr>
          </w:p>
          <w:p w14:paraId="79E918B4" w14:textId="77777777" w:rsidR="00D97D7B" w:rsidRPr="007C68BA" w:rsidRDefault="00D97D7B" w:rsidP="00D97D7B">
            <w:pPr>
              <w:widowControl w:val="0"/>
              <w:autoSpaceDE w:val="0"/>
              <w:autoSpaceDN w:val="0"/>
              <w:adjustRightInd w:val="0"/>
              <w:spacing w:after="0" w:line="240" w:lineRule="auto"/>
              <w:rPr>
                <w:rFonts w:eastAsia="Times New Roman" w:cs="Arial"/>
                <w:lang w:val="en-US" w:eastAsia="ar-SA"/>
              </w:rPr>
            </w:pPr>
            <w:r w:rsidRPr="007C68BA">
              <w:rPr>
                <w:rFonts w:eastAsia="Times New Roman" w:cs="Arial"/>
                <w:lang w:val="en-US" w:eastAsia="ar-SA"/>
              </w:rPr>
              <w:t xml:space="preserve">This project is about providing rich Internet banking solutions to the retail banking customers of SCB across the world. It’s a development project. So the work is from understanding the clients system, preparing functional and technical designs accordingly and developing the code satisfying the client’s needs. </w:t>
            </w:r>
          </w:p>
        </w:tc>
      </w:tr>
      <w:tr w:rsidR="00EA05EE" w:rsidRPr="00EA05EE" w14:paraId="76C831F9" w14:textId="77777777" w:rsidTr="00202BE9">
        <w:tc>
          <w:tcPr>
            <w:tcW w:w="1809" w:type="dxa"/>
            <w:shd w:val="clear" w:color="auto" w:fill="F2F2F2"/>
            <w:vAlign w:val="center"/>
          </w:tcPr>
          <w:p w14:paraId="1DB9ED36" w14:textId="77777777" w:rsidR="00EA05EE" w:rsidRPr="00D97D7B" w:rsidRDefault="00EA05EE" w:rsidP="007C68BA">
            <w:pPr>
              <w:widowControl w:val="0"/>
              <w:autoSpaceDE w:val="0"/>
              <w:autoSpaceDN w:val="0"/>
              <w:adjustRightInd w:val="0"/>
              <w:spacing w:after="0" w:line="240" w:lineRule="auto"/>
              <w:rPr>
                <w:rFonts w:eastAsia="Times New Roman" w:cs="Arial"/>
                <w:b/>
                <w:bCs/>
                <w:lang w:val="en-US" w:eastAsia="ar-SA"/>
              </w:rPr>
            </w:pPr>
            <w:r>
              <w:rPr>
                <w:rFonts w:eastAsia="Times New Roman" w:cs="Arial"/>
                <w:b/>
                <w:bCs/>
                <w:lang w:val="en-US" w:eastAsia="ar-SA"/>
              </w:rPr>
              <w:t>Technologies</w:t>
            </w:r>
          </w:p>
        </w:tc>
        <w:tc>
          <w:tcPr>
            <w:tcW w:w="7655" w:type="dxa"/>
            <w:vAlign w:val="bottom"/>
          </w:tcPr>
          <w:p w14:paraId="00CDEB4A" w14:textId="77777777" w:rsidR="00EA05EE" w:rsidRPr="00EA05EE" w:rsidRDefault="00EA05EE" w:rsidP="00D97D7B">
            <w:pPr>
              <w:widowControl w:val="0"/>
              <w:autoSpaceDE w:val="0"/>
              <w:autoSpaceDN w:val="0"/>
              <w:adjustRightInd w:val="0"/>
              <w:spacing w:after="0" w:line="240" w:lineRule="auto"/>
              <w:rPr>
                <w:rFonts w:eastAsia="Times New Roman" w:cs="Arial"/>
                <w:lang w:val="fr-BE" w:eastAsia="ar-SA"/>
              </w:rPr>
            </w:pPr>
            <w:r w:rsidRPr="00D74AFC">
              <w:rPr>
                <w:rFonts w:eastAsia="Times New Roman" w:cs="Arial"/>
                <w:bCs/>
                <w:lang w:val="fr-BE" w:eastAsia="ar-SA"/>
              </w:rPr>
              <w:t>Java, OSGi, JBoss Fuse, Apache CAMEL, Blueprint, iBatis, Apache CXF, Dozer</w:t>
            </w:r>
            <w:r w:rsidR="00657861">
              <w:rPr>
                <w:rFonts w:eastAsia="Times New Roman" w:cs="Arial"/>
                <w:bCs/>
                <w:lang w:val="fr-BE" w:eastAsia="ar-SA"/>
              </w:rPr>
              <w:t>.</w:t>
            </w:r>
          </w:p>
        </w:tc>
      </w:tr>
      <w:tr w:rsidR="007C68BA" w:rsidRPr="00A50B74" w14:paraId="5AC7D32A" w14:textId="77777777" w:rsidTr="00202BE9">
        <w:tc>
          <w:tcPr>
            <w:tcW w:w="1809" w:type="dxa"/>
            <w:shd w:val="clear" w:color="auto" w:fill="F2F2F2"/>
            <w:vAlign w:val="center"/>
          </w:tcPr>
          <w:p w14:paraId="79321138" w14:textId="77777777" w:rsidR="007C68BA" w:rsidRPr="00D97D7B" w:rsidRDefault="00D97D7B" w:rsidP="007C68BA">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Roles and Responsibilities</w:t>
            </w:r>
          </w:p>
        </w:tc>
        <w:tc>
          <w:tcPr>
            <w:tcW w:w="7655" w:type="dxa"/>
            <w:vAlign w:val="center"/>
          </w:tcPr>
          <w:p w14:paraId="10CB8F27" w14:textId="77777777" w:rsidR="00D97D7B" w:rsidRDefault="00D97D7B" w:rsidP="00D97D7B">
            <w:pPr>
              <w:widowControl w:val="0"/>
              <w:autoSpaceDE w:val="0"/>
              <w:autoSpaceDN w:val="0"/>
              <w:adjustRightInd w:val="0"/>
              <w:spacing w:after="0" w:line="240" w:lineRule="auto"/>
              <w:rPr>
                <w:rFonts w:eastAsia="Times New Roman" w:cs="Arial"/>
                <w:lang w:val="en-US" w:eastAsia="ar-SA"/>
              </w:rPr>
            </w:pPr>
          </w:p>
          <w:p w14:paraId="6C3F7DBE" w14:textId="77777777" w:rsidR="00613CBD" w:rsidRPr="007C68BA" w:rsidRDefault="00D97D7B" w:rsidP="00D97D7B">
            <w:pPr>
              <w:widowControl w:val="0"/>
              <w:autoSpaceDE w:val="0"/>
              <w:autoSpaceDN w:val="0"/>
              <w:adjustRightInd w:val="0"/>
              <w:spacing w:after="0" w:line="240" w:lineRule="auto"/>
              <w:rPr>
                <w:rFonts w:eastAsia="Times New Roman" w:cs="Arial"/>
                <w:lang w:val="en-US" w:eastAsia="ar-SA"/>
              </w:rPr>
            </w:pPr>
            <w:r w:rsidRPr="007C68BA">
              <w:rPr>
                <w:rFonts w:eastAsia="Times New Roman" w:cs="Arial"/>
                <w:lang w:val="en-US" w:eastAsia="ar-SA"/>
              </w:rPr>
              <w:t>Implement design, development, validation, test support activities in line with architectural requirements; participate in knowledge management activities with the objective of ensuring the highest levels of service offerings to customers in own technology domain. Actively participated with various deployment teams for co-ordination of technical aspects of the project.</w:t>
            </w:r>
          </w:p>
        </w:tc>
      </w:tr>
      <w:tr w:rsidR="004907ED" w:rsidRPr="00A50B74" w14:paraId="1ECAE6AE" w14:textId="77777777" w:rsidTr="00202BE9">
        <w:tc>
          <w:tcPr>
            <w:tcW w:w="1809" w:type="dxa"/>
            <w:shd w:val="clear" w:color="auto" w:fill="F2F2F2"/>
            <w:vAlign w:val="center"/>
          </w:tcPr>
          <w:p w14:paraId="3EFCD6E3" w14:textId="77777777" w:rsidR="004907ED" w:rsidRPr="00D97D7B" w:rsidRDefault="0065469E" w:rsidP="007C68BA">
            <w:pPr>
              <w:widowControl w:val="0"/>
              <w:autoSpaceDE w:val="0"/>
              <w:autoSpaceDN w:val="0"/>
              <w:adjustRightInd w:val="0"/>
              <w:spacing w:after="0" w:line="240" w:lineRule="auto"/>
              <w:rPr>
                <w:rFonts w:eastAsia="Times New Roman" w:cs="Arial"/>
                <w:b/>
                <w:bCs/>
                <w:lang w:val="en-US" w:eastAsia="ar-SA"/>
              </w:rPr>
            </w:pPr>
            <w:r>
              <w:rPr>
                <w:rFonts w:eastAsia="Times New Roman" w:cs="Arial"/>
                <w:b/>
                <w:bCs/>
                <w:lang w:val="en-US" w:eastAsia="ar-SA"/>
              </w:rPr>
              <w:t>Achievements</w:t>
            </w:r>
          </w:p>
        </w:tc>
        <w:tc>
          <w:tcPr>
            <w:tcW w:w="7655" w:type="dxa"/>
            <w:vAlign w:val="center"/>
          </w:tcPr>
          <w:p w14:paraId="04CC9A23" w14:textId="77777777" w:rsidR="004907ED" w:rsidRDefault="004907ED" w:rsidP="00D97D7B">
            <w:pPr>
              <w:widowControl w:val="0"/>
              <w:autoSpaceDE w:val="0"/>
              <w:autoSpaceDN w:val="0"/>
              <w:adjustRightInd w:val="0"/>
              <w:spacing w:after="0" w:line="240" w:lineRule="auto"/>
              <w:rPr>
                <w:rFonts w:eastAsia="Times New Roman" w:cs="Arial"/>
                <w:lang w:val="en-US" w:eastAsia="ar-SA"/>
              </w:rPr>
            </w:pPr>
          </w:p>
          <w:p w14:paraId="3841D1C2" w14:textId="77777777" w:rsidR="004907ED" w:rsidRDefault="004907ED" w:rsidP="004907ED">
            <w:pPr>
              <w:widowControl w:val="0"/>
              <w:autoSpaceDE w:val="0"/>
              <w:autoSpaceDN w:val="0"/>
              <w:adjustRightInd w:val="0"/>
              <w:spacing w:after="0" w:line="240" w:lineRule="auto"/>
              <w:rPr>
                <w:rFonts w:eastAsia="Times New Roman" w:cs="Arial"/>
                <w:lang w:val="en-US" w:eastAsia="ar-SA"/>
              </w:rPr>
            </w:pPr>
            <w:r w:rsidRPr="007C68BA">
              <w:rPr>
                <w:rFonts w:eastAsia="Times New Roman" w:cs="Arial"/>
                <w:lang w:val="en-US" w:eastAsia="ar-SA"/>
              </w:rPr>
              <w:t xml:space="preserve">Designed and developed the following OSGi microservices </w:t>
            </w:r>
          </w:p>
          <w:p w14:paraId="5018DD49" w14:textId="77777777" w:rsidR="004907ED" w:rsidRPr="00034B59" w:rsidRDefault="004907ED" w:rsidP="004907ED">
            <w:pPr>
              <w:pStyle w:val="ListParagraph"/>
              <w:widowControl w:val="0"/>
              <w:numPr>
                <w:ilvl w:val="0"/>
                <w:numId w:val="31"/>
              </w:numPr>
              <w:autoSpaceDE w:val="0"/>
              <w:autoSpaceDN w:val="0"/>
              <w:adjustRightInd w:val="0"/>
              <w:rPr>
                <w:rFonts w:ascii="Calibri" w:hAnsi="Calibri" w:cs="Arial"/>
                <w:sz w:val="22"/>
                <w:szCs w:val="22"/>
              </w:rPr>
            </w:pPr>
            <w:r w:rsidRPr="00034B59">
              <w:rPr>
                <w:rFonts w:ascii="Calibri" w:hAnsi="Calibri" w:cs="Arial"/>
                <w:sz w:val="22"/>
                <w:szCs w:val="22"/>
              </w:rPr>
              <w:t>Retail services providing different online banking products to customers.</w:t>
            </w:r>
          </w:p>
          <w:p w14:paraId="64EE233E" w14:textId="77777777" w:rsidR="004907ED" w:rsidRPr="004907ED" w:rsidRDefault="004907ED" w:rsidP="004907ED">
            <w:pPr>
              <w:pStyle w:val="ListParagraph"/>
              <w:widowControl w:val="0"/>
              <w:autoSpaceDE w:val="0"/>
              <w:autoSpaceDN w:val="0"/>
              <w:adjustRightInd w:val="0"/>
              <w:rPr>
                <w:rFonts w:cs="Arial"/>
              </w:rPr>
            </w:pPr>
          </w:p>
        </w:tc>
      </w:tr>
    </w:tbl>
    <w:p w14:paraId="69005CED" w14:textId="77777777" w:rsidR="007C68BA" w:rsidRDefault="007C68BA" w:rsidP="00B47A8D">
      <w:pPr>
        <w:suppressAutoHyphens/>
        <w:autoSpaceDE w:val="0"/>
        <w:spacing w:after="0" w:line="240" w:lineRule="atLeast"/>
        <w:jc w:val="both"/>
        <w:rPr>
          <w:rFonts w:ascii="Verdana" w:eastAsia="Times New Roman" w:hAnsi="Verdana" w:cs="Arial"/>
          <w:b/>
          <w:color w:val="000000"/>
          <w:sz w:val="20"/>
          <w:szCs w:val="20"/>
          <w:u w:val="single"/>
          <w:lang w:eastAsia="ar-SA"/>
        </w:rPr>
      </w:pPr>
    </w:p>
    <w:p w14:paraId="4DF9E762" w14:textId="77777777" w:rsidR="009212F6" w:rsidRDefault="009212F6" w:rsidP="00B47A8D">
      <w:pPr>
        <w:suppressAutoHyphens/>
        <w:autoSpaceDE w:val="0"/>
        <w:spacing w:after="0" w:line="240" w:lineRule="atLeast"/>
        <w:jc w:val="both"/>
        <w:rPr>
          <w:rFonts w:ascii="Verdana" w:eastAsia="Times New Roman" w:hAnsi="Verdana" w:cs="Arial"/>
          <w:b/>
          <w:color w:val="000000"/>
          <w:sz w:val="20"/>
          <w:szCs w:val="20"/>
          <w:u w:val="single"/>
          <w:lang w:eastAsia="ar-SA"/>
        </w:rPr>
      </w:pPr>
    </w:p>
    <w:p w14:paraId="072E7B0A" w14:textId="77777777" w:rsidR="009212F6" w:rsidRDefault="009212F6" w:rsidP="00B47A8D">
      <w:pPr>
        <w:suppressAutoHyphens/>
        <w:autoSpaceDE w:val="0"/>
        <w:spacing w:after="0" w:line="240" w:lineRule="atLeast"/>
        <w:jc w:val="both"/>
        <w:rPr>
          <w:rFonts w:ascii="Verdana" w:eastAsia="Times New Roman" w:hAnsi="Verdana" w:cs="Arial"/>
          <w:b/>
          <w:color w:val="000000"/>
          <w:sz w:val="20"/>
          <w:szCs w:val="20"/>
          <w:u w:val="single"/>
          <w:lang w:eastAsia="ar-SA"/>
        </w:rPr>
      </w:pPr>
    </w:p>
    <w:p w14:paraId="1D32D958" w14:textId="77777777" w:rsidR="00A678B9" w:rsidRPr="00C70906" w:rsidRDefault="00A678B9" w:rsidP="00A678B9">
      <w:pPr>
        <w:shd w:val="clear" w:color="auto" w:fill="CCCCCC"/>
        <w:suppressAutoHyphens/>
        <w:spacing w:after="0" w:line="240" w:lineRule="auto"/>
        <w:jc w:val="both"/>
        <w:rPr>
          <w:rFonts w:ascii="Verdana" w:eastAsia="Times New Roman" w:hAnsi="Verdana" w:cs="Arial"/>
          <w:b/>
          <w:sz w:val="20"/>
          <w:szCs w:val="20"/>
          <w:lang w:val="en-US" w:eastAsia="ar-SA"/>
        </w:rPr>
      </w:pPr>
      <w:r>
        <w:rPr>
          <w:rFonts w:ascii="Verdana" w:eastAsia="Times New Roman" w:hAnsi="Verdana" w:cs="Arial"/>
          <w:b/>
          <w:sz w:val="20"/>
          <w:szCs w:val="20"/>
          <w:lang w:val="en-US" w:eastAsia="ar-SA"/>
        </w:rPr>
        <w:t>Project Profile:</w:t>
      </w:r>
    </w:p>
    <w:p w14:paraId="42C8CCFA" w14:textId="77777777" w:rsidR="00A678B9" w:rsidRDefault="00A678B9" w:rsidP="00B47A8D">
      <w:pPr>
        <w:suppressAutoHyphens/>
        <w:autoSpaceDE w:val="0"/>
        <w:spacing w:after="0" w:line="240" w:lineRule="atLeast"/>
        <w:jc w:val="both"/>
        <w:rPr>
          <w:rFonts w:ascii="Verdana" w:eastAsia="Times New Roman" w:hAnsi="Verdana" w:cs="Arial"/>
          <w:b/>
          <w:color w:val="000000"/>
          <w:sz w:val="20"/>
          <w:szCs w:val="20"/>
          <w:u w:val="single"/>
          <w:lang w:eastAsia="ar-SA"/>
        </w:rPr>
      </w:pPr>
    </w:p>
    <w:p w14:paraId="2C6C5BA7" w14:textId="77777777" w:rsidR="00A678B9" w:rsidRPr="007C68BA" w:rsidRDefault="00A678B9" w:rsidP="00B47A8D">
      <w:pPr>
        <w:suppressAutoHyphens/>
        <w:autoSpaceDE w:val="0"/>
        <w:spacing w:after="0" w:line="240" w:lineRule="atLeast"/>
        <w:jc w:val="both"/>
        <w:rPr>
          <w:rFonts w:ascii="Verdana" w:eastAsia="Times New Roman" w:hAnsi="Verdana" w:cs="Arial"/>
          <w:b/>
          <w:color w:val="000000"/>
          <w:sz w:val="20"/>
          <w:szCs w:val="20"/>
          <w:u w:val="single"/>
          <w:lang w:eastAsia="ar-SA"/>
        </w:rPr>
      </w:pPr>
    </w:p>
    <w:tbl>
      <w:tblPr>
        <w:tblW w:w="94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7655"/>
      </w:tblGrid>
      <w:tr w:rsidR="0023118D" w:rsidRPr="00A50B74" w14:paraId="77CF44DF" w14:textId="77777777" w:rsidTr="00202BE9">
        <w:tc>
          <w:tcPr>
            <w:tcW w:w="1809" w:type="dxa"/>
            <w:shd w:val="clear" w:color="auto" w:fill="F2F2F2"/>
            <w:vAlign w:val="center"/>
          </w:tcPr>
          <w:p w14:paraId="5404DE6C" w14:textId="77777777" w:rsidR="0023118D" w:rsidRPr="00D97D7B" w:rsidRDefault="0023118D" w:rsidP="00202BE9">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Project</w:t>
            </w:r>
          </w:p>
        </w:tc>
        <w:tc>
          <w:tcPr>
            <w:tcW w:w="7655" w:type="dxa"/>
            <w:vAlign w:val="bottom"/>
          </w:tcPr>
          <w:p w14:paraId="59D5BD62" w14:textId="77777777" w:rsidR="0023118D" w:rsidRPr="007C68BA" w:rsidRDefault="003B3A73" w:rsidP="00CB7473">
            <w:pPr>
              <w:widowControl w:val="0"/>
              <w:autoSpaceDE w:val="0"/>
              <w:autoSpaceDN w:val="0"/>
              <w:adjustRightInd w:val="0"/>
              <w:spacing w:after="0" w:line="240" w:lineRule="auto"/>
              <w:rPr>
                <w:rFonts w:eastAsia="Times New Roman" w:cs="Arial"/>
                <w:lang w:val="en-US" w:eastAsia="ar-SA"/>
              </w:rPr>
            </w:pPr>
            <w:r>
              <w:rPr>
                <w:rFonts w:eastAsia="Times New Roman" w:cs="Arial"/>
                <w:lang w:val="en-US" w:eastAsia="ar-SA"/>
              </w:rPr>
              <w:t>Online Form Platform</w:t>
            </w:r>
            <w:r w:rsidR="0023118D" w:rsidRPr="007C68BA">
              <w:rPr>
                <w:rFonts w:eastAsia="Times New Roman" w:cs="Arial"/>
                <w:lang w:eastAsia="ar-SA"/>
              </w:rPr>
              <w:t xml:space="preserve"> </w:t>
            </w:r>
            <w:r w:rsidR="00CB7473">
              <w:rPr>
                <w:rFonts w:eastAsia="Times New Roman" w:cs="Arial"/>
                <w:lang w:val="en-US" w:eastAsia="ar-SA"/>
              </w:rPr>
              <w:t>(June 2014</w:t>
            </w:r>
            <w:r w:rsidR="0023118D" w:rsidRPr="007C68BA">
              <w:rPr>
                <w:rFonts w:eastAsia="Times New Roman" w:cs="Arial"/>
                <w:lang w:val="en-US" w:eastAsia="ar-SA"/>
              </w:rPr>
              <w:t xml:space="preserve"> to </w:t>
            </w:r>
            <w:r w:rsidR="00CB7473">
              <w:rPr>
                <w:rFonts w:eastAsia="Times New Roman" w:cs="Arial"/>
                <w:lang w:val="en-US" w:eastAsia="ar-SA"/>
              </w:rPr>
              <w:t>Feb 2015</w:t>
            </w:r>
            <w:r w:rsidR="0023118D" w:rsidRPr="007C68BA">
              <w:rPr>
                <w:rFonts w:eastAsia="Times New Roman" w:cs="Arial"/>
                <w:lang w:val="en-US" w:eastAsia="ar-SA"/>
              </w:rPr>
              <w:t>)</w:t>
            </w:r>
          </w:p>
        </w:tc>
      </w:tr>
      <w:tr w:rsidR="0023118D" w:rsidRPr="00A50B74" w14:paraId="171991B1" w14:textId="77777777" w:rsidTr="00202BE9">
        <w:tc>
          <w:tcPr>
            <w:tcW w:w="1809" w:type="dxa"/>
            <w:shd w:val="clear" w:color="auto" w:fill="F2F2F2"/>
            <w:vAlign w:val="center"/>
          </w:tcPr>
          <w:p w14:paraId="65920AE8" w14:textId="77777777" w:rsidR="0023118D" w:rsidRPr="00D97D7B" w:rsidRDefault="0023118D" w:rsidP="00202BE9">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Client</w:t>
            </w:r>
          </w:p>
        </w:tc>
        <w:tc>
          <w:tcPr>
            <w:tcW w:w="7655" w:type="dxa"/>
            <w:vAlign w:val="bottom"/>
          </w:tcPr>
          <w:p w14:paraId="2EB955B3" w14:textId="77777777" w:rsidR="0023118D" w:rsidRPr="007C68BA" w:rsidRDefault="0023118D" w:rsidP="00202BE9">
            <w:pPr>
              <w:widowControl w:val="0"/>
              <w:autoSpaceDE w:val="0"/>
              <w:autoSpaceDN w:val="0"/>
              <w:adjustRightInd w:val="0"/>
              <w:spacing w:after="0" w:line="240" w:lineRule="auto"/>
              <w:rPr>
                <w:rFonts w:eastAsia="Times New Roman" w:cs="Arial"/>
                <w:lang w:val="en-US" w:eastAsia="ar-SA"/>
              </w:rPr>
            </w:pPr>
            <w:r w:rsidRPr="007C68BA">
              <w:rPr>
                <w:rFonts w:eastAsia="Times New Roman" w:cs="Arial"/>
                <w:lang w:val="en-US" w:eastAsia="ar-SA"/>
              </w:rPr>
              <w:t>Standard Chartered Bank (SCB)</w:t>
            </w:r>
          </w:p>
        </w:tc>
      </w:tr>
      <w:tr w:rsidR="0023118D" w:rsidRPr="00A50B74" w14:paraId="11105AD6" w14:textId="77777777" w:rsidTr="00202BE9">
        <w:tc>
          <w:tcPr>
            <w:tcW w:w="1809" w:type="dxa"/>
            <w:shd w:val="clear" w:color="auto" w:fill="F2F2F2"/>
            <w:vAlign w:val="center"/>
          </w:tcPr>
          <w:p w14:paraId="4AF6E8B9" w14:textId="77777777" w:rsidR="0023118D" w:rsidRPr="00D97D7B" w:rsidRDefault="0023118D" w:rsidP="00202BE9">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Details</w:t>
            </w:r>
          </w:p>
        </w:tc>
        <w:tc>
          <w:tcPr>
            <w:tcW w:w="7655" w:type="dxa"/>
            <w:vAlign w:val="bottom"/>
          </w:tcPr>
          <w:p w14:paraId="7D4AEE99" w14:textId="77777777" w:rsidR="0023118D" w:rsidRDefault="0023118D" w:rsidP="00202BE9">
            <w:pPr>
              <w:widowControl w:val="0"/>
              <w:autoSpaceDE w:val="0"/>
              <w:autoSpaceDN w:val="0"/>
              <w:adjustRightInd w:val="0"/>
              <w:spacing w:after="0" w:line="240" w:lineRule="auto"/>
              <w:rPr>
                <w:rFonts w:eastAsia="Times New Roman" w:cs="Arial"/>
                <w:lang w:val="en-US" w:eastAsia="ar-SA"/>
              </w:rPr>
            </w:pPr>
          </w:p>
          <w:p w14:paraId="3EB06B47" w14:textId="77777777" w:rsidR="0023118D" w:rsidRPr="007C68BA" w:rsidRDefault="0023118D" w:rsidP="00202BE9">
            <w:pPr>
              <w:widowControl w:val="0"/>
              <w:autoSpaceDE w:val="0"/>
              <w:autoSpaceDN w:val="0"/>
              <w:adjustRightInd w:val="0"/>
              <w:spacing w:after="0" w:line="240" w:lineRule="auto"/>
              <w:rPr>
                <w:rFonts w:eastAsia="Times New Roman" w:cs="Arial"/>
                <w:lang w:val="en-US" w:eastAsia="ar-SA"/>
              </w:rPr>
            </w:pPr>
            <w:r w:rsidRPr="007C68BA">
              <w:rPr>
                <w:rFonts w:eastAsia="Times New Roman" w:cs="Arial"/>
                <w:lang w:val="en-US" w:eastAsia="ar-SA"/>
              </w:rPr>
              <w:t xml:space="preserve">This project is about providing rich Internet banking solutions to the retail banking customers of SCB across the world. It’s a development project. So the work is from understanding the clients system, preparing functional and technical designs accordingly and developing the code satisfying the client’s needs. </w:t>
            </w:r>
          </w:p>
        </w:tc>
      </w:tr>
      <w:tr w:rsidR="0023118D" w:rsidRPr="0096501D" w14:paraId="163C15E7" w14:textId="77777777" w:rsidTr="00202BE9">
        <w:tc>
          <w:tcPr>
            <w:tcW w:w="1809" w:type="dxa"/>
            <w:shd w:val="clear" w:color="auto" w:fill="F2F2F2"/>
            <w:vAlign w:val="center"/>
          </w:tcPr>
          <w:p w14:paraId="3B7987A1" w14:textId="77777777" w:rsidR="0023118D" w:rsidRPr="00D97D7B" w:rsidRDefault="0023118D" w:rsidP="00202BE9">
            <w:pPr>
              <w:widowControl w:val="0"/>
              <w:autoSpaceDE w:val="0"/>
              <w:autoSpaceDN w:val="0"/>
              <w:adjustRightInd w:val="0"/>
              <w:spacing w:after="0" w:line="240" w:lineRule="auto"/>
              <w:rPr>
                <w:rFonts w:eastAsia="Times New Roman" w:cs="Arial"/>
                <w:b/>
                <w:bCs/>
                <w:lang w:val="en-US" w:eastAsia="ar-SA"/>
              </w:rPr>
            </w:pPr>
            <w:r>
              <w:rPr>
                <w:rFonts w:eastAsia="Times New Roman" w:cs="Arial"/>
                <w:b/>
                <w:bCs/>
                <w:lang w:val="en-US" w:eastAsia="ar-SA"/>
              </w:rPr>
              <w:t>Technologies</w:t>
            </w:r>
          </w:p>
        </w:tc>
        <w:tc>
          <w:tcPr>
            <w:tcW w:w="7655" w:type="dxa"/>
            <w:vAlign w:val="bottom"/>
          </w:tcPr>
          <w:p w14:paraId="4054F4B2" w14:textId="77777777" w:rsidR="0023118D" w:rsidRPr="0096501D" w:rsidRDefault="0096501D" w:rsidP="00202BE9">
            <w:pPr>
              <w:widowControl w:val="0"/>
              <w:autoSpaceDE w:val="0"/>
              <w:autoSpaceDN w:val="0"/>
              <w:adjustRightInd w:val="0"/>
              <w:spacing w:after="0" w:line="240" w:lineRule="auto"/>
              <w:rPr>
                <w:rFonts w:eastAsia="Times New Roman" w:cs="Arial"/>
                <w:lang w:val="en-US" w:eastAsia="ar-SA"/>
              </w:rPr>
            </w:pPr>
            <w:r w:rsidRPr="003B3A73">
              <w:rPr>
                <w:rFonts w:eastAsia="Times New Roman" w:cs="Calibri"/>
                <w:lang w:val="en-US" w:eastAsia="ar-SA"/>
              </w:rPr>
              <w:t>JDK1.5, JSP, Spring,</w:t>
            </w:r>
            <w:r w:rsidR="00461C80">
              <w:rPr>
                <w:rFonts w:eastAsia="Times New Roman" w:cs="Calibri"/>
                <w:lang w:val="en-US" w:eastAsia="ar-SA"/>
              </w:rPr>
              <w:t xml:space="preserve"> Hibernate, </w:t>
            </w:r>
            <w:r>
              <w:rPr>
                <w:rFonts w:eastAsia="Times New Roman" w:cs="Calibri"/>
                <w:lang w:val="en-US" w:eastAsia="ar-SA"/>
              </w:rPr>
              <w:t>Websphere</w:t>
            </w:r>
          </w:p>
        </w:tc>
      </w:tr>
      <w:tr w:rsidR="0023118D" w:rsidRPr="00A50B74" w14:paraId="08F30758" w14:textId="77777777" w:rsidTr="00202BE9">
        <w:tc>
          <w:tcPr>
            <w:tcW w:w="1809" w:type="dxa"/>
            <w:shd w:val="clear" w:color="auto" w:fill="F2F2F2"/>
            <w:vAlign w:val="center"/>
          </w:tcPr>
          <w:p w14:paraId="1A20EC1A" w14:textId="77777777" w:rsidR="0023118D" w:rsidRPr="00D97D7B" w:rsidRDefault="0023118D" w:rsidP="00202BE9">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Roles and Responsibilities</w:t>
            </w:r>
          </w:p>
        </w:tc>
        <w:tc>
          <w:tcPr>
            <w:tcW w:w="7655" w:type="dxa"/>
            <w:vAlign w:val="center"/>
          </w:tcPr>
          <w:p w14:paraId="7C0E6939" w14:textId="77777777" w:rsidR="0023118D" w:rsidRDefault="0023118D" w:rsidP="00202BE9">
            <w:pPr>
              <w:widowControl w:val="0"/>
              <w:autoSpaceDE w:val="0"/>
              <w:autoSpaceDN w:val="0"/>
              <w:adjustRightInd w:val="0"/>
              <w:spacing w:after="0" w:line="240" w:lineRule="auto"/>
              <w:rPr>
                <w:rFonts w:eastAsia="Times New Roman" w:cs="Arial"/>
                <w:lang w:val="en-US" w:eastAsia="ar-SA"/>
              </w:rPr>
            </w:pPr>
          </w:p>
          <w:p w14:paraId="4FE7B05C" w14:textId="77777777" w:rsidR="006C3449" w:rsidRPr="000A0616" w:rsidRDefault="006C3449" w:rsidP="006C3449">
            <w:pPr>
              <w:widowControl w:val="0"/>
              <w:numPr>
                <w:ilvl w:val="0"/>
                <w:numId w:val="32"/>
              </w:numPr>
              <w:autoSpaceDE w:val="0"/>
              <w:autoSpaceDN w:val="0"/>
              <w:adjustRightInd w:val="0"/>
              <w:spacing w:after="0" w:line="240" w:lineRule="auto"/>
              <w:rPr>
                <w:rFonts w:eastAsia="Times New Roman" w:cs="Arial"/>
                <w:bCs/>
                <w:lang w:eastAsia="ar-SA"/>
              </w:rPr>
            </w:pPr>
            <w:r w:rsidRPr="000A0616">
              <w:rPr>
                <w:rFonts w:eastAsia="Times New Roman" w:cs="Arial"/>
                <w:bCs/>
                <w:lang w:eastAsia="ar-SA"/>
              </w:rPr>
              <w:t>Prototype designing and requirement analysis.</w:t>
            </w:r>
          </w:p>
          <w:p w14:paraId="06658E9F" w14:textId="77777777" w:rsidR="006C3449" w:rsidRPr="000A0616" w:rsidRDefault="006C3449" w:rsidP="006C3449">
            <w:pPr>
              <w:widowControl w:val="0"/>
              <w:numPr>
                <w:ilvl w:val="0"/>
                <w:numId w:val="32"/>
              </w:numPr>
              <w:autoSpaceDE w:val="0"/>
              <w:autoSpaceDN w:val="0"/>
              <w:adjustRightInd w:val="0"/>
              <w:spacing w:after="0" w:line="240" w:lineRule="auto"/>
              <w:rPr>
                <w:rFonts w:eastAsia="Times New Roman" w:cs="Arial"/>
                <w:bCs/>
                <w:lang w:eastAsia="ar-SA"/>
              </w:rPr>
            </w:pPr>
            <w:r w:rsidRPr="000A0616">
              <w:rPr>
                <w:rFonts w:eastAsia="Times New Roman" w:cs="Arial"/>
                <w:bCs/>
                <w:lang w:eastAsia="ar-SA"/>
              </w:rPr>
              <w:t xml:space="preserve">JUnit test case preparation for all modules  </w:t>
            </w:r>
          </w:p>
          <w:p w14:paraId="011D0B09" w14:textId="77777777" w:rsidR="006C3449" w:rsidRPr="006C3449" w:rsidRDefault="006C3449" w:rsidP="006C3449">
            <w:pPr>
              <w:widowControl w:val="0"/>
              <w:numPr>
                <w:ilvl w:val="0"/>
                <w:numId w:val="32"/>
              </w:numPr>
              <w:autoSpaceDE w:val="0"/>
              <w:autoSpaceDN w:val="0"/>
              <w:adjustRightInd w:val="0"/>
              <w:spacing w:after="0" w:line="240" w:lineRule="auto"/>
              <w:rPr>
                <w:rFonts w:eastAsia="Times New Roman" w:cs="Arial"/>
                <w:lang w:val="en-US" w:eastAsia="ar-SA"/>
              </w:rPr>
            </w:pPr>
            <w:r w:rsidRPr="000A0616">
              <w:rPr>
                <w:rFonts w:eastAsia="Times New Roman" w:cs="Arial"/>
                <w:bCs/>
                <w:lang w:eastAsia="ar-SA"/>
              </w:rPr>
              <w:t>Testing and QA Support</w:t>
            </w:r>
          </w:p>
          <w:p w14:paraId="523CFE42" w14:textId="77777777" w:rsidR="0023118D" w:rsidRPr="007C68BA" w:rsidRDefault="006C3449" w:rsidP="006C3449">
            <w:pPr>
              <w:widowControl w:val="0"/>
              <w:numPr>
                <w:ilvl w:val="0"/>
                <w:numId w:val="32"/>
              </w:numPr>
              <w:autoSpaceDE w:val="0"/>
              <w:autoSpaceDN w:val="0"/>
              <w:adjustRightInd w:val="0"/>
              <w:spacing w:after="0" w:line="240" w:lineRule="auto"/>
              <w:rPr>
                <w:rFonts w:eastAsia="Times New Roman" w:cs="Arial"/>
                <w:lang w:val="en-US" w:eastAsia="ar-SA"/>
              </w:rPr>
            </w:pPr>
            <w:r w:rsidRPr="000A0616">
              <w:rPr>
                <w:rFonts w:eastAsia="Times New Roman" w:cs="Arial"/>
                <w:bCs/>
                <w:lang w:eastAsia="ar-SA"/>
              </w:rPr>
              <w:t xml:space="preserve">Build (Using </w:t>
            </w:r>
            <w:r>
              <w:rPr>
                <w:rFonts w:eastAsia="Times New Roman" w:cs="Arial"/>
                <w:bCs/>
                <w:lang w:eastAsia="ar-SA"/>
              </w:rPr>
              <w:t>Ant</w:t>
            </w:r>
            <w:r w:rsidRPr="000A0616">
              <w:rPr>
                <w:rFonts w:eastAsia="Times New Roman" w:cs="Arial"/>
                <w:bCs/>
                <w:lang w:eastAsia="ar-SA"/>
              </w:rPr>
              <w:t>) and Deployment</w:t>
            </w:r>
          </w:p>
        </w:tc>
      </w:tr>
      <w:tr w:rsidR="0023118D" w:rsidRPr="00A50B74" w14:paraId="7562434F" w14:textId="77777777" w:rsidTr="009212F6">
        <w:trPr>
          <w:trHeight w:val="1025"/>
        </w:trPr>
        <w:tc>
          <w:tcPr>
            <w:tcW w:w="1809" w:type="dxa"/>
            <w:shd w:val="clear" w:color="auto" w:fill="F2F2F2"/>
            <w:vAlign w:val="center"/>
          </w:tcPr>
          <w:p w14:paraId="6E6D5FFB" w14:textId="77777777" w:rsidR="0023118D" w:rsidRPr="00D97D7B" w:rsidRDefault="0023118D" w:rsidP="00202BE9">
            <w:pPr>
              <w:widowControl w:val="0"/>
              <w:autoSpaceDE w:val="0"/>
              <w:autoSpaceDN w:val="0"/>
              <w:adjustRightInd w:val="0"/>
              <w:spacing w:after="0" w:line="240" w:lineRule="auto"/>
              <w:rPr>
                <w:rFonts w:eastAsia="Times New Roman" w:cs="Arial"/>
                <w:b/>
                <w:bCs/>
                <w:lang w:val="en-US" w:eastAsia="ar-SA"/>
              </w:rPr>
            </w:pPr>
            <w:r>
              <w:rPr>
                <w:rFonts w:eastAsia="Times New Roman" w:cs="Arial"/>
                <w:b/>
                <w:bCs/>
                <w:lang w:val="en-US" w:eastAsia="ar-SA"/>
              </w:rPr>
              <w:t>Achievements</w:t>
            </w:r>
          </w:p>
        </w:tc>
        <w:tc>
          <w:tcPr>
            <w:tcW w:w="7655" w:type="dxa"/>
            <w:vAlign w:val="center"/>
          </w:tcPr>
          <w:p w14:paraId="7508160B" w14:textId="77777777" w:rsidR="0023118D" w:rsidRDefault="0023118D" w:rsidP="00202BE9">
            <w:pPr>
              <w:widowControl w:val="0"/>
              <w:autoSpaceDE w:val="0"/>
              <w:autoSpaceDN w:val="0"/>
              <w:adjustRightInd w:val="0"/>
              <w:spacing w:after="0" w:line="240" w:lineRule="auto"/>
              <w:rPr>
                <w:rFonts w:eastAsia="Times New Roman" w:cs="Arial"/>
                <w:lang w:val="en-US" w:eastAsia="ar-SA"/>
              </w:rPr>
            </w:pPr>
          </w:p>
          <w:p w14:paraId="5242998F" w14:textId="77777777" w:rsidR="00D25766" w:rsidRPr="006C3449" w:rsidRDefault="00D25766" w:rsidP="00D25766">
            <w:pPr>
              <w:widowControl w:val="0"/>
              <w:autoSpaceDE w:val="0"/>
              <w:autoSpaceDN w:val="0"/>
              <w:adjustRightInd w:val="0"/>
              <w:rPr>
                <w:rFonts w:cs="Arial"/>
              </w:rPr>
            </w:pPr>
            <w:r w:rsidRPr="006C3449">
              <w:rPr>
                <w:rFonts w:cs="Arial"/>
              </w:rPr>
              <w:t xml:space="preserve">Released </w:t>
            </w:r>
            <w:r w:rsidR="004B1187">
              <w:rPr>
                <w:rFonts w:cs="Arial"/>
              </w:rPr>
              <w:t>the project</w:t>
            </w:r>
            <w:r w:rsidRPr="006C3449">
              <w:rPr>
                <w:rFonts w:cs="Arial"/>
              </w:rPr>
              <w:t xml:space="preserve"> </w:t>
            </w:r>
            <w:r w:rsidR="004B1187">
              <w:rPr>
                <w:rFonts w:cs="Arial"/>
              </w:rPr>
              <w:t>wit</w:t>
            </w:r>
            <w:r w:rsidR="008D6692">
              <w:rPr>
                <w:rFonts w:cs="Arial"/>
              </w:rPr>
              <w:t>h</w:t>
            </w:r>
            <w:r>
              <w:rPr>
                <w:rFonts w:cs="Arial"/>
              </w:rPr>
              <w:t>in stipulated time.</w:t>
            </w:r>
            <w:r w:rsidRPr="006C3449">
              <w:rPr>
                <w:rFonts w:cs="Arial"/>
              </w:rPr>
              <w:t xml:space="preserve"> </w:t>
            </w:r>
          </w:p>
          <w:p w14:paraId="6009DCA3" w14:textId="77777777" w:rsidR="0023118D" w:rsidRPr="00D25766" w:rsidRDefault="0023118D" w:rsidP="00202BE9">
            <w:pPr>
              <w:pStyle w:val="ListParagraph"/>
              <w:widowControl w:val="0"/>
              <w:autoSpaceDE w:val="0"/>
              <w:autoSpaceDN w:val="0"/>
              <w:adjustRightInd w:val="0"/>
              <w:rPr>
                <w:rFonts w:cs="Arial"/>
                <w:lang w:val="en-IN"/>
              </w:rPr>
            </w:pPr>
          </w:p>
        </w:tc>
      </w:tr>
    </w:tbl>
    <w:p w14:paraId="55BD35B1" w14:textId="212FCEEE" w:rsidR="00CC3622" w:rsidRDefault="00CC3622" w:rsidP="00F81DFB">
      <w:pPr>
        <w:suppressAutoHyphens/>
        <w:autoSpaceDE w:val="0"/>
        <w:spacing w:after="0" w:line="360" w:lineRule="auto"/>
        <w:jc w:val="both"/>
        <w:rPr>
          <w:rFonts w:ascii="Verdana" w:eastAsia="Times New Roman" w:hAnsi="Verdana" w:cs="Arial"/>
          <w:b/>
          <w:bCs/>
          <w:sz w:val="20"/>
          <w:szCs w:val="20"/>
          <w:lang w:eastAsia="ar-SA"/>
        </w:rPr>
      </w:pPr>
    </w:p>
    <w:p w14:paraId="4222458C" w14:textId="37D2D178" w:rsidR="00AC57B9" w:rsidRDefault="00AC57B9" w:rsidP="00F81DFB">
      <w:pPr>
        <w:suppressAutoHyphens/>
        <w:autoSpaceDE w:val="0"/>
        <w:spacing w:after="0" w:line="360" w:lineRule="auto"/>
        <w:jc w:val="both"/>
        <w:rPr>
          <w:rFonts w:ascii="Verdana" w:eastAsia="Times New Roman" w:hAnsi="Verdana" w:cs="Arial"/>
          <w:b/>
          <w:bCs/>
          <w:sz w:val="20"/>
          <w:szCs w:val="20"/>
          <w:lang w:eastAsia="ar-SA"/>
        </w:rPr>
      </w:pPr>
    </w:p>
    <w:p w14:paraId="2DBAB89E" w14:textId="6F495EEF" w:rsidR="00AC57B9" w:rsidRDefault="00AC57B9" w:rsidP="00F81DFB">
      <w:pPr>
        <w:suppressAutoHyphens/>
        <w:autoSpaceDE w:val="0"/>
        <w:spacing w:after="0" w:line="360" w:lineRule="auto"/>
        <w:jc w:val="both"/>
        <w:rPr>
          <w:rFonts w:ascii="Verdana" w:eastAsia="Times New Roman" w:hAnsi="Verdana" w:cs="Arial"/>
          <w:b/>
          <w:bCs/>
          <w:sz w:val="20"/>
          <w:szCs w:val="20"/>
          <w:lang w:eastAsia="ar-SA"/>
        </w:rPr>
      </w:pPr>
    </w:p>
    <w:p w14:paraId="6CCBF959" w14:textId="6829B55A" w:rsidR="00AC57B9" w:rsidRDefault="00AC57B9" w:rsidP="00F81DFB">
      <w:pPr>
        <w:suppressAutoHyphens/>
        <w:autoSpaceDE w:val="0"/>
        <w:spacing w:after="0" w:line="360" w:lineRule="auto"/>
        <w:jc w:val="both"/>
        <w:rPr>
          <w:rFonts w:ascii="Verdana" w:eastAsia="Times New Roman" w:hAnsi="Verdana" w:cs="Arial"/>
          <w:b/>
          <w:bCs/>
          <w:sz w:val="20"/>
          <w:szCs w:val="20"/>
          <w:lang w:eastAsia="ar-SA"/>
        </w:rPr>
      </w:pPr>
    </w:p>
    <w:p w14:paraId="231F3ECD" w14:textId="00B8F0AE" w:rsidR="00AC57B9" w:rsidRDefault="00AC57B9" w:rsidP="00F81DFB">
      <w:pPr>
        <w:suppressAutoHyphens/>
        <w:autoSpaceDE w:val="0"/>
        <w:spacing w:after="0" w:line="360" w:lineRule="auto"/>
        <w:jc w:val="both"/>
        <w:rPr>
          <w:rFonts w:ascii="Verdana" w:eastAsia="Times New Roman" w:hAnsi="Verdana" w:cs="Arial"/>
          <w:b/>
          <w:bCs/>
          <w:sz w:val="20"/>
          <w:szCs w:val="20"/>
          <w:lang w:eastAsia="ar-SA"/>
        </w:rPr>
      </w:pPr>
    </w:p>
    <w:p w14:paraId="51F5EB26" w14:textId="624AE386" w:rsidR="00AC57B9" w:rsidRDefault="00AC57B9" w:rsidP="00F81DFB">
      <w:pPr>
        <w:suppressAutoHyphens/>
        <w:autoSpaceDE w:val="0"/>
        <w:spacing w:after="0" w:line="360" w:lineRule="auto"/>
        <w:jc w:val="both"/>
        <w:rPr>
          <w:rFonts w:ascii="Verdana" w:eastAsia="Times New Roman" w:hAnsi="Verdana" w:cs="Arial"/>
          <w:b/>
          <w:bCs/>
          <w:sz w:val="20"/>
          <w:szCs w:val="20"/>
          <w:lang w:eastAsia="ar-SA"/>
        </w:rPr>
      </w:pPr>
    </w:p>
    <w:p w14:paraId="6E07855C" w14:textId="77777777" w:rsidR="00AC57B9" w:rsidRDefault="00AC57B9" w:rsidP="00F81DFB">
      <w:pPr>
        <w:suppressAutoHyphens/>
        <w:autoSpaceDE w:val="0"/>
        <w:spacing w:after="0" w:line="360" w:lineRule="auto"/>
        <w:jc w:val="both"/>
        <w:rPr>
          <w:rFonts w:ascii="Verdana" w:eastAsia="Times New Roman" w:hAnsi="Verdana" w:cs="Arial"/>
          <w:b/>
          <w:bCs/>
          <w:sz w:val="20"/>
          <w:szCs w:val="20"/>
          <w:lang w:eastAsia="ar-SA"/>
        </w:rPr>
      </w:pPr>
    </w:p>
    <w:p w14:paraId="56C1BB37" w14:textId="77777777" w:rsidR="00A678B9" w:rsidRPr="00C70906" w:rsidRDefault="00A678B9" w:rsidP="00A678B9">
      <w:pPr>
        <w:shd w:val="clear" w:color="auto" w:fill="CCCCCC"/>
        <w:suppressAutoHyphens/>
        <w:spacing w:after="0" w:line="240" w:lineRule="auto"/>
        <w:jc w:val="both"/>
        <w:rPr>
          <w:rFonts w:ascii="Verdana" w:eastAsia="Times New Roman" w:hAnsi="Verdana" w:cs="Arial"/>
          <w:b/>
          <w:sz w:val="20"/>
          <w:szCs w:val="20"/>
          <w:lang w:val="en-US" w:eastAsia="ar-SA"/>
        </w:rPr>
      </w:pPr>
      <w:r>
        <w:rPr>
          <w:rFonts w:ascii="Verdana" w:eastAsia="Times New Roman" w:hAnsi="Verdana" w:cs="Arial"/>
          <w:b/>
          <w:sz w:val="20"/>
          <w:szCs w:val="20"/>
          <w:lang w:val="en-US" w:eastAsia="ar-SA"/>
        </w:rPr>
        <w:t>Project Profile:</w:t>
      </w:r>
    </w:p>
    <w:p w14:paraId="613806BE" w14:textId="77777777" w:rsidR="00A678B9" w:rsidRDefault="00A678B9" w:rsidP="00F81DFB">
      <w:pPr>
        <w:suppressAutoHyphens/>
        <w:autoSpaceDE w:val="0"/>
        <w:spacing w:after="0" w:line="360" w:lineRule="auto"/>
        <w:jc w:val="both"/>
        <w:rPr>
          <w:rFonts w:ascii="Verdana" w:eastAsia="Times New Roman" w:hAnsi="Verdana" w:cs="Arial"/>
          <w:b/>
          <w:bCs/>
          <w:sz w:val="20"/>
          <w:szCs w:val="20"/>
          <w:lang w:eastAsia="ar-SA"/>
        </w:rPr>
      </w:pPr>
    </w:p>
    <w:tbl>
      <w:tblPr>
        <w:tblW w:w="94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7655"/>
      </w:tblGrid>
      <w:tr w:rsidR="0023118D" w:rsidRPr="00A50B74" w14:paraId="75631D7F" w14:textId="77777777" w:rsidTr="00202BE9">
        <w:tc>
          <w:tcPr>
            <w:tcW w:w="1809" w:type="dxa"/>
            <w:shd w:val="clear" w:color="auto" w:fill="F2F2F2"/>
            <w:vAlign w:val="center"/>
          </w:tcPr>
          <w:p w14:paraId="3D679817" w14:textId="77777777" w:rsidR="0023118D" w:rsidRPr="00D97D7B" w:rsidRDefault="0023118D" w:rsidP="00202BE9">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Project</w:t>
            </w:r>
          </w:p>
        </w:tc>
        <w:tc>
          <w:tcPr>
            <w:tcW w:w="7655" w:type="dxa"/>
            <w:vAlign w:val="bottom"/>
          </w:tcPr>
          <w:p w14:paraId="4A4287DE" w14:textId="77777777" w:rsidR="0023118D" w:rsidRPr="007C68BA" w:rsidRDefault="00041654" w:rsidP="00CB7473">
            <w:pPr>
              <w:widowControl w:val="0"/>
              <w:autoSpaceDE w:val="0"/>
              <w:autoSpaceDN w:val="0"/>
              <w:adjustRightInd w:val="0"/>
              <w:spacing w:after="0" w:line="240" w:lineRule="auto"/>
              <w:rPr>
                <w:rFonts w:eastAsia="Times New Roman" w:cs="Arial"/>
                <w:lang w:val="en-US" w:eastAsia="ar-SA"/>
              </w:rPr>
            </w:pPr>
            <w:r w:rsidRPr="005929D2">
              <w:rPr>
                <w:rFonts w:eastAsia="Times New Roman" w:cs="Calibri"/>
                <w:b/>
                <w:bCs/>
                <w:lang w:val="en-US" w:eastAsia="ar-SA"/>
              </w:rPr>
              <w:t>Medicare Member Information System</w:t>
            </w:r>
            <w:r w:rsidRPr="007C68BA">
              <w:rPr>
                <w:rFonts w:eastAsia="Times New Roman" w:cs="Arial"/>
                <w:lang w:val="en-US" w:eastAsia="ar-SA"/>
              </w:rPr>
              <w:t xml:space="preserve"> </w:t>
            </w:r>
            <w:r w:rsidR="0023118D" w:rsidRPr="007C68BA">
              <w:rPr>
                <w:rFonts w:eastAsia="Times New Roman" w:cs="Arial"/>
                <w:lang w:val="en-US" w:eastAsia="ar-SA"/>
              </w:rPr>
              <w:t>(</w:t>
            </w:r>
            <w:r>
              <w:rPr>
                <w:rFonts w:eastAsia="Times New Roman" w:cs="Arial"/>
                <w:lang w:val="en-US" w:eastAsia="ar-SA"/>
              </w:rPr>
              <w:t>June</w:t>
            </w:r>
            <w:r w:rsidR="0023118D" w:rsidRPr="007C68BA">
              <w:rPr>
                <w:rFonts w:eastAsia="Times New Roman" w:cs="Arial"/>
                <w:lang w:val="en-US" w:eastAsia="ar-SA"/>
              </w:rPr>
              <w:t xml:space="preserve"> </w:t>
            </w:r>
            <w:r>
              <w:rPr>
                <w:rFonts w:eastAsia="Times New Roman" w:cs="Arial"/>
                <w:lang w:val="en-US" w:eastAsia="ar-SA"/>
              </w:rPr>
              <w:t>2012</w:t>
            </w:r>
            <w:r w:rsidR="0023118D" w:rsidRPr="007C68BA">
              <w:rPr>
                <w:rFonts w:eastAsia="Times New Roman" w:cs="Arial"/>
                <w:lang w:val="en-US" w:eastAsia="ar-SA"/>
              </w:rPr>
              <w:t xml:space="preserve"> to </w:t>
            </w:r>
            <w:r w:rsidR="00CB7473">
              <w:rPr>
                <w:rFonts w:eastAsia="Times New Roman" w:cs="Arial"/>
                <w:lang w:val="en-US" w:eastAsia="ar-SA"/>
              </w:rPr>
              <w:t>May 2014</w:t>
            </w:r>
            <w:r w:rsidR="0023118D" w:rsidRPr="007C68BA">
              <w:rPr>
                <w:rFonts w:eastAsia="Times New Roman" w:cs="Arial"/>
                <w:lang w:val="en-US" w:eastAsia="ar-SA"/>
              </w:rPr>
              <w:t>)</w:t>
            </w:r>
          </w:p>
        </w:tc>
      </w:tr>
      <w:tr w:rsidR="0023118D" w:rsidRPr="00A50B74" w14:paraId="17E1526B" w14:textId="77777777" w:rsidTr="00202BE9">
        <w:tc>
          <w:tcPr>
            <w:tcW w:w="1809" w:type="dxa"/>
            <w:shd w:val="clear" w:color="auto" w:fill="F2F2F2"/>
            <w:vAlign w:val="center"/>
          </w:tcPr>
          <w:p w14:paraId="766F86C5" w14:textId="77777777" w:rsidR="0023118D" w:rsidRPr="00D97D7B" w:rsidRDefault="0023118D" w:rsidP="00202BE9">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Client</w:t>
            </w:r>
          </w:p>
        </w:tc>
        <w:tc>
          <w:tcPr>
            <w:tcW w:w="7655" w:type="dxa"/>
            <w:vAlign w:val="bottom"/>
          </w:tcPr>
          <w:p w14:paraId="2F923AAA" w14:textId="77777777" w:rsidR="0023118D" w:rsidRPr="007C68BA" w:rsidRDefault="007A6755" w:rsidP="00202BE9">
            <w:pPr>
              <w:widowControl w:val="0"/>
              <w:autoSpaceDE w:val="0"/>
              <w:autoSpaceDN w:val="0"/>
              <w:adjustRightInd w:val="0"/>
              <w:spacing w:after="0" w:line="240" w:lineRule="auto"/>
              <w:rPr>
                <w:rFonts w:eastAsia="Times New Roman" w:cs="Arial"/>
                <w:lang w:val="en-US" w:eastAsia="ar-SA"/>
              </w:rPr>
            </w:pPr>
            <w:r w:rsidRPr="005929D2">
              <w:rPr>
                <w:rFonts w:eastAsia="Times New Roman" w:cs="Calibri"/>
                <w:lang w:val="en-US" w:eastAsia="ar-SA"/>
              </w:rPr>
              <w:t>Regence</w:t>
            </w:r>
          </w:p>
        </w:tc>
      </w:tr>
      <w:tr w:rsidR="0023118D" w:rsidRPr="00A50B74" w14:paraId="06017126" w14:textId="77777777" w:rsidTr="00202BE9">
        <w:tc>
          <w:tcPr>
            <w:tcW w:w="1809" w:type="dxa"/>
            <w:shd w:val="clear" w:color="auto" w:fill="F2F2F2"/>
            <w:vAlign w:val="center"/>
          </w:tcPr>
          <w:p w14:paraId="3A23915D" w14:textId="77777777" w:rsidR="0023118D" w:rsidRPr="00D97D7B" w:rsidRDefault="0023118D" w:rsidP="00202BE9">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Details</w:t>
            </w:r>
          </w:p>
        </w:tc>
        <w:tc>
          <w:tcPr>
            <w:tcW w:w="7655" w:type="dxa"/>
            <w:vAlign w:val="bottom"/>
          </w:tcPr>
          <w:p w14:paraId="018C62FF" w14:textId="77777777" w:rsidR="000F71A2" w:rsidRDefault="000F71A2" w:rsidP="00202BE9">
            <w:pPr>
              <w:widowControl w:val="0"/>
              <w:autoSpaceDE w:val="0"/>
              <w:autoSpaceDN w:val="0"/>
              <w:adjustRightInd w:val="0"/>
              <w:spacing w:after="0" w:line="240" w:lineRule="auto"/>
              <w:rPr>
                <w:rFonts w:eastAsia="Times New Roman" w:cs="Arial"/>
                <w:bCs/>
                <w:lang w:val="en-US" w:eastAsia="ar-SA"/>
              </w:rPr>
            </w:pPr>
          </w:p>
          <w:p w14:paraId="01BE8BAF" w14:textId="77777777" w:rsidR="0023118D" w:rsidRPr="000F71A2" w:rsidRDefault="00CC3622" w:rsidP="00202BE9">
            <w:pPr>
              <w:widowControl w:val="0"/>
              <w:autoSpaceDE w:val="0"/>
              <w:autoSpaceDN w:val="0"/>
              <w:adjustRightInd w:val="0"/>
              <w:spacing w:after="0" w:line="240" w:lineRule="auto"/>
              <w:rPr>
                <w:rFonts w:eastAsia="Times New Roman" w:cs="Arial"/>
                <w:bCs/>
                <w:lang w:val="en-US" w:eastAsia="ar-SA"/>
              </w:rPr>
            </w:pPr>
            <w:r w:rsidRPr="00CC3622">
              <w:rPr>
                <w:rFonts w:eastAsia="Times New Roman" w:cs="Arial"/>
                <w:bCs/>
                <w:lang w:val="en-US" w:eastAsia="ar-SA"/>
              </w:rPr>
              <w:t>Regence is developing a process to migrate the Medicare member information from their legacy system to Facets. Regence develops a process that extracts data from their legacy application. This data needs to migrate to Facets in real time.  As part of migration, Regence application will initially do an add member process. Then, if there any changes in the legacy system, Regence process do an update member process. Other Party Liability Accidents will be created based on the claims received from the facets. Subrogation rule will be updated to control the claims and processing.</w:t>
            </w:r>
          </w:p>
        </w:tc>
      </w:tr>
      <w:tr w:rsidR="0023118D" w:rsidRPr="003B3A73" w14:paraId="37612F8C" w14:textId="77777777" w:rsidTr="00202BE9">
        <w:tc>
          <w:tcPr>
            <w:tcW w:w="1809" w:type="dxa"/>
            <w:shd w:val="clear" w:color="auto" w:fill="F2F2F2"/>
            <w:vAlign w:val="center"/>
          </w:tcPr>
          <w:p w14:paraId="005E831B" w14:textId="77777777" w:rsidR="0023118D" w:rsidRPr="00D97D7B" w:rsidRDefault="0023118D" w:rsidP="00202BE9">
            <w:pPr>
              <w:widowControl w:val="0"/>
              <w:autoSpaceDE w:val="0"/>
              <w:autoSpaceDN w:val="0"/>
              <w:adjustRightInd w:val="0"/>
              <w:spacing w:after="0" w:line="240" w:lineRule="auto"/>
              <w:rPr>
                <w:rFonts w:eastAsia="Times New Roman" w:cs="Arial"/>
                <w:b/>
                <w:bCs/>
                <w:lang w:val="en-US" w:eastAsia="ar-SA"/>
              </w:rPr>
            </w:pPr>
            <w:r>
              <w:rPr>
                <w:rFonts w:eastAsia="Times New Roman" w:cs="Arial"/>
                <w:b/>
                <w:bCs/>
                <w:lang w:val="en-US" w:eastAsia="ar-SA"/>
              </w:rPr>
              <w:t>Technologies</w:t>
            </w:r>
          </w:p>
        </w:tc>
        <w:tc>
          <w:tcPr>
            <w:tcW w:w="7655" w:type="dxa"/>
            <w:vAlign w:val="bottom"/>
          </w:tcPr>
          <w:p w14:paraId="44D841CD" w14:textId="77777777" w:rsidR="0023118D" w:rsidRPr="003B3A73" w:rsidRDefault="00170D29" w:rsidP="00A05FE1">
            <w:pPr>
              <w:widowControl w:val="0"/>
              <w:autoSpaceDE w:val="0"/>
              <w:autoSpaceDN w:val="0"/>
              <w:adjustRightInd w:val="0"/>
              <w:spacing w:after="0" w:line="240" w:lineRule="auto"/>
              <w:rPr>
                <w:rFonts w:eastAsia="Times New Roman" w:cs="Arial"/>
                <w:lang w:val="en-US" w:eastAsia="ar-SA"/>
              </w:rPr>
            </w:pPr>
            <w:r w:rsidRPr="003B3A73">
              <w:rPr>
                <w:rFonts w:eastAsia="Times New Roman" w:cs="Calibri"/>
                <w:lang w:val="en-US" w:eastAsia="ar-SA"/>
              </w:rPr>
              <w:t>JDK1.5, JDBC, JSP,</w:t>
            </w:r>
            <w:r w:rsidR="00844E84" w:rsidRPr="003B3A73">
              <w:rPr>
                <w:rFonts w:eastAsia="Times New Roman" w:cs="Calibri"/>
                <w:lang w:val="en-US" w:eastAsia="ar-SA"/>
              </w:rPr>
              <w:t xml:space="preserve"> </w:t>
            </w:r>
            <w:r w:rsidR="00A05FE1" w:rsidRPr="003B3A73">
              <w:rPr>
                <w:rFonts w:eastAsia="Times New Roman" w:cs="Calibri"/>
                <w:lang w:val="en-US" w:eastAsia="ar-SA"/>
              </w:rPr>
              <w:t>Spring</w:t>
            </w:r>
            <w:r w:rsidRPr="003B3A73">
              <w:rPr>
                <w:rFonts w:eastAsia="Times New Roman" w:cs="Calibri"/>
                <w:lang w:val="en-US" w:eastAsia="ar-SA"/>
              </w:rPr>
              <w:t>, JavaScript, Oracle 10g,Tomcat</w:t>
            </w:r>
          </w:p>
        </w:tc>
      </w:tr>
      <w:tr w:rsidR="0023118D" w:rsidRPr="00A50B74" w14:paraId="77B6E0E9" w14:textId="77777777" w:rsidTr="00202BE9">
        <w:tc>
          <w:tcPr>
            <w:tcW w:w="1809" w:type="dxa"/>
            <w:shd w:val="clear" w:color="auto" w:fill="F2F2F2"/>
            <w:vAlign w:val="center"/>
          </w:tcPr>
          <w:p w14:paraId="2669EBAC" w14:textId="77777777" w:rsidR="0023118D" w:rsidRPr="00D97D7B" w:rsidRDefault="0023118D" w:rsidP="00202BE9">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Roles and Responsibilities</w:t>
            </w:r>
          </w:p>
        </w:tc>
        <w:tc>
          <w:tcPr>
            <w:tcW w:w="7655" w:type="dxa"/>
            <w:vAlign w:val="center"/>
          </w:tcPr>
          <w:p w14:paraId="4882E8D8" w14:textId="77777777" w:rsidR="0023118D" w:rsidRDefault="0023118D" w:rsidP="00202BE9">
            <w:pPr>
              <w:widowControl w:val="0"/>
              <w:autoSpaceDE w:val="0"/>
              <w:autoSpaceDN w:val="0"/>
              <w:adjustRightInd w:val="0"/>
              <w:spacing w:after="0" w:line="240" w:lineRule="auto"/>
              <w:rPr>
                <w:rFonts w:eastAsia="Times New Roman" w:cs="Arial"/>
                <w:lang w:val="en-US" w:eastAsia="ar-SA"/>
              </w:rPr>
            </w:pPr>
          </w:p>
          <w:p w14:paraId="612B8B9F" w14:textId="77777777" w:rsidR="000A0616" w:rsidRPr="000A0616" w:rsidRDefault="000A0616" w:rsidP="000A0616">
            <w:pPr>
              <w:widowControl w:val="0"/>
              <w:numPr>
                <w:ilvl w:val="0"/>
                <w:numId w:val="32"/>
              </w:numPr>
              <w:autoSpaceDE w:val="0"/>
              <w:autoSpaceDN w:val="0"/>
              <w:adjustRightInd w:val="0"/>
              <w:spacing w:after="0" w:line="240" w:lineRule="auto"/>
              <w:rPr>
                <w:rFonts w:eastAsia="Times New Roman" w:cs="Arial"/>
                <w:bCs/>
                <w:lang w:eastAsia="ar-SA"/>
              </w:rPr>
            </w:pPr>
            <w:r w:rsidRPr="000A0616">
              <w:rPr>
                <w:rFonts w:eastAsia="Times New Roman" w:cs="Arial"/>
                <w:bCs/>
                <w:lang w:eastAsia="ar-SA"/>
              </w:rPr>
              <w:t>Prototype designing and requirement analysis.</w:t>
            </w:r>
          </w:p>
          <w:p w14:paraId="5E9834D7" w14:textId="77777777" w:rsidR="000A0616" w:rsidRPr="000A0616" w:rsidRDefault="000A0616" w:rsidP="000A0616">
            <w:pPr>
              <w:widowControl w:val="0"/>
              <w:numPr>
                <w:ilvl w:val="0"/>
                <w:numId w:val="32"/>
              </w:numPr>
              <w:autoSpaceDE w:val="0"/>
              <w:autoSpaceDN w:val="0"/>
              <w:adjustRightInd w:val="0"/>
              <w:spacing w:after="0" w:line="240" w:lineRule="auto"/>
              <w:rPr>
                <w:rFonts w:eastAsia="Times New Roman" w:cs="Arial"/>
                <w:bCs/>
                <w:lang w:eastAsia="ar-SA"/>
              </w:rPr>
            </w:pPr>
            <w:r w:rsidRPr="000A0616">
              <w:rPr>
                <w:rFonts w:eastAsia="Times New Roman" w:cs="Arial"/>
                <w:bCs/>
                <w:lang w:eastAsia="ar-SA"/>
              </w:rPr>
              <w:t xml:space="preserve">JUnit test case preparation for all modules  </w:t>
            </w:r>
          </w:p>
          <w:p w14:paraId="10301365" w14:textId="77777777" w:rsidR="000A0616" w:rsidRDefault="000A0616" w:rsidP="000A0616">
            <w:pPr>
              <w:widowControl w:val="0"/>
              <w:numPr>
                <w:ilvl w:val="0"/>
                <w:numId w:val="32"/>
              </w:numPr>
              <w:autoSpaceDE w:val="0"/>
              <w:autoSpaceDN w:val="0"/>
              <w:adjustRightInd w:val="0"/>
              <w:spacing w:after="0" w:line="240" w:lineRule="auto"/>
              <w:rPr>
                <w:rFonts w:eastAsia="Times New Roman" w:cs="Arial"/>
                <w:bCs/>
                <w:lang w:eastAsia="ar-SA"/>
              </w:rPr>
            </w:pPr>
            <w:r w:rsidRPr="000A0616">
              <w:rPr>
                <w:rFonts w:eastAsia="Times New Roman" w:cs="Arial"/>
                <w:bCs/>
                <w:lang w:eastAsia="ar-SA"/>
              </w:rPr>
              <w:t>Testing and QA Support</w:t>
            </w:r>
          </w:p>
          <w:p w14:paraId="1F64C3C3" w14:textId="77777777" w:rsidR="0023118D" w:rsidRPr="000A0616" w:rsidRDefault="000A0616" w:rsidP="00427B8A">
            <w:pPr>
              <w:widowControl w:val="0"/>
              <w:numPr>
                <w:ilvl w:val="0"/>
                <w:numId w:val="32"/>
              </w:numPr>
              <w:autoSpaceDE w:val="0"/>
              <w:autoSpaceDN w:val="0"/>
              <w:adjustRightInd w:val="0"/>
              <w:spacing w:after="0" w:line="240" w:lineRule="auto"/>
              <w:rPr>
                <w:rFonts w:eastAsia="Times New Roman" w:cs="Arial"/>
                <w:bCs/>
                <w:lang w:eastAsia="ar-SA"/>
              </w:rPr>
            </w:pPr>
            <w:r w:rsidRPr="000A0616">
              <w:rPr>
                <w:rFonts w:eastAsia="Times New Roman" w:cs="Arial"/>
                <w:bCs/>
                <w:lang w:eastAsia="ar-SA"/>
              </w:rPr>
              <w:t xml:space="preserve">Build (Using </w:t>
            </w:r>
            <w:r w:rsidR="00D149E2">
              <w:rPr>
                <w:rFonts w:eastAsia="Times New Roman" w:cs="Arial"/>
                <w:bCs/>
                <w:lang w:eastAsia="ar-SA"/>
              </w:rPr>
              <w:t>Ant</w:t>
            </w:r>
            <w:r w:rsidRPr="000A0616">
              <w:rPr>
                <w:rFonts w:eastAsia="Times New Roman" w:cs="Arial"/>
                <w:bCs/>
                <w:lang w:eastAsia="ar-SA"/>
              </w:rPr>
              <w:t>) and Deployment</w:t>
            </w:r>
          </w:p>
        </w:tc>
      </w:tr>
    </w:tbl>
    <w:p w14:paraId="3DDF3904" w14:textId="77777777" w:rsidR="0023118D" w:rsidRPr="0023118D" w:rsidRDefault="0023118D" w:rsidP="00F81DFB">
      <w:pPr>
        <w:suppressAutoHyphens/>
        <w:autoSpaceDE w:val="0"/>
        <w:spacing w:after="0" w:line="360" w:lineRule="auto"/>
        <w:jc w:val="both"/>
        <w:rPr>
          <w:rFonts w:ascii="Verdana" w:eastAsia="Times New Roman" w:hAnsi="Verdana" w:cs="Arial"/>
          <w:b/>
          <w:bCs/>
          <w:sz w:val="20"/>
          <w:szCs w:val="20"/>
          <w:lang w:eastAsia="ar-SA"/>
        </w:rPr>
      </w:pPr>
    </w:p>
    <w:p w14:paraId="379B175C" w14:textId="77777777" w:rsidR="0006325C" w:rsidRDefault="0006325C" w:rsidP="00F81DFB">
      <w:pPr>
        <w:suppressAutoHyphens/>
        <w:autoSpaceDE w:val="0"/>
        <w:spacing w:after="0" w:line="360" w:lineRule="auto"/>
        <w:jc w:val="both"/>
        <w:rPr>
          <w:rFonts w:ascii="Verdana" w:eastAsia="Times New Roman" w:hAnsi="Verdana" w:cs="Arial"/>
          <w:b/>
          <w:bCs/>
          <w:sz w:val="20"/>
          <w:szCs w:val="20"/>
          <w:lang w:val="en-US" w:eastAsia="ar-SA"/>
        </w:rPr>
      </w:pPr>
    </w:p>
    <w:p w14:paraId="53DBF425" w14:textId="77777777" w:rsidR="00F81DFB" w:rsidRPr="00FC5BE6" w:rsidRDefault="00F81DFB" w:rsidP="00FC5BE6">
      <w:pPr>
        <w:shd w:val="clear" w:color="auto" w:fill="CCCCCC"/>
        <w:suppressAutoHyphens/>
        <w:spacing w:after="0" w:line="240" w:lineRule="auto"/>
        <w:jc w:val="both"/>
        <w:rPr>
          <w:rFonts w:ascii="Verdana" w:eastAsia="Times New Roman" w:hAnsi="Verdana" w:cs="Arial"/>
          <w:b/>
          <w:sz w:val="20"/>
          <w:szCs w:val="20"/>
          <w:lang w:val="en-US" w:eastAsia="ar-SA"/>
        </w:rPr>
      </w:pPr>
      <w:r w:rsidRPr="00FC5BE6">
        <w:rPr>
          <w:rFonts w:ascii="Verdana" w:eastAsia="Times New Roman" w:hAnsi="Verdana" w:cs="Arial"/>
          <w:b/>
          <w:sz w:val="20"/>
          <w:szCs w:val="20"/>
          <w:lang w:val="en-US" w:eastAsia="ar-SA"/>
        </w:rPr>
        <w:t>Personal Profile:</w:t>
      </w:r>
    </w:p>
    <w:p w14:paraId="38321379" w14:textId="77777777" w:rsidR="00CE2ED2" w:rsidRDefault="00CE2ED2" w:rsidP="00A43232">
      <w:pPr>
        <w:suppressAutoHyphens/>
        <w:autoSpaceDE w:val="0"/>
        <w:spacing w:after="0" w:line="240" w:lineRule="auto"/>
        <w:ind w:firstLine="720"/>
        <w:jc w:val="both"/>
        <w:rPr>
          <w:rFonts w:eastAsia="Times New Roman" w:cs="Arial"/>
          <w:lang w:val="en-US" w:eastAsia="ar-SA"/>
        </w:rPr>
      </w:pPr>
    </w:p>
    <w:p w14:paraId="7421CF3D" w14:textId="77777777" w:rsidR="00F81DFB" w:rsidRPr="00F81DFB" w:rsidRDefault="00F81DFB" w:rsidP="00A43232">
      <w:pPr>
        <w:suppressAutoHyphens/>
        <w:autoSpaceDE w:val="0"/>
        <w:spacing w:after="0" w:line="240" w:lineRule="auto"/>
        <w:ind w:firstLine="720"/>
        <w:jc w:val="both"/>
        <w:rPr>
          <w:rFonts w:eastAsia="Times New Roman" w:cs="Arial"/>
          <w:lang w:val="en-US" w:eastAsia="ar-SA"/>
        </w:rPr>
      </w:pPr>
      <w:r w:rsidRPr="00F81DFB">
        <w:rPr>
          <w:rFonts w:eastAsia="Times New Roman" w:cs="Arial"/>
          <w:lang w:val="en-US" w:eastAsia="ar-SA"/>
        </w:rPr>
        <w:t>Name</w:t>
      </w:r>
      <w:r w:rsidRPr="00F81DFB">
        <w:rPr>
          <w:rFonts w:eastAsia="Times New Roman" w:cs="Arial"/>
          <w:lang w:val="en-US" w:eastAsia="ar-SA"/>
        </w:rPr>
        <w:tab/>
      </w:r>
      <w:r w:rsidR="00662BD8">
        <w:rPr>
          <w:rFonts w:eastAsia="Times New Roman" w:cs="Arial"/>
          <w:lang w:val="en-US" w:eastAsia="ar-SA"/>
        </w:rPr>
        <w:tab/>
      </w:r>
      <w:r w:rsidR="00D51FEC">
        <w:rPr>
          <w:rFonts w:eastAsia="Times New Roman" w:cs="Arial"/>
          <w:b/>
          <w:lang w:val="en-US" w:eastAsia="ar-SA"/>
        </w:rPr>
        <w:t xml:space="preserve">: </w:t>
      </w:r>
      <w:r w:rsidR="00A43232">
        <w:rPr>
          <w:rFonts w:eastAsia="Times New Roman" w:cs="Arial"/>
          <w:lang w:val="en-US" w:eastAsia="ar-SA"/>
        </w:rPr>
        <w:t>Munikumar</w:t>
      </w:r>
      <w:r w:rsidR="00C202C6">
        <w:rPr>
          <w:rFonts w:eastAsia="Times New Roman" w:cs="Arial"/>
          <w:lang w:val="en-US" w:eastAsia="ar-SA"/>
        </w:rPr>
        <w:t xml:space="preserve"> C</w:t>
      </w:r>
      <w:r w:rsidR="00A43232">
        <w:rPr>
          <w:rFonts w:eastAsia="Times New Roman" w:cs="Arial"/>
          <w:lang w:val="en-US" w:eastAsia="ar-SA"/>
        </w:rPr>
        <w:t>hallagulla</w:t>
      </w:r>
      <w:r w:rsidR="00C202C6">
        <w:rPr>
          <w:rFonts w:eastAsia="Times New Roman" w:cs="Arial"/>
          <w:lang w:val="en-US" w:eastAsia="ar-SA"/>
        </w:rPr>
        <w:tab/>
      </w:r>
      <w:r w:rsidR="00C202C6">
        <w:rPr>
          <w:rFonts w:eastAsia="Times New Roman" w:cs="Arial"/>
          <w:lang w:val="en-US" w:eastAsia="ar-SA"/>
        </w:rPr>
        <w:tab/>
      </w:r>
      <w:r w:rsidR="00C202C6">
        <w:rPr>
          <w:rFonts w:eastAsia="Times New Roman" w:cs="Arial"/>
          <w:lang w:val="en-US" w:eastAsia="ar-SA"/>
        </w:rPr>
        <w:tab/>
      </w:r>
    </w:p>
    <w:p w14:paraId="50183F89" w14:textId="77777777" w:rsidR="00F81DFB" w:rsidRPr="00F81DFB" w:rsidRDefault="00D92924" w:rsidP="00961FC8">
      <w:pPr>
        <w:suppressAutoHyphens/>
        <w:autoSpaceDE w:val="0"/>
        <w:spacing w:after="0" w:line="240" w:lineRule="auto"/>
        <w:ind w:firstLine="720"/>
        <w:jc w:val="both"/>
        <w:rPr>
          <w:rFonts w:eastAsia="Times New Roman" w:cs="Arial"/>
          <w:lang w:val="en-US" w:eastAsia="ar-SA"/>
        </w:rPr>
      </w:pPr>
      <w:r>
        <w:rPr>
          <w:rFonts w:eastAsia="Times New Roman" w:cs="Arial"/>
          <w:lang w:val="en-US" w:eastAsia="ar-SA"/>
        </w:rPr>
        <w:t>Gender</w:t>
      </w:r>
      <w:r w:rsidR="00662BD8">
        <w:rPr>
          <w:rFonts w:eastAsia="Times New Roman" w:cs="Arial"/>
          <w:lang w:val="en-US" w:eastAsia="ar-SA"/>
        </w:rPr>
        <w:tab/>
      </w:r>
      <w:r w:rsidR="00662BD8">
        <w:rPr>
          <w:rFonts w:eastAsia="Times New Roman" w:cs="Arial"/>
          <w:lang w:val="en-US" w:eastAsia="ar-SA"/>
        </w:rPr>
        <w:tab/>
      </w:r>
      <w:r w:rsidR="00F81DFB" w:rsidRPr="00F81DFB">
        <w:rPr>
          <w:rFonts w:eastAsia="Times New Roman" w:cs="Arial"/>
          <w:b/>
          <w:lang w:val="en-US" w:eastAsia="ar-SA"/>
        </w:rPr>
        <w:t>:</w:t>
      </w:r>
      <w:r w:rsidR="00D51FEC">
        <w:rPr>
          <w:rFonts w:eastAsia="Times New Roman" w:cs="Arial"/>
          <w:lang w:val="en-US" w:eastAsia="ar-SA"/>
        </w:rPr>
        <w:t xml:space="preserve"> </w:t>
      </w:r>
      <w:r w:rsidR="00F81DFB" w:rsidRPr="00F81DFB">
        <w:rPr>
          <w:rFonts w:eastAsia="Times New Roman" w:cs="Arial"/>
          <w:lang w:val="en-US" w:eastAsia="ar-SA"/>
        </w:rPr>
        <w:t>Male</w:t>
      </w:r>
    </w:p>
    <w:p w14:paraId="4D4A45A8" w14:textId="77777777" w:rsidR="00F81DFB" w:rsidRPr="00F81DFB" w:rsidRDefault="002E0DD3" w:rsidP="002E0DD3">
      <w:pPr>
        <w:suppressAutoHyphens/>
        <w:autoSpaceDE w:val="0"/>
        <w:spacing w:after="0" w:line="240" w:lineRule="auto"/>
        <w:jc w:val="both"/>
        <w:rPr>
          <w:rFonts w:eastAsia="Times New Roman" w:cs="Arial"/>
          <w:lang w:val="en-US" w:eastAsia="ar-SA"/>
        </w:rPr>
      </w:pPr>
      <w:r>
        <w:rPr>
          <w:rFonts w:eastAsia="Times New Roman" w:cs="Arial"/>
          <w:lang w:val="en-US" w:eastAsia="ar-SA"/>
        </w:rPr>
        <w:tab/>
      </w:r>
      <w:r w:rsidR="00D30752">
        <w:rPr>
          <w:rFonts w:eastAsia="Times New Roman" w:cs="Arial"/>
          <w:lang w:val="en-US" w:eastAsia="ar-SA"/>
        </w:rPr>
        <w:t xml:space="preserve">Location            </w:t>
      </w:r>
      <w:r w:rsidR="00D30752">
        <w:rPr>
          <w:rFonts w:eastAsia="Times New Roman" w:cs="Arial"/>
          <w:lang w:val="en-US" w:eastAsia="ar-SA"/>
        </w:rPr>
        <w:tab/>
      </w:r>
      <w:r w:rsidR="00972E0D" w:rsidRPr="00662BD8">
        <w:rPr>
          <w:rFonts w:eastAsia="Times New Roman" w:cs="Arial"/>
          <w:lang w:val="en-US" w:eastAsia="ar-SA"/>
        </w:rPr>
        <w:t>:</w:t>
      </w:r>
      <w:r w:rsidR="00D51FEC">
        <w:rPr>
          <w:rFonts w:eastAsia="Times New Roman" w:cs="Arial"/>
          <w:lang w:val="en-US" w:eastAsia="ar-SA"/>
        </w:rPr>
        <w:t xml:space="preserve"> </w:t>
      </w:r>
      <w:r w:rsidR="001200FB">
        <w:rPr>
          <w:rFonts w:eastAsia="Times New Roman" w:cs="Arial"/>
          <w:lang w:val="en-US" w:eastAsia="ar-SA"/>
        </w:rPr>
        <w:t>Singapore</w:t>
      </w:r>
    </w:p>
    <w:p w14:paraId="355F2489" w14:textId="77777777" w:rsidR="00F81DFB" w:rsidRPr="00662BD8" w:rsidRDefault="003657EC" w:rsidP="00594D0C">
      <w:pPr>
        <w:widowControl w:val="0"/>
        <w:suppressAutoHyphens/>
        <w:autoSpaceDE w:val="0"/>
        <w:spacing w:after="0" w:line="240" w:lineRule="auto"/>
        <w:jc w:val="both"/>
        <w:rPr>
          <w:rFonts w:eastAsia="Times New Roman" w:cs="Arial"/>
          <w:b/>
          <w:lang w:val="en-US" w:eastAsia="ar-SA"/>
        </w:rPr>
      </w:pPr>
      <w:r>
        <w:rPr>
          <w:rFonts w:eastAsia="Times New Roman" w:cs="Arial"/>
          <w:b/>
          <w:lang w:val="en-US" w:eastAsia="ar-SA"/>
        </w:rPr>
        <w:tab/>
      </w:r>
      <w:r>
        <w:rPr>
          <w:rFonts w:eastAsia="Times New Roman" w:cs="Arial"/>
          <w:b/>
          <w:lang w:val="en-US" w:eastAsia="ar-SA"/>
        </w:rPr>
        <w:tab/>
      </w:r>
      <w:r>
        <w:rPr>
          <w:rFonts w:eastAsia="Times New Roman" w:cs="Arial"/>
          <w:b/>
          <w:lang w:val="en-US" w:eastAsia="ar-SA"/>
        </w:rPr>
        <w:tab/>
      </w:r>
      <w:r>
        <w:rPr>
          <w:rFonts w:eastAsia="Times New Roman" w:cs="Arial"/>
          <w:b/>
          <w:lang w:val="en-US" w:eastAsia="ar-SA"/>
        </w:rPr>
        <w:tab/>
      </w:r>
      <w:r w:rsidR="00111065">
        <w:rPr>
          <w:rFonts w:eastAsia="Times New Roman" w:cs="Arial"/>
          <w:b/>
          <w:lang w:val="en-US" w:eastAsia="ar-SA"/>
        </w:rPr>
        <w:tab/>
      </w:r>
      <w:r w:rsidR="00111065">
        <w:rPr>
          <w:rFonts w:eastAsia="Times New Roman" w:cs="Arial"/>
          <w:b/>
          <w:lang w:val="en-US" w:eastAsia="ar-SA"/>
        </w:rPr>
        <w:tab/>
      </w:r>
      <w:r w:rsidR="00111065">
        <w:rPr>
          <w:rFonts w:eastAsia="Times New Roman" w:cs="Arial"/>
          <w:b/>
          <w:lang w:val="en-US" w:eastAsia="ar-SA"/>
        </w:rPr>
        <w:tab/>
      </w:r>
    </w:p>
    <w:sectPr w:rsidR="00F81DFB" w:rsidRPr="00662BD8" w:rsidSect="00C8256C">
      <w:pgSz w:w="11906" w:h="16838"/>
      <w:pgMar w:top="1440" w:right="1440" w:bottom="1440" w:left="1440" w:header="708" w:footer="708" w:gutter="0"/>
      <w:pgBorders w:offsetFrom="page">
        <w:top w:val="single" w:sz="4" w:space="24" w:color="000000"/>
        <w:left w:val="single" w:sz="4" w:space="24" w:color="000000"/>
        <w:bottom w:val="single" w:sz="4" w:space="24" w:color="000000"/>
        <w:right w:val="single" w:sz="4" w:space="24" w:color="0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9"/>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4"/>
    <w:multiLevelType w:val="singleLevel"/>
    <w:tmpl w:val="00000004"/>
    <w:name w:val="WW8Num4"/>
    <w:lvl w:ilvl="0">
      <w:start w:val="1"/>
      <w:numFmt w:val="bullet"/>
      <w:lvlText w:val=""/>
      <w:lvlJc w:val="left"/>
      <w:pPr>
        <w:tabs>
          <w:tab w:val="num" w:pos="720"/>
        </w:tabs>
        <w:ind w:left="0" w:firstLine="0"/>
      </w:pPr>
      <w:rPr>
        <w:rFonts w:ascii="Symbol" w:hAnsi="Symbol"/>
      </w:rPr>
    </w:lvl>
  </w:abstractNum>
  <w:abstractNum w:abstractNumId="2" w15:restartNumberingAfterBreak="0">
    <w:nsid w:val="00000005"/>
    <w:multiLevelType w:val="singleLevel"/>
    <w:tmpl w:val="00000005"/>
    <w:lvl w:ilvl="0">
      <w:start w:val="1"/>
      <w:numFmt w:val="bullet"/>
      <w:lvlText w:val=""/>
      <w:lvlJc w:val="left"/>
      <w:pPr>
        <w:tabs>
          <w:tab w:val="num" w:pos="720"/>
        </w:tabs>
      </w:pPr>
      <w:rPr>
        <w:rFonts w:ascii="Symbol" w:hAnsi="Symbol"/>
      </w:rPr>
    </w:lvl>
  </w:abstractNum>
  <w:abstractNum w:abstractNumId="3"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881F8A"/>
    <w:multiLevelType w:val="hybridMultilevel"/>
    <w:tmpl w:val="7092079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025D4E"/>
    <w:multiLevelType w:val="hybridMultilevel"/>
    <w:tmpl w:val="9C18E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2777C7"/>
    <w:multiLevelType w:val="hybridMultilevel"/>
    <w:tmpl w:val="9FD8D386"/>
    <w:lvl w:ilvl="0" w:tplc="0409000D">
      <w:start w:val="1"/>
      <w:numFmt w:val="bullet"/>
      <w:lvlText w:val=""/>
      <w:lvlJc w:val="left"/>
      <w:pPr>
        <w:ind w:left="1200" w:hanging="360"/>
      </w:pPr>
      <w:rPr>
        <w:rFonts w:ascii="Wingdings" w:hAnsi="Wingdings"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hint="default"/>
      </w:rPr>
    </w:lvl>
    <w:lvl w:ilvl="3" w:tplc="04090001">
      <w:start w:val="1"/>
      <w:numFmt w:val="bullet"/>
      <w:lvlText w:val=""/>
      <w:lvlJc w:val="left"/>
      <w:pPr>
        <w:ind w:left="3360" w:hanging="360"/>
      </w:pPr>
      <w:rPr>
        <w:rFonts w:ascii="Symbol" w:hAnsi="Symbol" w:hint="default"/>
      </w:rPr>
    </w:lvl>
    <w:lvl w:ilvl="4" w:tplc="04090003">
      <w:start w:val="1"/>
      <w:numFmt w:val="bullet"/>
      <w:lvlText w:val="o"/>
      <w:lvlJc w:val="left"/>
      <w:pPr>
        <w:ind w:left="4080" w:hanging="360"/>
      </w:pPr>
      <w:rPr>
        <w:rFonts w:ascii="Courier New" w:hAnsi="Courier New" w:cs="Courier New" w:hint="default"/>
      </w:rPr>
    </w:lvl>
    <w:lvl w:ilvl="5" w:tplc="04090005">
      <w:start w:val="1"/>
      <w:numFmt w:val="bullet"/>
      <w:lvlText w:val=""/>
      <w:lvlJc w:val="left"/>
      <w:pPr>
        <w:ind w:left="4800" w:hanging="360"/>
      </w:pPr>
      <w:rPr>
        <w:rFonts w:ascii="Wingdings" w:hAnsi="Wingdings" w:hint="default"/>
      </w:rPr>
    </w:lvl>
    <w:lvl w:ilvl="6" w:tplc="04090001">
      <w:start w:val="1"/>
      <w:numFmt w:val="bullet"/>
      <w:lvlText w:val=""/>
      <w:lvlJc w:val="left"/>
      <w:pPr>
        <w:ind w:left="5520" w:hanging="360"/>
      </w:pPr>
      <w:rPr>
        <w:rFonts w:ascii="Symbol" w:hAnsi="Symbol" w:hint="default"/>
      </w:rPr>
    </w:lvl>
    <w:lvl w:ilvl="7" w:tplc="04090003">
      <w:start w:val="1"/>
      <w:numFmt w:val="bullet"/>
      <w:lvlText w:val="o"/>
      <w:lvlJc w:val="left"/>
      <w:pPr>
        <w:ind w:left="6240" w:hanging="360"/>
      </w:pPr>
      <w:rPr>
        <w:rFonts w:ascii="Courier New" w:hAnsi="Courier New" w:cs="Courier New" w:hint="default"/>
      </w:rPr>
    </w:lvl>
    <w:lvl w:ilvl="8" w:tplc="04090005">
      <w:start w:val="1"/>
      <w:numFmt w:val="bullet"/>
      <w:lvlText w:val=""/>
      <w:lvlJc w:val="left"/>
      <w:pPr>
        <w:ind w:left="6960" w:hanging="360"/>
      </w:pPr>
      <w:rPr>
        <w:rFonts w:ascii="Wingdings" w:hAnsi="Wingdings" w:hint="default"/>
      </w:rPr>
    </w:lvl>
  </w:abstractNum>
  <w:abstractNum w:abstractNumId="7" w15:restartNumberingAfterBreak="0">
    <w:nsid w:val="0BE75045"/>
    <w:multiLevelType w:val="hybridMultilevel"/>
    <w:tmpl w:val="C29E9A9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C6113D3"/>
    <w:multiLevelType w:val="hybridMultilevel"/>
    <w:tmpl w:val="638C827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E132C50"/>
    <w:multiLevelType w:val="hybridMultilevel"/>
    <w:tmpl w:val="7F321E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133491"/>
    <w:multiLevelType w:val="hybridMultilevel"/>
    <w:tmpl w:val="99F4B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E49E4"/>
    <w:multiLevelType w:val="hybridMultilevel"/>
    <w:tmpl w:val="0E6C801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0796E30"/>
    <w:multiLevelType w:val="hybridMultilevel"/>
    <w:tmpl w:val="F154C2F0"/>
    <w:lvl w:ilvl="0" w:tplc="4009000D">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3" w15:restartNumberingAfterBreak="0">
    <w:nsid w:val="221941A0"/>
    <w:multiLevelType w:val="hybridMultilevel"/>
    <w:tmpl w:val="54E40850"/>
    <w:lvl w:ilvl="0" w:tplc="0409000D">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543264B"/>
    <w:multiLevelType w:val="hybridMultilevel"/>
    <w:tmpl w:val="736EB94A"/>
    <w:lvl w:ilvl="0" w:tplc="4009000D">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5" w15:restartNumberingAfterBreak="0">
    <w:nsid w:val="28E1077E"/>
    <w:multiLevelType w:val="hybridMultilevel"/>
    <w:tmpl w:val="A0CA065A"/>
    <w:lvl w:ilvl="0" w:tplc="29FE5A54">
      <w:start w:val="1"/>
      <w:numFmt w:val="bullet"/>
      <w:pStyle w:val="StyleBulleted"/>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99B688B"/>
    <w:multiLevelType w:val="hybridMultilevel"/>
    <w:tmpl w:val="E75C3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815CB0"/>
    <w:multiLevelType w:val="hybridMultilevel"/>
    <w:tmpl w:val="45EE256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8F30ADE"/>
    <w:multiLevelType w:val="hybridMultilevel"/>
    <w:tmpl w:val="0DBE964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C710AF2"/>
    <w:multiLevelType w:val="hybridMultilevel"/>
    <w:tmpl w:val="4A4E12D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22E25A2"/>
    <w:multiLevelType w:val="hybridMultilevel"/>
    <w:tmpl w:val="F226578A"/>
    <w:lvl w:ilvl="0" w:tplc="4009000D">
      <w:start w:val="1"/>
      <w:numFmt w:val="bullet"/>
      <w:lvlText w:val=""/>
      <w:lvlJc w:val="left"/>
      <w:pPr>
        <w:ind w:left="1665" w:hanging="360"/>
      </w:pPr>
      <w:rPr>
        <w:rFonts w:ascii="Wingdings" w:hAnsi="Wingdings" w:hint="default"/>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21" w15:restartNumberingAfterBreak="0">
    <w:nsid w:val="427F4D5B"/>
    <w:multiLevelType w:val="hybridMultilevel"/>
    <w:tmpl w:val="025E51E8"/>
    <w:lvl w:ilvl="0" w:tplc="0409000B">
      <w:start w:val="1"/>
      <w:numFmt w:val="bullet"/>
      <w:lvlText w:val=""/>
      <w:lvlJc w:val="left"/>
      <w:pPr>
        <w:ind w:left="1350" w:hanging="360"/>
      </w:pPr>
      <w:rPr>
        <w:rFonts w:ascii="Wingdings" w:hAnsi="Wingdings" w:hint="default"/>
        <w:sz w:val="22"/>
        <w:szCs w:val="22"/>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15:restartNumberingAfterBreak="0">
    <w:nsid w:val="51851AD2"/>
    <w:multiLevelType w:val="hybridMultilevel"/>
    <w:tmpl w:val="2A6493F8"/>
    <w:lvl w:ilvl="0" w:tplc="93441D04">
      <w:start w:val="1"/>
      <w:numFmt w:val="bullet"/>
      <w:lvlText w:val="•"/>
      <w:lvlJc w:val="left"/>
      <w:pPr>
        <w:tabs>
          <w:tab w:val="num" w:pos="720"/>
        </w:tabs>
        <w:ind w:left="720" w:hanging="360"/>
      </w:pPr>
      <w:rPr>
        <w:rFonts w:ascii="Times New Roman" w:hAnsi="Times New Roman" w:hint="default"/>
      </w:rPr>
    </w:lvl>
    <w:lvl w:ilvl="1" w:tplc="0409000F">
      <w:start w:val="1"/>
      <w:numFmt w:val="decimal"/>
      <w:lvlText w:val="%2."/>
      <w:lvlJc w:val="left"/>
      <w:pPr>
        <w:tabs>
          <w:tab w:val="num" w:pos="1440"/>
        </w:tabs>
        <w:ind w:left="1440" w:hanging="360"/>
      </w:pPr>
      <w:rPr>
        <w:rFonts w:hint="default"/>
      </w:rPr>
    </w:lvl>
    <w:lvl w:ilvl="2" w:tplc="CA92DAF0">
      <w:start w:val="168"/>
      <w:numFmt w:val="bullet"/>
      <w:lvlText w:val="•"/>
      <w:lvlJc w:val="left"/>
      <w:pPr>
        <w:tabs>
          <w:tab w:val="num" w:pos="2160"/>
        </w:tabs>
        <w:ind w:left="2160" w:hanging="360"/>
      </w:pPr>
      <w:rPr>
        <w:rFonts w:ascii="Times New Roman" w:hAnsi="Times New Roman" w:hint="default"/>
      </w:rPr>
    </w:lvl>
    <w:lvl w:ilvl="3" w:tplc="E57EB8D6" w:tentative="1">
      <w:start w:val="1"/>
      <w:numFmt w:val="bullet"/>
      <w:lvlText w:val="•"/>
      <w:lvlJc w:val="left"/>
      <w:pPr>
        <w:tabs>
          <w:tab w:val="num" w:pos="2880"/>
        </w:tabs>
        <w:ind w:left="2880" w:hanging="360"/>
      </w:pPr>
      <w:rPr>
        <w:rFonts w:ascii="Times New Roman" w:hAnsi="Times New Roman" w:hint="default"/>
      </w:rPr>
    </w:lvl>
    <w:lvl w:ilvl="4" w:tplc="687CF248" w:tentative="1">
      <w:start w:val="1"/>
      <w:numFmt w:val="bullet"/>
      <w:lvlText w:val="•"/>
      <w:lvlJc w:val="left"/>
      <w:pPr>
        <w:tabs>
          <w:tab w:val="num" w:pos="3600"/>
        </w:tabs>
        <w:ind w:left="3600" w:hanging="360"/>
      </w:pPr>
      <w:rPr>
        <w:rFonts w:ascii="Times New Roman" w:hAnsi="Times New Roman" w:hint="default"/>
      </w:rPr>
    </w:lvl>
    <w:lvl w:ilvl="5" w:tplc="43E2A6C8" w:tentative="1">
      <w:start w:val="1"/>
      <w:numFmt w:val="bullet"/>
      <w:lvlText w:val="•"/>
      <w:lvlJc w:val="left"/>
      <w:pPr>
        <w:tabs>
          <w:tab w:val="num" w:pos="4320"/>
        </w:tabs>
        <w:ind w:left="4320" w:hanging="360"/>
      </w:pPr>
      <w:rPr>
        <w:rFonts w:ascii="Times New Roman" w:hAnsi="Times New Roman" w:hint="default"/>
      </w:rPr>
    </w:lvl>
    <w:lvl w:ilvl="6" w:tplc="E88245F0" w:tentative="1">
      <w:start w:val="1"/>
      <w:numFmt w:val="bullet"/>
      <w:lvlText w:val="•"/>
      <w:lvlJc w:val="left"/>
      <w:pPr>
        <w:tabs>
          <w:tab w:val="num" w:pos="5040"/>
        </w:tabs>
        <w:ind w:left="5040" w:hanging="360"/>
      </w:pPr>
      <w:rPr>
        <w:rFonts w:ascii="Times New Roman" w:hAnsi="Times New Roman" w:hint="default"/>
      </w:rPr>
    </w:lvl>
    <w:lvl w:ilvl="7" w:tplc="7E807BCE" w:tentative="1">
      <w:start w:val="1"/>
      <w:numFmt w:val="bullet"/>
      <w:lvlText w:val="•"/>
      <w:lvlJc w:val="left"/>
      <w:pPr>
        <w:tabs>
          <w:tab w:val="num" w:pos="5760"/>
        </w:tabs>
        <w:ind w:left="5760" w:hanging="360"/>
      </w:pPr>
      <w:rPr>
        <w:rFonts w:ascii="Times New Roman" w:hAnsi="Times New Roman" w:hint="default"/>
      </w:rPr>
    </w:lvl>
    <w:lvl w:ilvl="8" w:tplc="2A0433CA"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75937C7"/>
    <w:multiLevelType w:val="hybridMultilevel"/>
    <w:tmpl w:val="27D0D03A"/>
    <w:lvl w:ilvl="0" w:tplc="93441D04">
      <w:start w:val="1"/>
      <w:numFmt w:val="bullet"/>
      <w:lvlText w:val="•"/>
      <w:lvlJc w:val="left"/>
      <w:pPr>
        <w:tabs>
          <w:tab w:val="num" w:pos="720"/>
        </w:tabs>
        <w:ind w:left="720" w:hanging="360"/>
      </w:pPr>
      <w:rPr>
        <w:rFonts w:ascii="Times New Roman" w:hAnsi="Times New Roman" w:hint="default"/>
      </w:rPr>
    </w:lvl>
    <w:lvl w:ilvl="1" w:tplc="8B967A42">
      <w:start w:val="168"/>
      <w:numFmt w:val="bullet"/>
      <w:lvlText w:val="–"/>
      <w:lvlJc w:val="left"/>
      <w:pPr>
        <w:tabs>
          <w:tab w:val="num" w:pos="1440"/>
        </w:tabs>
        <w:ind w:left="1440" w:hanging="360"/>
      </w:pPr>
      <w:rPr>
        <w:rFonts w:ascii="Times New Roman" w:hAnsi="Times New Roman" w:hint="default"/>
      </w:rPr>
    </w:lvl>
    <w:lvl w:ilvl="2" w:tplc="CA92DAF0">
      <w:start w:val="168"/>
      <w:numFmt w:val="bullet"/>
      <w:lvlText w:val="•"/>
      <w:lvlJc w:val="left"/>
      <w:pPr>
        <w:tabs>
          <w:tab w:val="num" w:pos="2160"/>
        </w:tabs>
        <w:ind w:left="2160" w:hanging="360"/>
      </w:pPr>
      <w:rPr>
        <w:rFonts w:ascii="Times New Roman" w:hAnsi="Times New Roman" w:hint="default"/>
      </w:rPr>
    </w:lvl>
    <w:lvl w:ilvl="3" w:tplc="93441D04">
      <w:start w:val="1"/>
      <w:numFmt w:val="bullet"/>
      <w:lvlText w:val="•"/>
      <w:lvlJc w:val="left"/>
      <w:pPr>
        <w:tabs>
          <w:tab w:val="num" w:pos="2880"/>
        </w:tabs>
        <w:ind w:left="2880" w:hanging="360"/>
      </w:pPr>
      <w:rPr>
        <w:rFonts w:ascii="Times New Roman" w:hAnsi="Times New Roman" w:hint="default"/>
      </w:rPr>
    </w:lvl>
    <w:lvl w:ilvl="4" w:tplc="687CF248" w:tentative="1">
      <w:start w:val="1"/>
      <w:numFmt w:val="bullet"/>
      <w:lvlText w:val="•"/>
      <w:lvlJc w:val="left"/>
      <w:pPr>
        <w:tabs>
          <w:tab w:val="num" w:pos="3600"/>
        </w:tabs>
        <w:ind w:left="3600" w:hanging="360"/>
      </w:pPr>
      <w:rPr>
        <w:rFonts w:ascii="Times New Roman" w:hAnsi="Times New Roman" w:hint="default"/>
      </w:rPr>
    </w:lvl>
    <w:lvl w:ilvl="5" w:tplc="43E2A6C8" w:tentative="1">
      <w:start w:val="1"/>
      <w:numFmt w:val="bullet"/>
      <w:lvlText w:val="•"/>
      <w:lvlJc w:val="left"/>
      <w:pPr>
        <w:tabs>
          <w:tab w:val="num" w:pos="4320"/>
        </w:tabs>
        <w:ind w:left="4320" w:hanging="360"/>
      </w:pPr>
      <w:rPr>
        <w:rFonts w:ascii="Times New Roman" w:hAnsi="Times New Roman" w:hint="default"/>
      </w:rPr>
    </w:lvl>
    <w:lvl w:ilvl="6" w:tplc="E88245F0" w:tentative="1">
      <w:start w:val="1"/>
      <w:numFmt w:val="bullet"/>
      <w:lvlText w:val="•"/>
      <w:lvlJc w:val="left"/>
      <w:pPr>
        <w:tabs>
          <w:tab w:val="num" w:pos="5040"/>
        </w:tabs>
        <w:ind w:left="5040" w:hanging="360"/>
      </w:pPr>
      <w:rPr>
        <w:rFonts w:ascii="Times New Roman" w:hAnsi="Times New Roman" w:hint="default"/>
      </w:rPr>
    </w:lvl>
    <w:lvl w:ilvl="7" w:tplc="7E807BCE" w:tentative="1">
      <w:start w:val="1"/>
      <w:numFmt w:val="bullet"/>
      <w:lvlText w:val="•"/>
      <w:lvlJc w:val="left"/>
      <w:pPr>
        <w:tabs>
          <w:tab w:val="num" w:pos="5760"/>
        </w:tabs>
        <w:ind w:left="5760" w:hanging="360"/>
      </w:pPr>
      <w:rPr>
        <w:rFonts w:ascii="Times New Roman" w:hAnsi="Times New Roman" w:hint="default"/>
      </w:rPr>
    </w:lvl>
    <w:lvl w:ilvl="8" w:tplc="2A0433CA"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5DC52237"/>
    <w:multiLevelType w:val="hybridMultilevel"/>
    <w:tmpl w:val="B04E0FB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E6C0EA3"/>
    <w:multiLevelType w:val="hybridMultilevel"/>
    <w:tmpl w:val="5590F39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5843C0A"/>
    <w:multiLevelType w:val="hybridMultilevel"/>
    <w:tmpl w:val="376C7D3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590147C"/>
    <w:multiLevelType w:val="hybridMultilevel"/>
    <w:tmpl w:val="20EC644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CC87C9C"/>
    <w:multiLevelType w:val="hybridMultilevel"/>
    <w:tmpl w:val="8D2444E6"/>
    <w:lvl w:ilvl="0" w:tplc="04090005">
      <w:start w:val="1"/>
      <w:numFmt w:val="bullet"/>
      <w:lvlText w:val=""/>
      <w:lvlJc w:val="left"/>
      <w:pPr>
        <w:tabs>
          <w:tab w:val="num" w:pos="720"/>
        </w:tabs>
        <w:ind w:left="720" w:hanging="360"/>
      </w:pPr>
      <w:rPr>
        <w:rFonts w:ascii="Wingdings" w:hAnsi="Wingdings" w:hint="default"/>
      </w:rPr>
    </w:lvl>
    <w:lvl w:ilvl="1" w:tplc="FB3CDC5A">
      <w:start w:val="1"/>
      <w:numFmt w:val="bullet"/>
      <w:lvlText w:val="o"/>
      <w:lvlJc w:val="left"/>
      <w:pPr>
        <w:tabs>
          <w:tab w:val="num" w:pos="1440"/>
        </w:tabs>
        <w:ind w:left="1440" w:hanging="360"/>
      </w:pPr>
      <w:rPr>
        <w:rFonts w:ascii="Courier New" w:hAnsi="Courier New" w:cs="Times New Roman" w:hint="default"/>
      </w:rPr>
    </w:lvl>
    <w:lvl w:ilvl="2" w:tplc="F5FA309A">
      <w:start w:val="1"/>
      <w:numFmt w:val="bullet"/>
      <w:lvlText w:val=""/>
      <w:lvlJc w:val="left"/>
      <w:pPr>
        <w:tabs>
          <w:tab w:val="num" w:pos="2160"/>
        </w:tabs>
        <w:ind w:left="2160" w:hanging="360"/>
      </w:pPr>
      <w:rPr>
        <w:rFonts w:ascii="Wingdings" w:hAnsi="Wingdings" w:hint="default"/>
      </w:rPr>
    </w:lvl>
    <w:lvl w:ilvl="3" w:tplc="F6C6B4E4">
      <w:start w:val="1"/>
      <w:numFmt w:val="bullet"/>
      <w:lvlText w:val=""/>
      <w:lvlJc w:val="left"/>
      <w:pPr>
        <w:tabs>
          <w:tab w:val="num" w:pos="2880"/>
        </w:tabs>
        <w:ind w:left="2880" w:hanging="360"/>
      </w:pPr>
      <w:rPr>
        <w:rFonts w:ascii="Symbol" w:hAnsi="Symbol" w:hint="default"/>
      </w:rPr>
    </w:lvl>
    <w:lvl w:ilvl="4" w:tplc="2A60291A">
      <w:start w:val="1"/>
      <w:numFmt w:val="bullet"/>
      <w:lvlText w:val="o"/>
      <w:lvlJc w:val="left"/>
      <w:pPr>
        <w:tabs>
          <w:tab w:val="num" w:pos="3600"/>
        </w:tabs>
        <w:ind w:left="3600" w:hanging="360"/>
      </w:pPr>
      <w:rPr>
        <w:rFonts w:ascii="Courier New" w:hAnsi="Courier New" w:cs="Times New Roman" w:hint="default"/>
      </w:rPr>
    </w:lvl>
    <w:lvl w:ilvl="5" w:tplc="3E64FCF6">
      <w:start w:val="1"/>
      <w:numFmt w:val="bullet"/>
      <w:lvlText w:val=""/>
      <w:lvlJc w:val="left"/>
      <w:pPr>
        <w:tabs>
          <w:tab w:val="num" w:pos="4320"/>
        </w:tabs>
        <w:ind w:left="4320" w:hanging="360"/>
      </w:pPr>
      <w:rPr>
        <w:rFonts w:ascii="Wingdings" w:hAnsi="Wingdings" w:hint="default"/>
      </w:rPr>
    </w:lvl>
    <w:lvl w:ilvl="6" w:tplc="2CCCE12E">
      <w:start w:val="1"/>
      <w:numFmt w:val="bullet"/>
      <w:lvlText w:val=""/>
      <w:lvlJc w:val="left"/>
      <w:pPr>
        <w:tabs>
          <w:tab w:val="num" w:pos="5040"/>
        </w:tabs>
        <w:ind w:left="5040" w:hanging="360"/>
      </w:pPr>
      <w:rPr>
        <w:rFonts w:ascii="Symbol" w:hAnsi="Symbol" w:hint="default"/>
      </w:rPr>
    </w:lvl>
    <w:lvl w:ilvl="7" w:tplc="3458738C">
      <w:start w:val="1"/>
      <w:numFmt w:val="bullet"/>
      <w:lvlText w:val="o"/>
      <w:lvlJc w:val="left"/>
      <w:pPr>
        <w:tabs>
          <w:tab w:val="num" w:pos="5760"/>
        </w:tabs>
        <w:ind w:left="5760" w:hanging="360"/>
      </w:pPr>
      <w:rPr>
        <w:rFonts w:ascii="Courier New" w:hAnsi="Courier New" w:cs="Times New Roman" w:hint="default"/>
      </w:rPr>
    </w:lvl>
    <w:lvl w:ilvl="8" w:tplc="274863F6">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FDA4BA4"/>
    <w:multiLevelType w:val="hybridMultilevel"/>
    <w:tmpl w:val="C07C062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96D14F5"/>
    <w:multiLevelType w:val="hybridMultilevel"/>
    <w:tmpl w:val="7DEEA8EE"/>
    <w:lvl w:ilvl="0" w:tplc="0409000D">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1" w15:restartNumberingAfterBreak="0">
    <w:nsid w:val="7FA81C2F"/>
    <w:multiLevelType w:val="hybridMultilevel"/>
    <w:tmpl w:val="E9C00D5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7"/>
  </w:num>
  <w:num w:numId="2">
    <w:abstractNumId w:val="2"/>
  </w:num>
  <w:num w:numId="3">
    <w:abstractNumId w:val="5"/>
  </w:num>
  <w:num w:numId="4">
    <w:abstractNumId w:val="16"/>
  </w:num>
  <w:num w:numId="5">
    <w:abstractNumId w:val="1"/>
  </w:num>
  <w:num w:numId="6">
    <w:abstractNumId w:val="18"/>
  </w:num>
  <w:num w:numId="7">
    <w:abstractNumId w:val="29"/>
  </w:num>
  <w:num w:numId="8">
    <w:abstractNumId w:val="12"/>
  </w:num>
  <w:num w:numId="9">
    <w:abstractNumId w:val="31"/>
  </w:num>
  <w:num w:numId="10">
    <w:abstractNumId w:val="20"/>
  </w:num>
  <w:num w:numId="11">
    <w:abstractNumId w:val="4"/>
  </w:num>
  <w:num w:numId="12">
    <w:abstractNumId w:val="8"/>
  </w:num>
  <w:num w:numId="13">
    <w:abstractNumId w:val="19"/>
  </w:num>
  <w:num w:numId="14">
    <w:abstractNumId w:val="14"/>
  </w:num>
  <w:num w:numId="15">
    <w:abstractNumId w:val="25"/>
  </w:num>
  <w:num w:numId="16">
    <w:abstractNumId w:val="6"/>
  </w:num>
  <w:num w:numId="17">
    <w:abstractNumId w:val="28"/>
  </w:num>
  <w:num w:numId="18">
    <w:abstractNumId w:val="26"/>
  </w:num>
  <w:num w:numId="19">
    <w:abstractNumId w:val="21"/>
  </w:num>
  <w:num w:numId="20">
    <w:abstractNumId w:val="23"/>
  </w:num>
  <w:num w:numId="21">
    <w:abstractNumId w:val="22"/>
  </w:num>
  <w:num w:numId="22">
    <w:abstractNumId w:val="11"/>
  </w:num>
  <w:num w:numId="23">
    <w:abstractNumId w:val="24"/>
  </w:num>
  <w:num w:numId="24">
    <w:abstractNumId w:val="17"/>
  </w:num>
  <w:num w:numId="25">
    <w:abstractNumId w:val="15"/>
  </w:num>
  <w:num w:numId="26">
    <w:abstractNumId w:val="7"/>
  </w:num>
  <w:num w:numId="27">
    <w:abstractNumId w:val="3"/>
  </w:num>
  <w:num w:numId="28">
    <w:abstractNumId w:val="0"/>
  </w:num>
  <w:num w:numId="29">
    <w:abstractNumId w:val="10"/>
  </w:num>
  <w:num w:numId="30">
    <w:abstractNumId w:val="30"/>
  </w:num>
  <w:num w:numId="31">
    <w:abstractNumId w:val="9"/>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2"/>
  </w:compat>
  <w:rsids>
    <w:rsidRoot w:val="00C8256C"/>
    <w:rsid w:val="00002E49"/>
    <w:rsid w:val="000163B4"/>
    <w:rsid w:val="00017B82"/>
    <w:rsid w:val="00030510"/>
    <w:rsid w:val="000321C3"/>
    <w:rsid w:val="00034B59"/>
    <w:rsid w:val="000358B5"/>
    <w:rsid w:val="00036B8F"/>
    <w:rsid w:val="00037B67"/>
    <w:rsid w:val="00041654"/>
    <w:rsid w:val="00041BD0"/>
    <w:rsid w:val="00057AE6"/>
    <w:rsid w:val="0006325C"/>
    <w:rsid w:val="00070368"/>
    <w:rsid w:val="00073A69"/>
    <w:rsid w:val="000768E4"/>
    <w:rsid w:val="00082EB7"/>
    <w:rsid w:val="00084D82"/>
    <w:rsid w:val="00085C6B"/>
    <w:rsid w:val="000A0616"/>
    <w:rsid w:val="000A4D66"/>
    <w:rsid w:val="000B05BC"/>
    <w:rsid w:val="000C2D3C"/>
    <w:rsid w:val="000C48C9"/>
    <w:rsid w:val="000C5F99"/>
    <w:rsid w:val="000C7743"/>
    <w:rsid w:val="000D0397"/>
    <w:rsid w:val="000D110B"/>
    <w:rsid w:val="000E5DD1"/>
    <w:rsid w:val="000E7571"/>
    <w:rsid w:val="000F71A2"/>
    <w:rsid w:val="00111065"/>
    <w:rsid w:val="00114AE0"/>
    <w:rsid w:val="001200A7"/>
    <w:rsid w:val="001200FB"/>
    <w:rsid w:val="00122594"/>
    <w:rsid w:val="00141FBE"/>
    <w:rsid w:val="00143F6B"/>
    <w:rsid w:val="001453A4"/>
    <w:rsid w:val="00147484"/>
    <w:rsid w:val="00150A74"/>
    <w:rsid w:val="00157CF8"/>
    <w:rsid w:val="00170083"/>
    <w:rsid w:val="00170D29"/>
    <w:rsid w:val="00177BCB"/>
    <w:rsid w:val="001878EE"/>
    <w:rsid w:val="001952C0"/>
    <w:rsid w:val="00195BEA"/>
    <w:rsid w:val="001C7543"/>
    <w:rsid w:val="001D0D77"/>
    <w:rsid w:val="001D1D86"/>
    <w:rsid w:val="001D31A1"/>
    <w:rsid w:val="001F1A78"/>
    <w:rsid w:val="001F3777"/>
    <w:rsid w:val="0023118D"/>
    <w:rsid w:val="00246C46"/>
    <w:rsid w:val="00254A5C"/>
    <w:rsid w:val="002604FF"/>
    <w:rsid w:val="002636F2"/>
    <w:rsid w:val="00263A97"/>
    <w:rsid w:val="002765BF"/>
    <w:rsid w:val="002829B2"/>
    <w:rsid w:val="00283A6D"/>
    <w:rsid w:val="002A38FF"/>
    <w:rsid w:val="002A759F"/>
    <w:rsid w:val="002A760F"/>
    <w:rsid w:val="002B21D2"/>
    <w:rsid w:val="002D4C78"/>
    <w:rsid w:val="002E0DD3"/>
    <w:rsid w:val="002F1236"/>
    <w:rsid w:val="002F40E6"/>
    <w:rsid w:val="0031798A"/>
    <w:rsid w:val="00323C5F"/>
    <w:rsid w:val="003432A5"/>
    <w:rsid w:val="003435B9"/>
    <w:rsid w:val="00356112"/>
    <w:rsid w:val="003575CB"/>
    <w:rsid w:val="003657EC"/>
    <w:rsid w:val="00367D6B"/>
    <w:rsid w:val="00373A97"/>
    <w:rsid w:val="00381502"/>
    <w:rsid w:val="00382F9F"/>
    <w:rsid w:val="00390334"/>
    <w:rsid w:val="00394731"/>
    <w:rsid w:val="003A783F"/>
    <w:rsid w:val="003B3A73"/>
    <w:rsid w:val="003C1F29"/>
    <w:rsid w:val="003C6F62"/>
    <w:rsid w:val="003F03D8"/>
    <w:rsid w:val="003F0524"/>
    <w:rsid w:val="0040636D"/>
    <w:rsid w:val="0041293A"/>
    <w:rsid w:val="00427216"/>
    <w:rsid w:val="00427B8A"/>
    <w:rsid w:val="00431710"/>
    <w:rsid w:val="00432F3B"/>
    <w:rsid w:val="0043576D"/>
    <w:rsid w:val="00446A59"/>
    <w:rsid w:val="00451908"/>
    <w:rsid w:val="00451AD8"/>
    <w:rsid w:val="00452755"/>
    <w:rsid w:val="00461C80"/>
    <w:rsid w:val="004672AB"/>
    <w:rsid w:val="00467999"/>
    <w:rsid w:val="00473401"/>
    <w:rsid w:val="00474501"/>
    <w:rsid w:val="00474D49"/>
    <w:rsid w:val="004844EB"/>
    <w:rsid w:val="004907ED"/>
    <w:rsid w:val="00490BFA"/>
    <w:rsid w:val="004B1187"/>
    <w:rsid w:val="004B423E"/>
    <w:rsid w:val="004B6C82"/>
    <w:rsid w:val="004D7D62"/>
    <w:rsid w:val="004E1F7D"/>
    <w:rsid w:val="004E6B8A"/>
    <w:rsid w:val="004F34C7"/>
    <w:rsid w:val="005014B2"/>
    <w:rsid w:val="00502624"/>
    <w:rsid w:val="005048F4"/>
    <w:rsid w:val="00504F62"/>
    <w:rsid w:val="00530F3C"/>
    <w:rsid w:val="005346FE"/>
    <w:rsid w:val="005439E6"/>
    <w:rsid w:val="00551FD9"/>
    <w:rsid w:val="00556F7E"/>
    <w:rsid w:val="005600C5"/>
    <w:rsid w:val="005768D0"/>
    <w:rsid w:val="00594D0C"/>
    <w:rsid w:val="005B1C0A"/>
    <w:rsid w:val="005B2263"/>
    <w:rsid w:val="005B788D"/>
    <w:rsid w:val="005D25E4"/>
    <w:rsid w:val="005F15EE"/>
    <w:rsid w:val="005F2CB7"/>
    <w:rsid w:val="005F7BED"/>
    <w:rsid w:val="00613CBD"/>
    <w:rsid w:val="006228AB"/>
    <w:rsid w:val="00632496"/>
    <w:rsid w:val="00646E62"/>
    <w:rsid w:val="006520B2"/>
    <w:rsid w:val="0065469E"/>
    <w:rsid w:val="00657861"/>
    <w:rsid w:val="0065787F"/>
    <w:rsid w:val="00662BD8"/>
    <w:rsid w:val="00663330"/>
    <w:rsid w:val="0067172E"/>
    <w:rsid w:val="006752F3"/>
    <w:rsid w:val="006770A0"/>
    <w:rsid w:val="00681FA6"/>
    <w:rsid w:val="00692212"/>
    <w:rsid w:val="00695048"/>
    <w:rsid w:val="006A3F6D"/>
    <w:rsid w:val="006A736E"/>
    <w:rsid w:val="006B3B5A"/>
    <w:rsid w:val="006B67F6"/>
    <w:rsid w:val="006C3449"/>
    <w:rsid w:val="006C5FBD"/>
    <w:rsid w:val="006D3D45"/>
    <w:rsid w:val="006E683D"/>
    <w:rsid w:val="007112F0"/>
    <w:rsid w:val="00714A24"/>
    <w:rsid w:val="007164FA"/>
    <w:rsid w:val="00721361"/>
    <w:rsid w:val="007214AC"/>
    <w:rsid w:val="00721836"/>
    <w:rsid w:val="00732EDC"/>
    <w:rsid w:val="0073740A"/>
    <w:rsid w:val="00741898"/>
    <w:rsid w:val="00747812"/>
    <w:rsid w:val="0076374C"/>
    <w:rsid w:val="00763A0E"/>
    <w:rsid w:val="007650F2"/>
    <w:rsid w:val="00766283"/>
    <w:rsid w:val="00766683"/>
    <w:rsid w:val="0077266C"/>
    <w:rsid w:val="00775D5A"/>
    <w:rsid w:val="00776E39"/>
    <w:rsid w:val="007804F7"/>
    <w:rsid w:val="007810EF"/>
    <w:rsid w:val="00794A42"/>
    <w:rsid w:val="007A6755"/>
    <w:rsid w:val="007B431F"/>
    <w:rsid w:val="007B507A"/>
    <w:rsid w:val="007C68BA"/>
    <w:rsid w:val="007F77A5"/>
    <w:rsid w:val="00802CBD"/>
    <w:rsid w:val="008240F4"/>
    <w:rsid w:val="00844E84"/>
    <w:rsid w:val="00845B45"/>
    <w:rsid w:val="00851458"/>
    <w:rsid w:val="00852904"/>
    <w:rsid w:val="008612C4"/>
    <w:rsid w:val="0086260F"/>
    <w:rsid w:val="00862F5C"/>
    <w:rsid w:val="00865230"/>
    <w:rsid w:val="00865AA2"/>
    <w:rsid w:val="00875C9A"/>
    <w:rsid w:val="008A0B19"/>
    <w:rsid w:val="008A17B7"/>
    <w:rsid w:val="008A1C7A"/>
    <w:rsid w:val="008A6CCD"/>
    <w:rsid w:val="008B28AE"/>
    <w:rsid w:val="008B5CE3"/>
    <w:rsid w:val="008C23DA"/>
    <w:rsid w:val="008D64DD"/>
    <w:rsid w:val="008D6692"/>
    <w:rsid w:val="008D7279"/>
    <w:rsid w:val="008D78EB"/>
    <w:rsid w:val="008E2597"/>
    <w:rsid w:val="008E2DED"/>
    <w:rsid w:val="008F3069"/>
    <w:rsid w:val="008F48D7"/>
    <w:rsid w:val="009019FA"/>
    <w:rsid w:val="00907F7D"/>
    <w:rsid w:val="0091509F"/>
    <w:rsid w:val="00920A67"/>
    <w:rsid w:val="00920C2A"/>
    <w:rsid w:val="009212F6"/>
    <w:rsid w:val="00923518"/>
    <w:rsid w:val="00935DED"/>
    <w:rsid w:val="00936477"/>
    <w:rsid w:val="00944C50"/>
    <w:rsid w:val="00945394"/>
    <w:rsid w:val="009464E3"/>
    <w:rsid w:val="00952A70"/>
    <w:rsid w:val="00961FC8"/>
    <w:rsid w:val="0096278D"/>
    <w:rsid w:val="0096501D"/>
    <w:rsid w:val="00966EDB"/>
    <w:rsid w:val="00971BAA"/>
    <w:rsid w:val="00972E0D"/>
    <w:rsid w:val="00981E03"/>
    <w:rsid w:val="00985B84"/>
    <w:rsid w:val="009937ED"/>
    <w:rsid w:val="00994F9E"/>
    <w:rsid w:val="009B6419"/>
    <w:rsid w:val="009D0B7B"/>
    <w:rsid w:val="009D486F"/>
    <w:rsid w:val="009F3CAB"/>
    <w:rsid w:val="00A00C27"/>
    <w:rsid w:val="00A05FE1"/>
    <w:rsid w:val="00A12F69"/>
    <w:rsid w:val="00A17CB9"/>
    <w:rsid w:val="00A205E3"/>
    <w:rsid w:val="00A43232"/>
    <w:rsid w:val="00A678B9"/>
    <w:rsid w:val="00A7361D"/>
    <w:rsid w:val="00AB71A9"/>
    <w:rsid w:val="00AC08EE"/>
    <w:rsid w:val="00AC57B9"/>
    <w:rsid w:val="00AD09E2"/>
    <w:rsid w:val="00B03C37"/>
    <w:rsid w:val="00B04D37"/>
    <w:rsid w:val="00B04E49"/>
    <w:rsid w:val="00B12909"/>
    <w:rsid w:val="00B308E1"/>
    <w:rsid w:val="00B36434"/>
    <w:rsid w:val="00B43F84"/>
    <w:rsid w:val="00B47A8D"/>
    <w:rsid w:val="00B60BFD"/>
    <w:rsid w:val="00B61796"/>
    <w:rsid w:val="00B658D3"/>
    <w:rsid w:val="00B75D9C"/>
    <w:rsid w:val="00BB3622"/>
    <w:rsid w:val="00BB718A"/>
    <w:rsid w:val="00BB7748"/>
    <w:rsid w:val="00BC7C7F"/>
    <w:rsid w:val="00BD4534"/>
    <w:rsid w:val="00BE003E"/>
    <w:rsid w:val="00C125FA"/>
    <w:rsid w:val="00C1651B"/>
    <w:rsid w:val="00C17B2C"/>
    <w:rsid w:val="00C202C6"/>
    <w:rsid w:val="00C24A80"/>
    <w:rsid w:val="00C35850"/>
    <w:rsid w:val="00C3687D"/>
    <w:rsid w:val="00C37E59"/>
    <w:rsid w:val="00C67D39"/>
    <w:rsid w:val="00C70906"/>
    <w:rsid w:val="00C70E10"/>
    <w:rsid w:val="00C8256C"/>
    <w:rsid w:val="00CA3FB1"/>
    <w:rsid w:val="00CB0EB8"/>
    <w:rsid w:val="00CB7473"/>
    <w:rsid w:val="00CC3622"/>
    <w:rsid w:val="00CE14F8"/>
    <w:rsid w:val="00CE2ED2"/>
    <w:rsid w:val="00D01ABD"/>
    <w:rsid w:val="00D149E2"/>
    <w:rsid w:val="00D207DB"/>
    <w:rsid w:val="00D25766"/>
    <w:rsid w:val="00D30752"/>
    <w:rsid w:val="00D4207C"/>
    <w:rsid w:val="00D4501D"/>
    <w:rsid w:val="00D51FEC"/>
    <w:rsid w:val="00D6053E"/>
    <w:rsid w:val="00D675FD"/>
    <w:rsid w:val="00D74AFC"/>
    <w:rsid w:val="00D76F27"/>
    <w:rsid w:val="00D81FD5"/>
    <w:rsid w:val="00D82E1C"/>
    <w:rsid w:val="00D92924"/>
    <w:rsid w:val="00D9411B"/>
    <w:rsid w:val="00D97D7B"/>
    <w:rsid w:val="00DC7FD3"/>
    <w:rsid w:val="00DD1FC0"/>
    <w:rsid w:val="00DE5CD6"/>
    <w:rsid w:val="00E0037A"/>
    <w:rsid w:val="00E1338D"/>
    <w:rsid w:val="00E17AFB"/>
    <w:rsid w:val="00E21382"/>
    <w:rsid w:val="00E219C4"/>
    <w:rsid w:val="00E2273A"/>
    <w:rsid w:val="00E26602"/>
    <w:rsid w:val="00E31518"/>
    <w:rsid w:val="00E324DD"/>
    <w:rsid w:val="00E356DC"/>
    <w:rsid w:val="00E421A4"/>
    <w:rsid w:val="00E5152A"/>
    <w:rsid w:val="00E56047"/>
    <w:rsid w:val="00E62BDA"/>
    <w:rsid w:val="00E926DD"/>
    <w:rsid w:val="00E93809"/>
    <w:rsid w:val="00E96CD2"/>
    <w:rsid w:val="00EA05EE"/>
    <w:rsid w:val="00EA1C30"/>
    <w:rsid w:val="00EB37BD"/>
    <w:rsid w:val="00EC7310"/>
    <w:rsid w:val="00F01592"/>
    <w:rsid w:val="00F16A63"/>
    <w:rsid w:val="00F31A52"/>
    <w:rsid w:val="00F35250"/>
    <w:rsid w:val="00F448A2"/>
    <w:rsid w:val="00F6116B"/>
    <w:rsid w:val="00F66969"/>
    <w:rsid w:val="00F70947"/>
    <w:rsid w:val="00F74B32"/>
    <w:rsid w:val="00F74CEB"/>
    <w:rsid w:val="00F76202"/>
    <w:rsid w:val="00F81DFB"/>
    <w:rsid w:val="00F83495"/>
    <w:rsid w:val="00F921DE"/>
    <w:rsid w:val="00F92860"/>
    <w:rsid w:val="00FA0264"/>
    <w:rsid w:val="00FA3AAB"/>
    <w:rsid w:val="00FB2AB8"/>
    <w:rsid w:val="00FB4660"/>
    <w:rsid w:val="00FB5535"/>
    <w:rsid w:val="00FC5BE6"/>
    <w:rsid w:val="00FC64B0"/>
    <w:rsid w:val="00FE40CD"/>
    <w:rsid w:val="00FF54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FB21E"/>
  <w15:docId w15:val="{A3F81692-ED75-46CB-B233-80A26B706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Mangal"/>
        <w:lang w:val="en-US"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64E3"/>
    <w:pPr>
      <w:spacing w:after="200" w:line="276" w:lineRule="auto"/>
    </w:pPr>
    <w:rPr>
      <w:sz w:val="22"/>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8256C"/>
    <w:rPr>
      <w:color w:val="0000FF"/>
      <w:u w:val="single"/>
    </w:rPr>
  </w:style>
  <w:style w:type="paragraph" w:styleId="ListParagraph">
    <w:name w:val="List Paragraph"/>
    <w:basedOn w:val="Normal"/>
    <w:qFormat/>
    <w:rsid w:val="008C23DA"/>
    <w:pPr>
      <w:suppressAutoHyphens/>
      <w:spacing w:after="0" w:line="240" w:lineRule="auto"/>
      <w:ind w:left="720"/>
    </w:pPr>
    <w:rPr>
      <w:rFonts w:ascii="Times New Roman" w:eastAsia="Times New Roman" w:hAnsi="Times New Roman" w:cs="Times New Roman"/>
      <w:sz w:val="20"/>
      <w:szCs w:val="20"/>
      <w:lang w:val="en-US" w:eastAsia="ar-SA"/>
    </w:rPr>
  </w:style>
  <w:style w:type="paragraph" w:styleId="Header">
    <w:name w:val="header"/>
    <w:basedOn w:val="Normal"/>
    <w:link w:val="HeaderChar"/>
    <w:unhideWhenUsed/>
    <w:rsid w:val="00741898"/>
    <w:pPr>
      <w:widowControl w:val="0"/>
      <w:tabs>
        <w:tab w:val="center" w:pos="4320"/>
        <w:tab w:val="right" w:pos="8640"/>
      </w:tabs>
      <w:suppressAutoHyphens/>
      <w:autoSpaceDE w:val="0"/>
      <w:spacing w:after="0" w:line="240" w:lineRule="auto"/>
    </w:pPr>
    <w:rPr>
      <w:rFonts w:ascii="Times New Roman" w:eastAsia="Times New Roman" w:hAnsi="Times New Roman" w:cs="Times New Roman"/>
      <w:sz w:val="20"/>
      <w:szCs w:val="20"/>
      <w:lang w:val="en-US" w:eastAsia="ar-SA"/>
    </w:rPr>
  </w:style>
  <w:style w:type="character" w:customStyle="1" w:styleId="HeaderChar">
    <w:name w:val="Header Char"/>
    <w:link w:val="Header"/>
    <w:rsid w:val="00741898"/>
    <w:rPr>
      <w:rFonts w:ascii="Times New Roman" w:eastAsia="Times New Roman" w:hAnsi="Times New Roman" w:cs="Times New Roman"/>
      <w:sz w:val="20"/>
      <w:szCs w:val="20"/>
      <w:lang w:val="en-US" w:eastAsia="ar-SA"/>
    </w:rPr>
  </w:style>
  <w:style w:type="paragraph" w:styleId="BodyText2">
    <w:name w:val="Body Text 2"/>
    <w:basedOn w:val="Normal"/>
    <w:link w:val="BodyText2Char"/>
    <w:unhideWhenUsed/>
    <w:rsid w:val="00DD1FC0"/>
    <w:pPr>
      <w:autoSpaceDE w:val="0"/>
      <w:autoSpaceDN w:val="0"/>
      <w:adjustRightInd w:val="0"/>
      <w:spacing w:after="0" w:line="240" w:lineRule="auto"/>
    </w:pPr>
    <w:rPr>
      <w:rFonts w:ascii="Verdana" w:eastAsia="Times New Roman" w:hAnsi="Verdana" w:cs="Times New Roman"/>
      <w:sz w:val="18"/>
      <w:szCs w:val="24"/>
      <w:lang w:val="en-US"/>
    </w:rPr>
  </w:style>
  <w:style w:type="character" w:customStyle="1" w:styleId="BodyText2Char">
    <w:name w:val="Body Text 2 Char"/>
    <w:link w:val="BodyText2"/>
    <w:rsid w:val="00DD1FC0"/>
    <w:rPr>
      <w:rFonts w:ascii="Verdana" w:eastAsia="Times New Roman" w:hAnsi="Verdana" w:cs="Times New Roman"/>
      <w:sz w:val="18"/>
      <w:szCs w:val="24"/>
      <w:lang w:val="en-US"/>
    </w:rPr>
  </w:style>
  <w:style w:type="character" w:customStyle="1" w:styleId="ph">
    <w:name w:val="ph"/>
    <w:rsid w:val="00114AE0"/>
  </w:style>
  <w:style w:type="character" w:customStyle="1" w:styleId="apple-converted-space">
    <w:name w:val="apple-converted-space"/>
    <w:rsid w:val="00114AE0"/>
  </w:style>
  <w:style w:type="paragraph" w:styleId="BalloonText">
    <w:name w:val="Balloon Text"/>
    <w:basedOn w:val="Normal"/>
    <w:link w:val="BalloonTextChar"/>
    <w:uiPriority w:val="99"/>
    <w:semiHidden/>
    <w:unhideWhenUsed/>
    <w:rsid w:val="00177BC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177BCB"/>
    <w:rPr>
      <w:rFonts w:ascii="Segoe UI" w:hAnsi="Segoe UI" w:cs="Segoe UI"/>
      <w:sz w:val="18"/>
      <w:szCs w:val="18"/>
      <w:lang w:eastAsia="en-US"/>
    </w:rPr>
  </w:style>
  <w:style w:type="paragraph" w:customStyle="1" w:styleId="StyleBulleted">
    <w:name w:val="Style Bulleted"/>
    <w:basedOn w:val="Normal"/>
    <w:rsid w:val="00551FD9"/>
    <w:pPr>
      <w:numPr>
        <w:numId w:val="25"/>
      </w:numPr>
      <w:spacing w:after="0" w:line="240" w:lineRule="auto"/>
    </w:pPr>
    <w:rPr>
      <w:rFonts w:ascii="Arial" w:eastAsia="Times New Roman" w:hAnsi="Arial" w:cs="Times New Roman"/>
      <w:sz w:val="18"/>
      <w:szCs w:val="24"/>
      <w:lang w:val="en-US"/>
    </w:rPr>
  </w:style>
  <w:style w:type="character" w:customStyle="1" w:styleId="Objective">
    <w:name w:val="Objective"/>
    <w:basedOn w:val="DefaultParagraphFont"/>
    <w:rsid w:val="00C70E10"/>
    <w:rPr>
      <w:rFonts w:ascii="Arial" w:hAnsi="Arial"/>
      <w:b/>
      <w:bCs/>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57749">
      <w:bodyDiv w:val="1"/>
      <w:marLeft w:val="0"/>
      <w:marRight w:val="0"/>
      <w:marTop w:val="0"/>
      <w:marBottom w:val="0"/>
      <w:divBdr>
        <w:top w:val="none" w:sz="0" w:space="0" w:color="auto"/>
        <w:left w:val="none" w:sz="0" w:space="0" w:color="auto"/>
        <w:bottom w:val="none" w:sz="0" w:space="0" w:color="auto"/>
        <w:right w:val="none" w:sz="0" w:space="0" w:color="auto"/>
      </w:divBdr>
    </w:div>
    <w:div w:id="846480033">
      <w:bodyDiv w:val="1"/>
      <w:marLeft w:val="0"/>
      <w:marRight w:val="0"/>
      <w:marTop w:val="0"/>
      <w:marBottom w:val="0"/>
      <w:divBdr>
        <w:top w:val="none" w:sz="0" w:space="0" w:color="auto"/>
        <w:left w:val="none" w:sz="0" w:space="0" w:color="auto"/>
        <w:bottom w:val="none" w:sz="0" w:space="0" w:color="auto"/>
        <w:right w:val="none" w:sz="0" w:space="0" w:color="auto"/>
      </w:divBdr>
    </w:div>
    <w:div w:id="945040658">
      <w:bodyDiv w:val="1"/>
      <w:marLeft w:val="0"/>
      <w:marRight w:val="0"/>
      <w:marTop w:val="0"/>
      <w:marBottom w:val="0"/>
      <w:divBdr>
        <w:top w:val="none" w:sz="0" w:space="0" w:color="auto"/>
        <w:left w:val="none" w:sz="0" w:space="0" w:color="auto"/>
        <w:bottom w:val="none" w:sz="0" w:space="0" w:color="auto"/>
        <w:right w:val="none" w:sz="0" w:space="0" w:color="auto"/>
      </w:divBdr>
    </w:div>
    <w:div w:id="1021395272">
      <w:bodyDiv w:val="1"/>
      <w:marLeft w:val="0"/>
      <w:marRight w:val="0"/>
      <w:marTop w:val="0"/>
      <w:marBottom w:val="0"/>
      <w:divBdr>
        <w:top w:val="none" w:sz="0" w:space="0" w:color="auto"/>
        <w:left w:val="none" w:sz="0" w:space="0" w:color="auto"/>
        <w:bottom w:val="none" w:sz="0" w:space="0" w:color="auto"/>
        <w:right w:val="none" w:sz="0" w:space="0" w:color="auto"/>
      </w:divBdr>
    </w:div>
    <w:div w:id="1168593867">
      <w:bodyDiv w:val="1"/>
      <w:marLeft w:val="0"/>
      <w:marRight w:val="0"/>
      <w:marTop w:val="0"/>
      <w:marBottom w:val="0"/>
      <w:divBdr>
        <w:top w:val="none" w:sz="0" w:space="0" w:color="auto"/>
        <w:left w:val="none" w:sz="0" w:space="0" w:color="auto"/>
        <w:bottom w:val="none" w:sz="0" w:space="0" w:color="auto"/>
        <w:right w:val="none" w:sz="0" w:space="0" w:color="auto"/>
      </w:divBdr>
    </w:div>
    <w:div w:id="1301962015">
      <w:bodyDiv w:val="1"/>
      <w:marLeft w:val="0"/>
      <w:marRight w:val="0"/>
      <w:marTop w:val="0"/>
      <w:marBottom w:val="0"/>
      <w:divBdr>
        <w:top w:val="none" w:sz="0" w:space="0" w:color="auto"/>
        <w:left w:val="none" w:sz="0" w:space="0" w:color="auto"/>
        <w:bottom w:val="none" w:sz="0" w:space="0" w:color="auto"/>
        <w:right w:val="none" w:sz="0" w:space="0" w:color="auto"/>
      </w:divBdr>
    </w:div>
    <w:div w:id="1423918260">
      <w:bodyDiv w:val="1"/>
      <w:marLeft w:val="0"/>
      <w:marRight w:val="0"/>
      <w:marTop w:val="0"/>
      <w:marBottom w:val="0"/>
      <w:divBdr>
        <w:top w:val="none" w:sz="0" w:space="0" w:color="auto"/>
        <w:left w:val="none" w:sz="0" w:space="0" w:color="auto"/>
        <w:bottom w:val="none" w:sz="0" w:space="0" w:color="auto"/>
        <w:right w:val="none" w:sz="0" w:space="0" w:color="auto"/>
      </w:divBdr>
    </w:div>
    <w:div w:id="1742216051">
      <w:bodyDiv w:val="1"/>
      <w:marLeft w:val="0"/>
      <w:marRight w:val="0"/>
      <w:marTop w:val="0"/>
      <w:marBottom w:val="0"/>
      <w:divBdr>
        <w:top w:val="none" w:sz="0" w:space="0" w:color="auto"/>
        <w:left w:val="none" w:sz="0" w:space="0" w:color="auto"/>
        <w:bottom w:val="none" w:sz="0" w:space="0" w:color="auto"/>
        <w:right w:val="none" w:sz="0" w:space="0" w:color="auto"/>
      </w:divBdr>
    </w:div>
    <w:div w:id="1812163775">
      <w:bodyDiv w:val="1"/>
      <w:marLeft w:val="0"/>
      <w:marRight w:val="0"/>
      <w:marTop w:val="0"/>
      <w:marBottom w:val="0"/>
      <w:divBdr>
        <w:top w:val="none" w:sz="0" w:space="0" w:color="auto"/>
        <w:left w:val="none" w:sz="0" w:space="0" w:color="auto"/>
        <w:bottom w:val="none" w:sz="0" w:space="0" w:color="auto"/>
        <w:right w:val="none" w:sz="0" w:space="0" w:color="auto"/>
      </w:divBdr>
    </w:div>
    <w:div w:id="1821579951">
      <w:bodyDiv w:val="1"/>
      <w:marLeft w:val="0"/>
      <w:marRight w:val="0"/>
      <w:marTop w:val="0"/>
      <w:marBottom w:val="0"/>
      <w:divBdr>
        <w:top w:val="none" w:sz="0" w:space="0" w:color="auto"/>
        <w:left w:val="none" w:sz="0" w:space="0" w:color="auto"/>
        <w:bottom w:val="none" w:sz="0" w:space="0" w:color="auto"/>
        <w:right w:val="none" w:sz="0" w:space="0" w:color="auto"/>
      </w:divBdr>
    </w:div>
    <w:div w:id="1867864508">
      <w:bodyDiv w:val="1"/>
      <w:marLeft w:val="0"/>
      <w:marRight w:val="0"/>
      <w:marTop w:val="0"/>
      <w:marBottom w:val="0"/>
      <w:divBdr>
        <w:top w:val="none" w:sz="0" w:space="0" w:color="auto"/>
        <w:left w:val="none" w:sz="0" w:space="0" w:color="auto"/>
        <w:bottom w:val="none" w:sz="0" w:space="0" w:color="auto"/>
        <w:right w:val="none" w:sz="0" w:space="0" w:color="auto"/>
      </w:divBdr>
    </w:div>
    <w:div w:id="1905791453">
      <w:bodyDiv w:val="1"/>
      <w:marLeft w:val="0"/>
      <w:marRight w:val="0"/>
      <w:marTop w:val="0"/>
      <w:marBottom w:val="0"/>
      <w:divBdr>
        <w:top w:val="none" w:sz="0" w:space="0" w:color="auto"/>
        <w:left w:val="none" w:sz="0" w:space="0" w:color="auto"/>
        <w:bottom w:val="none" w:sz="0" w:space="0" w:color="auto"/>
        <w:right w:val="none" w:sz="0" w:space="0" w:color="auto"/>
      </w:divBdr>
    </w:div>
    <w:div w:id="1927420809">
      <w:bodyDiv w:val="1"/>
      <w:marLeft w:val="0"/>
      <w:marRight w:val="0"/>
      <w:marTop w:val="0"/>
      <w:marBottom w:val="0"/>
      <w:divBdr>
        <w:top w:val="none" w:sz="0" w:space="0" w:color="auto"/>
        <w:left w:val="none" w:sz="0" w:space="0" w:color="auto"/>
        <w:bottom w:val="none" w:sz="0" w:space="0" w:color="auto"/>
        <w:right w:val="none" w:sz="0" w:space="0" w:color="auto"/>
      </w:divBdr>
    </w:div>
    <w:div w:id="2035307461">
      <w:bodyDiv w:val="1"/>
      <w:marLeft w:val="0"/>
      <w:marRight w:val="0"/>
      <w:marTop w:val="0"/>
      <w:marBottom w:val="0"/>
      <w:divBdr>
        <w:top w:val="none" w:sz="0" w:space="0" w:color="auto"/>
        <w:left w:val="none" w:sz="0" w:space="0" w:color="auto"/>
        <w:bottom w:val="none" w:sz="0" w:space="0" w:color="auto"/>
        <w:right w:val="none" w:sz="0" w:space="0" w:color="auto"/>
      </w:divBdr>
    </w:div>
    <w:div w:id="212318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reatsampleresume.com/resume-objectives/it-resume-objectives/being-resourceful-innovative-and-flexib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unikumar.cmk@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2FAED-B690-44E6-B294-0EBAC4384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4</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Links>
    <vt:vector size="6" baseType="variant">
      <vt:variant>
        <vt:i4>2162690</vt:i4>
      </vt:variant>
      <vt:variant>
        <vt:i4>0</vt:i4>
      </vt:variant>
      <vt:variant>
        <vt:i4>0</vt:i4>
      </vt:variant>
      <vt:variant>
        <vt:i4>5</vt:i4>
      </vt:variant>
      <vt:variant>
        <vt:lpwstr>mailto:muneendrakumar19@gmail.com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Challagulla, Munikumar</dc:creator>
  <cp:lastModifiedBy>Challagulla, Munikumar</cp:lastModifiedBy>
  <cp:revision>245</cp:revision>
  <cp:lastPrinted>2016-01-05T08:26:00Z</cp:lastPrinted>
  <dcterms:created xsi:type="dcterms:W3CDTF">2016-12-28T14:28:00Z</dcterms:created>
  <dcterms:modified xsi:type="dcterms:W3CDTF">2018-12-25T09:13:00Z</dcterms:modified>
</cp:coreProperties>
</file>