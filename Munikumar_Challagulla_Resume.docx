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E22C7" w14:textId="0255CE3B" w:rsidR="00C8256C" w:rsidRPr="00D4501D" w:rsidRDefault="00A205E3" w:rsidP="00594D0C">
      <w:pPr>
        <w:spacing w:after="0" w:line="240" w:lineRule="auto"/>
        <w:rPr>
          <w:b/>
          <w:bCs/>
          <w:color w:val="808080"/>
          <w:sz w:val="24"/>
          <w:szCs w:val="24"/>
          <w:lang w:val="fr-BE"/>
        </w:rPr>
      </w:pPr>
      <w:r w:rsidRPr="00D4501D">
        <w:rPr>
          <w:b/>
          <w:bCs/>
          <w:color w:val="808080"/>
          <w:sz w:val="24"/>
          <w:szCs w:val="24"/>
          <w:lang w:val="fr-BE"/>
        </w:rPr>
        <w:t>Munikumar Challagulla</w:t>
      </w:r>
      <w:r w:rsidR="00CA3FB1" w:rsidRPr="00D4501D">
        <w:rPr>
          <w:b/>
          <w:bCs/>
          <w:color w:val="808080"/>
          <w:sz w:val="24"/>
          <w:szCs w:val="24"/>
          <w:lang w:val="fr-BE"/>
        </w:rPr>
        <w:tab/>
      </w:r>
      <w:r w:rsidR="00CA3FB1" w:rsidRPr="00D4501D">
        <w:rPr>
          <w:b/>
          <w:bCs/>
          <w:color w:val="808080"/>
          <w:sz w:val="24"/>
          <w:szCs w:val="24"/>
          <w:lang w:val="fr-BE"/>
        </w:rPr>
        <w:tab/>
      </w:r>
      <w:r w:rsidR="00CA3FB1" w:rsidRPr="00D4501D">
        <w:rPr>
          <w:b/>
          <w:bCs/>
          <w:color w:val="808080"/>
          <w:sz w:val="24"/>
          <w:szCs w:val="24"/>
          <w:lang w:val="fr-BE"/>
        </w:rPr>
        <w:tab/>
      </w:r>
      <w:r w:rsidR="00CA3FB1" w:rsidRPr="00D4501D">
        <w:rPr>
          <w:b/>
          <w:bCs/>
          <w:color w:val="808080"/>
          <w:sz w:val="24"/>
          <w:szCs w:val="24"/>
          <w:lang w:val="fr-BE"/>
        </w:rPr>
        <w:tab/>
      </w:r>
      <w:r w:rsidR="00FA2593" w:rsidRPr="00D4501D">
        <w:rPr>
          <w:color w:val="000000"/>
          <w:sz w:val="24"/>
          <w:szCs w:val="24"/>
          <w:lang w:val="fr-BE"/>
        </w:rPr>
        <w:t>Email :</w:t>
      </w:r>
      <w:hyperlink r:id="rId8" w:history="1">
        <w:r w:rsidR="006A3F6D" w:rsidRPr="009A3F68">
          <w:rPr>
            <w:rStyle w:val="Hyperlink"/>
            <w:sz w:val="24"/>
            <w:szCs w:val="24"/>
            <w:lang w:val="fr-BE"/>
          </w:rPr>
          <w:t>munikumar.cmk@gmail.com</w:t>
        </w:r>
      </w:hyperlink>
      <w:r w:rsidR="00594D0C" w:rsidRPr="00D4501D">
        <w:rPr>
          <w:b/>
          <w:bCs/>
          <w:color w:val="808080"/>
          <w:sz w:val="24"/>
          <w:szCs w:val="24"/>
          <w:lang w:val="fr-BE"/>
        </w:rPr>
        <w:tab/>
      </w:r>
      <w:r w:rsidR="00CA3FB1" w:rsidRPr="00D4501D">
        <w:rPr>
          <w:b/>
          <w:bCs/>
          <w:color w:val="808080"/>
          <w:sz w:val="24"/>
          <w:szCs w:val="24"/>
          <w:lang w:val="fr-BE"/>
        </w:rPr>
        <w:t xml:space="preserve"> </w:t>
      </w:r>
    </w:p>
    <w:p w14:paraId="5FC91AA9" w14:textId="7BB80349" w:rsidR="00254A5C" w:rsidRPr="00D4501D" w:rsidRDefault="001D1D86" w:rsidP="00594D0C">
      <w:pPr>
        <w:spacing w:line="240" w:lineRule="auto"/>
        <w:rPr>
          <w:b/>
          <w:bCs/>
          <w:color w:val="808080"/>
          <w:sz w:val="24"/>
          <w:szCs w:val="24"/>
          <w:lang w:val="fr-BE"/>
        </w:rPr>
      </w:pPr>
      <w:r w:rsidRPr="00D4501D">
        <w:rPr>
          <w:color w:val="000000"/>
          <w:sz w:val="24"/>
          <w:szCs w:val="24"/>
          <w:lang w:val="fr-BE"/>
        </w:rPr>
        <w:tab/>
      </w:r>
      <w:r w:rsidR="003C6F62" w:rsidRPr="00D4501D">
        <w:rPr>
          <w:color w:val="000000"/>
          <w:sz w:val="24"/>
          <w:szCs w:val="24"/>
          <w:lang w:val="fr-BE"/>
        </w:rPr>
        <w:tab/>
      </w:r>
      <w:r w:rsidR="003C6F62" w:rsidRPr="00D4501D">
        <w:rPr>
          <w:color w:val="000000"/>
          <w:sz w:val="24"/>
          <w:szCs w:val="24"/>
          <w:lang w:val="fr-BE"/>
        </w:rPr>
        <w:tab/>
      </w:r>
      <w:r w:rsidR="003C6F62" w:rsidRPr="00D4501D">
        <w:rPr>
          <w:color w:val="000000"/>
          <w:sz w:val="24"/>
          <w:szCs w:val="24"/>
          <w:lang w:val="fr-BE"/>
        </w:rPr>
        <w:tab/>
      </w:r>
      <w:r w:rsidR="00A205E3" w:rsidRPr="00D4501D">
        <w:rPr>
          <w:color w:val="000000"/>
          <w:sz w:val="24"/>
          <w:szCs w:val="24"/>
          <w:lang w:val="fr-BE"/>
        </w:rPr>
        <w:t xml:space="preserve">  </w:t>
      </w:r>
      <w:r w:rsidR="00A205E3" w:rsidRPr="00D4501D">
        <w:rPr>
          <w:color w:val="000000"/>
          <w:sz w:val="24"/>
          <w:szCs w:val="24"/>
          <w:lang w:val="fr-BE"/>
        </w:rPr>
        <w:tab/>
      </w:r>
      <w:r w:rsidR="00CA3FB1" w:rsidRPr="00D4501D">
        <w:rPr>
          <w:color w:val="000000"/>
          <w:sz w:val="24"/>
          <w:szCs w:val="24"/>
          <w:lang w:val="fr-BE"/>
        </w:rPr>
        <w:tab/>
      </w:r>
      <w:r w:rsidR="00CA3FB1" w:rsidRPr="00D4501D">
        <w:rPr>
          <w:color w:val="000000"/>
          <w:sz w:val="24"/>
          <w:szCs w:val="24"/>
          <w:lang w:val="fr-BE"/>
        </w:rPr>
        <w:tab/>
      </w:r>
      <w:r w:rsidR="00FA2593" w:rsidRPr="00D4501D">
        <w:rPr>
          <w:color w:val="000000"/>
          <w:lang w:val="fr-BE"/>
        </w:rPr>
        <w:t>Contact</w:t>
      </w:r>
      <w:r w:rsidR="00FA2593">
        <w:rPr>
          <w:color w:val="000000"/>
          <w:lang w:val="fr-BE"/>
        </w:rPr>
        <w:t xml:space="preserve"> :</w:t>
      </w:r>
      <w:r w:rsidR="004672AB">
        <w:rPr>
          <w:color w:val="000000"/>
          <w:lang w:val="fr-BE"/>
        </w:rPr>
        <w:t xml:space="preserve"> </w:t>
      </w:r>
      <w:r w:rsidR="000163B4">
        <w:rPr>
          <w:color w:val="000000"/>
          <w:lang w:val="fr-BE"/>
        </w:rPr>
        <w:t>+65</w:t>
      </w:r>
      <w:r w:rsidR="00157CF8" w:rsidRPr="00D4501D">
        <w:rPr>
          <w:color w:val="000000"/>
          <w:lang w:val="fr-BE"/>
        </w:rPr>
        <w:t>-</w:t>
      </w:r>
      <w:r w:rsidR="00775D5A">
        <w:rPr>
          <w:color w:val="000000"/>
          <w:lang w:val="fr-BE"/>
        </w:rPr>
        <w:t>90215496</w:t>
      </w:r>
    </w:p>
    <w:p w14:paraId="4110B4AA" w14:textId="77777777" w:rsidR="00C8256C" w:rsidRPr="000D110B" w:rsidRDefault="00C8256C" w:rsidP="00C8256C">
      <w:pPr>
        <w:shd w:val="clear" w:color="auto" w:fill="CCCCCC"/>
        <w:jc w:val="both"/>
        <w:rPr>
          <w:rFonts w:ascii="Verdana" w:hAnsi="Verdana" w:cs="Arial"/>
          <w:b/>
          <w:bCs/>
          <w:sz w:val="20"/>
          <w:szCs w:val="20"/>
          <w:u w:val="single"/>
        </w:rPr>
      </w:pPr>
      <w:r w:rsidRPr="00C8256C">
        <w:rPr>
          <w:rFonts w:ascii="Verdana" w:hAnsi="Verdana" w:cs="Arial"/>
          <w:b/>
          <w:bCs/>
          <w:sz w:val="20"/>
          <w:szCs w:val="20"/>
        </w:rPr>
        <w:t>Career Objective:</w:t>
      </w:r>
    </w:p>
    <w:p w14:paraId="38EFAD7B" w14:textId="77777777" w:rsidR="00907F7D" w:rsidRPr="000D110B" w:rsidRDefault="00D93E70" w:rsidP="00907F7D">
      <w:pPr>
        <w:tabs>
          <w:tab w:val="left" w:pos="1980"/>
        </w:tabs>
        <w:jc w:val="both"/>
        <w:rPr>
          <w:bCs/>
        </w:rPr>
      </w:pPr>
      <w:hyperlink r:id="rId9" w:history="1">
        <w:r w:rsidR="000D110B" w:rsidRPr="000D110B">
          <w:t>Seeking a position in life to utilize my skills and abilities and achieve professional growth while being resourcef</w:t>
        </w:r>
        <w:r w:rsidR="00073A69">
          <w:t>ul, innovative and flexible and t</w:t>
        </w:r>
        <w:r w:rsidR="000D110B">
          <w:t xml:space="preserve">o </w:t>
        </w:r>
        <w:r w:rsidR="000D110B" w:rsidRPr="000D110B">
          <w:t>add valuable assets to your esteemed organi</w:t>
        </w:r>
        <w:r w:rsidR="000D110B">
          <w:t xml:space="preserve">zation as an active </w:t>
        </w:r>
        <w:r w:rsidR="000D110B" w:rsidRPr="000D110B">
          <w:t>member.</w:t>
        </w:r>
      </w:hyperlink>
    </w:p>
    <w:p w14:paraId="5DDF2BB6" w14:textId="77777777" w:rsidR="008C23DA" w:rsidRDefault="006752F3" w:rsidP="008C23DA">
      <w:pPr>
        <w:shd w:val="clear" w:color="auto" w:fill="CCCCCC"/>
        <w:tabs>
          <w:tab w:val="right" w:pos="9376"/>
        </w:tabs>
        <w:jc w:val="both"/>
        <w:rPr>
          <w:rFonts w:ascii="Verdana" w:hAnsi="Verdana" w:cs="Arial"/>
          <w:b/>
          <w:bCs/>
        </w:rPr>
      </w:pPr>
      <w:r w:rsidRPr="0041293A">
        <w:rPr>
          <w:rFonts w:ascii="Verdana" w:hAnsi="Verdana" w:cs="Arial"/>
          <w:b/>
          <w:bCs/>
          <w:sz w:val="20"/>
          <w:szCs w:val="20"/>
        </w:rPr>
        <w:t>Professional</w:t>
      </w:r>
      <w:r w:rsidR="008C23DA" w:rsidRPr="0041293A">
        <w:rPr>
          <w:rFonts w:ascii="Verdana" w:hAnsi="Verdana" w:cs="Arial"/>
          <w:b/>
          <w:bCs/>
          <w:sz w:val="20"/>
          <w:szCs w:val="20"/>
        </w:rPr>
        <w:t xml:space="preserve"> Summary</w:t>
      </w:r>
      <w:r w:rsidR="008C23DA">
        <w:rPr>
          <w:rFonts w:ascii="Verdana" w:hAnsi="Verdana" w:cs="Arial"/>
          <w:b/>
          <w:bCs/>
        </w:rPr>
        <w:t>:</w:t>
      </w:r>
      <w:r w:rsidR="008C23DA">
        <w:rPr>
          <w:rFonts w:ascii="Verdana" w:hAnsi="Verdana" w:cs="Arial"/>
          <w:b/>
          <w:bCs/>
        </w:rPr>
        <w:tab/>
      </w:r>
    </w:p>
    <w:p w14:paraId="559CD1C3" w14:textId="70DCFC37" w:rsidR="00BB7748" w:rsidRPr="00170083" w:rsidRDefault="00CC0DBD" w:rsidP="00C35850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/>
          <w:sz w:val="22"/>
          <w:szCs w:val="22"/>
          <w:lang w:val="en-IN" w:eastAsia="en-US"/>
        </w:rPr>
        <w:t>8.3</w:t>
      </w:r>
      <w:bookmarkStart w:id="0" w:name="_GoBack"/>
      <w:bookmarkEnd w:id="0"/>
      <w:r w:rsidR="00BB7748" w:rsidRPr="00170083">
        <w:rPr>
          <w:rFonts w:ascii="Calibri" w:eastAsia="Calibri" w:hAnsi="Calibri" w:cs="Mangal"/>
          <w:b/>
          <w:sz w:val="22"/>
          <w:szCs w:val="22"/>
          <w:lang w:val="en-IN" w:eastAsia="en-US"/>
        </w:rPr>
        <w:t xml:space="preserve"> years of JAVA/J2EE experience</w:t>
      </w:r>
      <w:r w:rsidR="00BB7748"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with reputed IT companies including 3 months of Onsite experience at standard chartered, Malaysia.</w:t>
      </w:r>
    </w:p>
    <w:p w14:paraId="1EDE7232" w14:textId="66C51C72" w:rsidR="001D31A1" w:rsidRDefault="00BB7748" w:rsidP="00680C1D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Well experienced in Design, Development and Maintenance of Business applications using </w:t>
      </w:r>
      <w:r w:rsidR="00742CEF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core </w:t>
      </w: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>JAVA</w:t>
      </w:r>
      <w:r w:rsidR="00925056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(Java 8)</w:t>
      </w:r>
      <w:r w:rsidR="00742CEF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and </w:t>
      </w: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>J2EE technologies.</w:t>
      </w:r>
    </w:p>
    <w:p w14:paraId="53AA0ABD" w14:textId="37F321B7" w:rsidR="007E5B25" w:rsidRDefault="00FB3916" w:rsidP="007E5B25">
      <w:pPr>
        <w:pStyle w:val="ListParagraph"/>
        <w:numPr>
          <w:ilvl w:val="0"/>
          <w:numId w:val="26"/>
        </w:numPr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SG" w:eastAsia="en-GB"/>
        </w:rPr>
        <w:t>Good experience</w:t>
      </w:r>
      <w:r w:rsidR="007E5B25" w:rsidRPr="007E5B25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in Requirements Analysis, Design, Spring framework, Spring Boot, Micro service </w:t>
      </w:r>
      <w:r w:rsidR="007E2482">
        <w:rPr>
          <w:rFonts w:ascii="Calibri" w:eastAsia="Calibri" w:hAnsi="Calibri" w:cs="Mangal"/>
          <w:bCs/>
          <w:sz w:val="22"/>
          <w:szCs w:val="22"/>
          <w:lang w:val="en-IN" w:eastAsia="en-US"/>
        </w:rPr>
        <w:t>A</w:t>
      </w:r>
      <w:r w:rsidR="007E5B25" w:rsidRPr="007E5B25">
        <w:rPr>
          <w:rFonts w:ascii="Calibri" w:eastAsia="Calibri" w:hAnsi="Calibri" w:cs="Mangal"/>
          <w:bCs/>
          <w:sz w:val="22"/>
          <w:szCs w:val="22"/>
          <w:lang w:val="en-IN" w:eastAsia="en-US"/>
        </w:rPr>
        <w:t>rchitecture and Agile Methodologies.</w:t>
      </w:r>
    </w:p>
    <w:p w14:paraId="05612CB2" w14:textId="7C5E88CE" w:rsidR="003F5EC9" w:rsidRDefault="003F5EC9" w:rsidP="007E5B25">
      <w:pPr>
        <w:pStyle w:val="ListParagraph"/>
        <w:numPr>
          <w:ilvl w:val="0"/>
          <w:numId w:val="26"/>
        </w:numPr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Extensive experience in design, development, and implementation of Spring MVC (Model-View-Controller) </w:t>
      </w:r>
    </w:p>
    <w:p w14:paraId="24864A43" w14:textId="3EFDBB02" w:rsidR="00751999" w:rsidRPr="00751999" w:rsidRDefault="00751999" w:rsidP="00751999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Good experience in development and maintenance of business applications using Core Java</w:t>
      </w:r>
      <w:r w:rsidR="00FF2B5D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(JAVA 8).</w:t>
      </w:r>
    </w:p>
    <w:p w14:paraId="30FEB3DE" w14:textId="794EC27A" w:rsidR="005B57B9" w:rsidRDefault="005B57B9" w:rsidP="007E5B25">
      <w:pPr>
        <w:pStyle w:val="ListParagraph"/>
        <w:numPr>
          <w:ilvl w:val="0"/>
          <w:numId w:val="26"/>
        </w:numPr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5B57B9">
        <w:rPr>
          <w:rFonts w:ascii="Calibri" w:eastAsia="Calibri" w:hAnsi="Calibri" w:cs="Mangal"/>
          <w:bCs/>
          <w:sz w:val="22"/>
          <w:szCs w:val="22"/>
          <w:lang w:val="en-IN" w:eastAsia="en-US"/>
        </w:rPr>
        <w:t>Experienced in worked with Agile team.</w:t>
      </w:r>
    </w:p>
    <w:p w14:paraId="5D87BE40" w14:textId="261075D2" w:rsidR="00E822D1" w:rsidRPr="00E822D1" w:rsidRDefault="00E822D1" w:rsidP="00E822D1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>Good functional knowledge in banking domain.</w:t>
      </w:r>
    </w:p>
    <w:p w14:paraId="17E2E23A" w14:textId="52F70698" w:rsidR="00EE64F5" w:rsidRPr="00EE64F5" w:rsidRDefault="00EE64F5" w:rsidP="00F45E9F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EE64F5">
        <w:rPr>
          <w:rFonts w:ascii="Calibri" w:hAnsi="Calibri" w:cs="Calibri"/>
          <w:sz w:val="22"/>
          <w:szCs w:val="22"/>
        </w:rPr>
        <w:t xml:space="preserve">Experience in database programming using </w:t>
      </w:r>
      <w:r w:rsidR="00321EDA" w:rsidRPr="00EE64F5">
        <w:rPr>
          <w:rFonts w:ascii="Calibri" w:hAnsi="Calibri" w:cs="Calibri"/>
          <w:sz w:val="22"/>
          <w:szCs w:val="22"/>
        </w:rPr>
        <w:t>JDBC,</w:t>
      </w:r>
      <w:r>
        <w:rPr>
          <w:rFonts w:ascii="Calibri" w:hAnsi="Calibri" w:cs="Calibri"/>
          <w:sz w:val="22"/>
          <w:szCs w:val="22"/>
        </w:rPr>
        <w:t xml:space="preserve"> </w:t>
      </w:r>
      <w:r w:rsidRPr="00EE64F5">
        <w:rPr>
          <w:rFonts w:ascii="Calibri" w:hAnsi="Calibri" w:cs="Calibri"/>
          <w:sz w:val="22"/>
          <w:szCs w:val="22"/>
        </w:rPr>
        <w:t>SQL</w:t>
      </w:r>
      <w:r>
        <w:rPr>
          <w:rFonts w:ascii="Calibri" w:hAnsi="Calibri" w:cs="Calibri"/>
          <w:sz w:val="22"/>
          <w:szCs w:val="22"/>
        </w:rPr>
        <w:t xml:space="preserve"> and PL/SQL</w:t>
      </w:r>
      <w:r w:rsidRPr="00EE64F5">
        <w:rPr>
          <w:rFonts w:ascii="Calibri" w:hAnsi="Calibri" w:cs="Calibri"/>
          <w:sz w:val="22"/>
          <w:szCs w:val="22"/>
        </w:rPr>
        <w:t>.</w:t>
      </w:r>
    </w:p>
    <w:p w14:paraId="77FFE3C3" w14:textId="19D7C321" w:rsidR="00356112" w:rsidRDefault="00356112" w:rsidP="00C35850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Good experience in develop</w:t>
      </w:r>
      <w:r w:rsidR="00FF1491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ed applications using 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Micro Services</w:t>
      </w:r>
      <w:r w:rsidR="002C5DE0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and Spring boot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.</w:t>
      </w:r>
      <w:r w:rsidR="002C5DE0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</w:t>
      </w:r>
    </w:p>
    <w:p w14:paraId="056576B3" w14:textId="5D1E4660" w:rsidR="005C1CFC" w:rsidRDefault="005C1CFC" w:rsidP="00C35850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Very good experience in working with integration framework Apache Camel.</w:t>
      </w:r>
    </w:p>
    <w:p w14:paraId="5CC3F91F" w14:textId="64788CAC" w:rsidR="00474303" w:rsidRDefault="00474303" w:rsidP="00C35850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Good knowledge on </w:t>
      </w:r>
      <w:r w:rsidR="0079181D">
        <w:rPr>
          <w:rFonts w:ascii="Calibri" w:eastAsia="Calibri" w:hAnsi="Calibri" w:cs="Mangal"/>
          <w:bCs/>
          <w:sz w:val="22"/>
          <w:szCs w:val="22"/>
          <w:lang w:val="en-IN" w:eastAsia="en-US"/>
        </w:rPr>
        <w:t>D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ocker</w:t>
      </w:r>
      <w:r w:rsidR="00BB4921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, </w:t>
      </w:r>
      <w:r w:rsidR="0079181D">
        <w:rPr>
          <w:rFonts w:ascii="Calibri" w:eastAsia="Calibri" w:hAnsi="Calibri" w:cs="Mangal"/>
          <w:bCs/>
          <w:sz w:val="22"/>
          <w:szCs w:val="22"/>
          <w:lang w:val="en-IN" w:eastAsia="en-US"/>
        </w:rPr>
        <w:t>A</w:t>
      </w:r>
      <w:r w:rsidR="00BB4921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pache Kafka and </w:t>
      </w:r>
      <w:r w:rsidR="0079181D">
        <w:rPr>
          <w:rFonts w:ascii="Calibri" w:eastAsia="Calibri" w:hAnsi="Calibri" w:cs="Mangal"/>
          <w:bCs/>
          <w:sz w:val="22"/>
          <w:szCs w:val="22"/>
          <w:lang w:val="en-IN" w:eastAsia="en-US"/>
        </w:rPr>
        <w:t>S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pring </w:t>
      </w:r>
      <w:r w:rsidR="0079181D">
        <w:rPr>
          <w:rFonts w:ascii="Calibri" w:eastAsia="Calibri" w:hAnsi="Calibri" w:cs="Mangal"/>
          <w:bCs/>
          <w:sz w:val="22"/>
          <w:szCs w:val="22"/>
          <w:lang w:val="en-IN" w:eastAsia="en-US"/>
        </w:rPr>
        <w:t>C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loud </w:t>
      </w:r>
      <w:r w:rsidR="0079181D">
        <w:rPr>
          <w:rFonts w:ascii="Calibri" w:eastAsia="Calibri" w:hAnsi="Calibri" w:cs="Mangal"/>
          <w:bCs/>
          <w:sz w:val="22"/>
          <w:szCs w:val="22"/>
          <w:lang w:val="en-IN" w:eastAsia="en-US"/>
        </w:rPr>
        <w:t>N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ative </w:t>
      </w:r>
      <w:r w:rsidR="0079181D">
        <w:rPr>
          <w:rFonts w:ascii="Calibri" w:eastAsia="Calibri" w:hAnsi="Calibri" w:cs="Mangal"/>
          <w:bCs/>
          <w:sz w:val="22"/>
          <w:szCs w:val="22"/>
          <w:lang w:val="en-IN" w:eastAsia="en-US"/>
        </w:rPr>
        <w:t>S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ervices. </w:t>
      </w:r>
    </w:p>
    <w:p w14:paraId="7FB98EAD" w14:textId="58BE4F6F" w:rsidR="00B84598" w:rsidRPr="00B84598" w:rsidRDefault="00B84598" w:rsidP="00B84598">
      <w:pPr>
        <w:pStyle w:val="ListParagraph"/>
        <w:numPr>
          <w:ilvl w:val="0"/>
          <w:numId w:val="26"/>
        </w:numPr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B84598">
        <w:rPr>
          <w:rFonts w:ascii="Calibri" w:eastAsia="Calibri" w:hAnsi="Calibri" w:cs="Mangal"/>
          <w:bCs/>
          <w:sz w:val="22"/>
          <w:szCs w:val="22"/>
          <w:lang w:val="en-IN" w:eastAsia="en-US"/>
        </w:rPr>
        <w:t>Extensive hands on experience in open source ESB/EAI technologies like Fuse ESB, camel, Apache (CXF, ActiveMQ</w:t>
      </w:r>
      <w:r w:rsidR="00D958B4">
        <w:rPr>
          <w:rFonts w:ascii="Calibri" w:eastAsia="Calibri" w:hAnsi="Calibri" w:cs="Mangal"/>
          <w:bCs/>
          <w:sz w:val="22"/>
          <w:szCs w:val="22"/>
          <w:lang w:val="en-IN" w:eastAsia="en-US"/>
        </w:rPr>
        <w:t>)</w:t>
      </w:r>
      <w:r w:rsidRPr="00B84598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and OSGi.</w:t>
      </w:r>
    </w:p>
    <w:p w14:paraId="1589F67D" w14:textId="55BA3C7D" w:rsidR="007F2AD9" w:rsidRDefault="007F2AD9" w:rsidP="00247FBA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247FBA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Good knowledge on Amazon Web </w:t>
      </w:r>
      <w:r w:rsidR="00EA065C" w:rsidRPr="00247FBA">
        <w:rPr>
          <w:rFonts w:ascii="Calibri" w:eastAsia="Calibri" w:hAnsi="Calibri" w:cs="Mangal"/>
          <w:bCs/>
          <w:sz w:val="22"/>
          <w:szCs w:val="22"/>
          <w:lang w:val="en-IN" w:eastAsia="en-US"/>
        </w:rPr>
        <w:t>Services (</w:t>
      </w:r>
      <w:r w:rsidRPr="00247FBA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AWS), Amazon Cloud Services like Elastic Compute </w:t>
      </w:r>
      <w:r w:rsidR="00EA065C" w:rsidRPr="00247FBA">
        <w:rPr>
          <w:rFonts w:ascii="Calibri" w:eastAsia="Calibri" w:hAnsi="Calibri" w:cs="Mangal"/>
          <w:bCs/>
          <w:sz w:val="22"/>
          <w:szCs w:val="22"/>
          <w:lang w:val="en-IN" w:eastAsia="en-US"/>
        </w:rPr>
        <w:t>Cloud (</w:t>
      </w:r>
      <w:r w:rsidRPr="00247FBA">
        <w:rPr>
          <w:rFonts w:ascii="Calibri" w:eastAsia="Calibri" w:hAnsi="Calibri" w:cs="Mangal"/>
          <w:bCs/>
          <w:sz w:val="22"/>
          <w:szCs w:val="22"/>
          <w:lang w:val="en-IN" w:eastAsia="en-US"/>
        </w:rPr>
        <w:t>EC2), Amazon Cloud Watch, SNS and experienced in building highly scalable java applications using various architectures.</w:t>
      </w:r>
    </w:p>
    <w:p w14:paraId="6C1B6AF6" w14:textId="4C88B273" w:rsidR="00887D39" w:rsidRDefault="006D1905" w:rsidP="00887D39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Good k</w:t>
      </w:r>
      <w:r w:rsidR="00BF14F2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nowledge </w:t>
      </w:r>
      <w:r w:rsidR="00B93AEC">
        <w:rPr>
          <w:rFonts w:ascii="Calibri" w:eastAsia="Calibri" w:hAnsi="Calibri" w:cs="Mangal"/>
          <w:bCs/>
          <w:sz w:val="22"/>
          <w:szCs w:val="22"/>
          <w:lang w:val="en-IN" w:eastAsia="en-US"/>
        </w:rPr>
        <w:t>o</w:t>
      </w:r>
      <w:r w:rsidR="00EA065C">
        <w:rPr>
          <w:rFonts w:ascii="Calibri" w:eastAsia="Calibri" w:hAnsi="Calibri" w:cs="Mangal"/>
          <w:bCs/>
          <w:sz w:val="22"/>
          <w:szCs w:val="22"/>
          <w:lang w:val="en-IN" w:eastAsia="en-US"/>
        </w:rPr>
        <w:t>n front-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end technology like </w:t>
      </w:r>
      <w:r w:rsidR="003F5EC9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Angular JS and </w:t>
      </w:r>
      <w:r w:rsidR="00BF14F2">
        <w:rPr>
          <w:rFonts w:ascii="Calibri" w:eastAsia="Calibri" w:hAnsi="Calibri" w:cs="Mangal"/>
          <w:bCs/>
          <w:sz w:val="22"/>
          <w:szCs w:val="22"/>
          <w:lang w:val="en-IN" w:eastAsia="en-US"/>
        </w:rPr>
        <w:t>ReactJS.</w:t>
      </w:r>
    </w:p>
    <w:p w14:paraId="785860BE" w14:textId="77777777" w:rsidR="00887D39" w:rsidRDefault="00887D39" w:rsidP="00887D39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Good knowledge</w:t>
      </w:r>
      <w:r w:rsidRPr="00887D39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on devops tools like JENKINS.</w:t>
      </w:r>
    </w:p>
    <w:p w14:paraId="467A1A6C" w14:textId="1A58039B" w:rsidR="00925056" w:rsidRDefault="00887D39" w:rsidP="00925056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887D39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Good 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experience </w:t>
      </w:r>
      <w:r w:rsidRPr="00887D39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in CICD tools 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like </w:t>
      </w:r>
      <w:r w:rsidRPr="00887D39">
        <w:rPr>
          <w:rFonts w:ascii="Calibri" w:eastAsia="Calibri" w:hAnsi="Calibri" w:cs="Mangal"/>
          <w:bCs/>
          <w:sz w:val="22"/>
          <w:szCs w:val="22"/>
          <w:lang w:val="en-IN" w:eastAsia="en-US"/>
        </w:rPr>
        <w:t>JIRA/Confluence/</w:t>
      </w:r>
      <w:r w:rsidR="00321EDA" w:rsidRPr="00887D39">
        <w:rPr>
          <w:rFonts w:ascii="Calibri" w:eastAsia="Calibri" w:hAnsi="Calibri" w:cs="Mangal"/>
          <w:bCs/>
          <w:sz w:val="22"/>
          <w:szCs w:val="22"/>
          <w:lang w:val="en-IN" w:eastAsia="en-US"/>
        </w:rPr>
        <w:t>Bitbucket</w:t>
      </w:r>
      <w:r w:rsidRPr="00887D39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add-ons, plugins, and extensions</w:t>
      </w:r>
    </w:p>
    <w:p w14:paraId="3D8F0370" w14:textId="0BC7BDC2" w:rsidR="00056A1B" w:rsidRDefault="00056A1B" w:rsidP="00056A1B">
      <w:pPr>
        <w:pStyle w:val="ListParagraph"/>
        <w:numPr>
          <w:ilvl w:val="0"/>
          <w:numId w:val="26"/>
        </w:numPr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056A1B">
        <w:rPr>
          <w:rFonts w:ascii="Calibri" w:eastAsia="Calibri" w:hAnsi="Calibri" w:cs="Mangal"/>
          <w:bCs/>
          <w:sz w:val="22"/>
          <w:szCs w:val="22"/>
          <w:lang w:val="en-IN" w:eastAsia="en-US"/>
        </w:rPr>
        <w:t>Good knowledge on Ansible</w:t>
      </w:r>
      <w:r w:rsidR="00B84598">
        <w:rPr>
          <w:rFonts w:ascii="Calibri" w:eastAsia="Calibri" w:hAnsi="Calibri" w:cs="Mangal"/>
          <w:bCs/>
          <w:sz w:val="22"/>
          <w:szCs w:val="22"/>
          <w:lang w:val="en-IN" w:eastAsia="en-US"/>
        </w:rPr>
        <w:t>.</w:t>
      </w:r>
    </w:p>
    <w:p w14:paraId="2A42B471" w14:textId="77777777" w:rsidR="00CB6AE4" w:rsidRDefault="00CB6AE4" w:rsidP="00CB6AE4">
      <w:pPr>
        <w:pStyle w:val="ListParagraph"/>
        <w:numPr>
          <w:ilvl w:val="0"/>
          <w:numId w:val="26"/>
        </w:numPr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CB6AE4">
        <w:rPr>
          <w:rFonts w:ascii="Calibri" w:eastAsia="Calibri" w:hAnsi="Calibri" w:cs="Mangal"/>
          <w:bCs/>
          <w:sz w:val="22"/>
          <w:szCs w:val="22"/>
          <w:lang w:val="en-IN" w:eastAsia="en-US"/>
        </w:rPr>
        <w:t>Well-versed in developing applications with Service Oriented Architecture (SOA) using SOAP, WSDL, UDDI and XML.</w:t>
      </w:r>
    </w:p>
    <w:p w14:paraId="6A4A8A95" w14:textId="77777777" w:rsidR="00E822D1" w:rsidRPr="00170083" w:rsidRDefault="00E822D1" w:rsidP="00E822D1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Successfully delivered projects under strict schedules and quality control. </w:t>
      </w:r>
    </w:p>
    <w:p w14:paraId="48B37249" w14:textId="77777777" w:rsidR="00E822D1" w:rsidRPr="00170083" w:rsidRDefault="00E822D1" w:rsidP="00E822D1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Versatile team player and individual contributor with strong analytical and problem solving skills. </w:t>
      </w:r>
    </w:p>
    <w:p w14:paraId="27343389" w14:textId="77777777" w:rsidR="00E822D1" w:rsidRPr="00170083" w:rsidRDefault="00E822D1" w:rsidP="00E822D1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>Proficiency in grasping new technical concepts quickly and utilising the same in a productive manner</w:t>
      </w:r>
      <w:r>
        <w:rPr>
          <w:rFonts w:ascii="Calibri" w:eastAsia="Calibri" w:hAnsi="Calibri" w:cs="Mangal"/>
          <w:bCs/>
          <w:sz w:val="22"/>
          <w:szCs w:val="22"/>
          <w:lang w:val="en-IN" w:eastAsia="en-US"/>
        </w:rPr>
        <w:t>.</w:t>
      </w:r>
    </w:p>
    <w:p w14:paraId="6A80CD22" w14:textId="33086186" w:rsidR="00E822D1" w:rsidRPr="00E822D1" w:rsidRDefault="00E822D1" w:rsidP="00E822D1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>Good communication and management skills demonstrated proficiency in leading and mentoring individuals, while forming cohesive team environment.</w:t>
      </w:r>
    </w:p>
    <w:p w14:paraId="0C34B430" w14:textId="27B421B2" w:rsidR="00E822D1" w:rsidRPr="001C1956" w:rsidRDefault="00247FBA" w:rsidP="001C1956">
      <w:pPr>
        <w:pStyle w:val="ListParagraph"/>
        <w:numPr>
          <w:ilvl w:val="0"/>
          <w:numId w:val="26"/>
        </w:numPr>
        <w:spacing w:line="276" w:lineRule="auto"/>
        <w:rPr>
          <w:rFonts w:ascii="Calibri" w:eastAsia="Calibri" w:hAnsi="Calibri" w:cs="Mangal"/>
          <w:bCs/>
          <w:sz w:val="22"/>
          <w:szCs w:val="22"/>
          <w:lang w:val="en-IN" w:eastAsia="en-US"/>
        </w:rPr>
      </w:pP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Graduated </w:t>
      </w:r>
      <w:r w:rsidRPr="00170083">
        <w:rPr>
          <w:rFonts w:ascii="Calibri" w:eastAsia="Calibri" w:hAnsi="Calibri" w:cs="Mangal"/>
          <w:b/>
          <w:sz w:val="22"/>
          <w:szCs w:val="22"/>
          <w:lang w:val="en-IN" w:eastAsia="en-US"/>
        </w:rPr>
        <w:t xml:space="preserve">First-class with distinction in </w:t>
      </w:r>
      <w:r w:rsidR="00EA065C" w:rsidRPr="00170083">
        <w:rPr>
          <w:rFonts w:ascii="Calibri" w:eastAsia="Calibri" w:hAnsi="Calibri" w:cs="Mangal"/>
          <w:b/>
          <w:sz w:val="22"/>
          <w:szCs w:val="22"/>
          <w:lang w:val="en-IN" w:eastAsia="en-US"/>
        </w:rPr>
        <w:t>Bachelor of Engineering</w:t>
      </w:r>
      <w:r w:rsidRPr="00170083">
        <w:rPr>
          <w:rFonts w:ascii="Calibri" w:eastAsia="Calibri" w:hAnsi="Calibri" w:cs="Mangal"/>
          <w:bCs/>
          <w:sz w:val="22"/>
          <w:szCs w:val="22"/>
          <w:lang w:val="en-IN" w:eastAsia="en-US"/>
        </w:rPr>
        <w:t xml:space="preserve"> – Computer Science Engineering from a reputed engineering college</w:t>
      </w:r>
    </w:p>
    <w:p w14:paraId="58AA1F4C" w14:textId="2CF4956F" w:rsidR="008F3069" w:rsidRPr="008F3069" w:rsidRDefault="008F3069" w:rsidP="004910C7">
      <w:pPr>
        <w:shd w:val="clear" w:color="auto" w:fill="CCCCCC"/>
        <w:suppressAutoHyphens/>
        <w:spacing w:after="0" w:line="240" w:lineRule="auto"/>
        <w:jc w:val="both"/>
        <w:rPr>
          <w:rFonts w:ascii="Verdana" w:eastAsia="MS Mincho" w:hAnsi="Verdana" w:cs="Arial"/>
          <w:sz w:val="20"/>
          <w:szCs w:val="20"/>
          <w:lang w:val="en-US" w:eastAsia="ar-SA"/>
        </w:rPr>
      </w:pPr>
      <w:r w:rsidRPr="008F3069">
        <w:rPr>
          <w:rFonts w:ascii="Verdana" w:eastAsia="Times New Roman" w:hAnsi="Verdana" w:cs="Arial"/>
          <w:b/>
          <w:bCs/>
          <w:sz w:val="20"/>
          <w:szCs w:val="20"/>
          <w:lang w:val="en-US" w:eastAsia="ar-SA"/>
        </w:rPr>
        <w:lastRenderedPageBreak/>
        <w:t>Technical Profile</w:t>
      </w:r>
      <w:r w:rsidR="00923518">
        <w:rPr>
          <w:rFonts w:ascii="Verdana" w:eastAsia="Times New Roman" w:hAnsi="Verdana" w:cs="Arial"/>
          <w:b/>
          <w:bCs/>
          <w:sz w:val="20"/>
          <w:szCs w:val="20"/>
          <w:lang w:val="en-US" w:eastAsia="ar-SA"/>
        </w:rPr>
        <w:t>:</w:t>
      </w:r>
    </w:p>
    <w:p w14:paraId="78E0714D" w14:textId="03923A57" w:rsidR="006B2BD4" w:rsidRPr="006B2BD4" w:rsidRDefault="006B2BD4" w:rsidP="006B2BD4">
      <w:pPr>
        <w:keepLines/>
        <w:tabs>
          <w:tab w:val="left" w:pos="720"/>
        </w:tabs>
        <w:suppressAutoHyphens/>
        <w:spacing w:after="0"/>
        <w:outlineLvl w:val="0"/>
        <w:rPr>
          <w:bCs/>
        </w:rPr>
      </w:pPr>
    </w:p>
    <w:p w14:paraId="117F901D" w14:textId="6AB60396" w:rsidR="008F3069" w:rsidRPr="00030510" w:rsidRDefault="006A736E" w:rsidP="00FC64B0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  <w:rPr>
          <w:bCs/>
        </w:rPr>
      </w:pPr>
      <w:r w:rsidRPr="00030510">
        <w:rPr>
          <w:b/>
        </w:rPr>
        <w:t xml:space="preserve">Programming </w:t>
      </w:r>
      <w:r w:rsidR="00923518" w:rsidRPr="00030510">
        <w:rPr>
          <w:b/>
        </w:rPr>
        <w:t>Languages</w:t>
      </w:r>
      <w:r w:rsidR="00923518" w:rsidRPr="00030510">
        <w:rPr>
          <w:bCs/>
        </w:rPr>
        <w:tab/>
      </w:r>
      <w:r w:rsidR="008F3069" w:rsidRPr="00030510">
        <w:rPr>
          <w:bCs/>
        </w:rPr>
        <w:t xml:space="preserve">: </w:t>
      </w:r>
      <w:r w:rsidR="00D45A59">
        <w:rPr>
          <w:bCs/>
        </w:rPr>
        <w:t>Core Java</w:t>
      </w:r>
      <w:r w:rsidR="00B41F3F">
        <w:rPr>
          <w:bCs/>
        </w:rPr>
        <w:t xml:space="preserve"> </w:t>
      </w:r>
      <w:r w:rsidR="00D45A59">
        <w:rPr>
          <w:bCs/>
        </w:rPr>
        <w:t xml:space="preserve">(Java 8), </w:t>
      </w:r>
      <w:r w:rsidR="00390334">
        <w:rPr>
          <w:bCs/>
        </w:rPr>
        <w:t>J2EE</w:t>
      </w:r>
      <w:r w:rsidR="006228AB" w:rsidRPr="00030510">
        <w:rPr>
          <w:bCs/>
        </w:rPr>
        <w:t xml:space="preserve">, </w:t>
      </w:r>
      <w:r w:rsidR="00EE64F5">
        <w:rPr>
          <w:bCs/>
        </w:rPr>
        <w:t xml:space="preserve">SQL, </w:t>
      </w:r>
      <w:r w:rsidR="006228AB" w:rsidRPr="00030510">
        <w:rPr>
          <w:bCs/>
        </w:rPr>
        <w:t>PL/SQL, Web</w:t>
      </w:r>
      <w:r w:rsidR="00FF1491">
        <w:rPr>
          <w:bCs/>
        </w:rPr>
        <w:t xml:space="preserve"> </w:t>
      </w:r>
      <w:r w:rsidR="006228AB" w:rsidRPr="00030510">
        <w:rPr>
          <w:bCs/>
        </w:rPr>
        <w:t>Services,</w:t>
      </w:r>
      <w:r w:rsidR="008A0B19">
        <w:rPr>
          <w:bCs/>
        </w:rPr>
        <w:t xml:space="preserve"> </w:t>
      </w:r>
      <w:r w:rsidR="006228AB" w:rsidRPr="00030510">
        <w:rPr>
          <w:bCs/>
        </w:rPr>
        <w:t>XML</w:t>
      </w:r>
    </w:p>
    <w:p w14:paraId="65C8526B" w14:textId="77777777" w:rsidR="00C70E10" w:rsidRDefault="008F3069" w:rsidP="00FC64B0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  <w:rPr>
          <w:bCs/>
        </w:rPr>
      </w:pPr>
      <w:r w:rsidRPr="00030510">
        <w:rPr>
          <w:b/>
        </w:rPr>
        <w:t>J2EE Technologies</w:t>
      </w:r>
      <w:r w:rsidR="00923518" w:rsidRPr="00030510">
        <w:rPr>
          <w:bCs/>
        </w:rPr>
        <w:tab/>
      </w:r>
      <w:r w:rsidR="00923518" w:rsidRPr="00030510">
        <w:rPr>
          <w:bCs/>
        </w:rPr>
        <w:tab/>
      </w:r>
      <w:r w:rsidRPr="00030510">
        <w:rPr>
          <w:bCs/>
        </w:rPr>
        <w:t>: JDBC, Servlets, JSP</w:t>
      </w:r>
    </w:p>
    <w:p w14:paraId="510EC151" w14:textId="0324FB9A" w:rsidR="008F3069" w:rsidRPr="00766683" w:rsidRDefault="008F3069" w:rsidP="00FC64B0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  <w:rPr>
          <w:bCs/>
        </w:rPr>
      </w:pPr>
      <w:r w:rsidRPr="00C70E10">
        <w:rPr>
          <w:b/>
        </w:rPr>
        <w:t>Frameworks</w:t>
      </w:r>
      <w:r w:rsidR="00923518" w:rsidRPr="00C70E10">
        <w:rPr>
          <w:bCs/>
        </w:rPr>
        <w:tab/>
      </w:r>
      <w:r w:rsidR="00502624" w:rsidRPr="00C70E10">
        <w:rPr>
          <w:bCs/>
        </w:rPr>
        <w:tab/>
      </w:r>
      <w:r w:rsidR="00502624" w:rsidRPr="00C70E10">
        <w:rPr>
          <w:bCs/>
        </w:rPr>
        <w:tab/>
      </w:r>
      <w:r w:rsidRPr="00C70E10">
        <w:rPr>
          <w:bCs/>
        </w:rPr>
        <w:t>:</w:t>
      </w:r>
      <w:r w:rsidR="00AC08EE" w:rsidRPr="00C70E10">
        <w:rPr>
          <w:bCs/>
        </w:rPr>
        <w:t xml:space="preserve"> </w:t>
      </w:r>
      <w:r w:rsidR="00C70E10" w:rsidRPr="00C70E10">
        <w:t>J2EE,</w:t>
      </w:r>
      <w:r w:rsidR="006A15B1">
        <w:t xml:space="preserve"> </w:t>
      </w:r>
      <w:r w:rsidR="00C70E10" w:rsidRPr="00C70E10">
        <w:t>OSGi, Apache CAMEL,</w:t>
      </w:r>
      <w:r w:rsidR="002C5DE0">
        <w:t xml:space="preserve"> </w:t>
      </w:r>
      <w:r w:rsidR="00D6053E">
        <w:t>SPRING</w:t>
      </w:r>
      <w:r w:rsidR="005A482E">
        <w:t xml:space="preserve"> MVC</w:t>
      </w:r>
      <w:r w:rsidR="00C70E10" w:rsidRPr="00C70E10">
        <w:t xml:space="preserve">, </w:t>
      </w:r>
      <w:r w:rsidR="00766683">
        <w:t>SPRING BOOT</w:t>
      </w:r>
      <w:r w:rsidR="00766283">
        <w:t>,</w:t>
      </w:r>
      <w:r w:rsidR="00F35250">
        <w:t xml:space="preserve"> </w:t>
      </w:r>
    </w:p>
    <w:p w14:paraId="3E1B103A" w14:textId="38849EB4" w:rsidR="00766683" w:rsidRDefault="00766683" w:rsidP="00766683">
      <w:pPr>
        <w:keepLines/>
        <w:tabs>
          <w:tab w:val="left" w:pos="720"/>
        </w:tabs>
        <w:suppressAutoHyphens/>
        <w:spacing w:after="0"/>
        <w:ind w:left="720"/>
        <w:outlineLvl w:val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C70E10">
        <w:t>SOAP,</w:t>
      </w:r>
      <w:r>
        <w:t xml:space="preserve"> </w:t>
      </w:r>
      <w:r w:rsidRPr="00C70E10">
        <w:t>RES</w:t>
      </w:r>
      <w:r>
        <w:t>T,</w:t>
      </w:r>
      <w:r w:rsidRPr="00766683">
        <w:t xml:space="preserve"> </w:t>
      </w:r>
      <w:r>
        <w:t>K</w:t>
      </w:r>
      <w:r w:rsidRPr="00766683">
        <w:t>atharsis</w:t>
      </w:r>
      <w:r w:rsidR="00C45B28">
        <w:t>,</w:t>
      </w:r>
      <w:r w:rsidR="00574B66">
        <w:t xml:space="preserve"> Apache</w:t>
      </w:r>
      <w:r w:rsidR="00C45B28">
        <w:t xml:space="preserve"> Kafka</w:t>
      </w:r>
      <w:r w:rsidR="00774A42">
        <w:t>, Cucumber</w:t>
      </w:r>
      <w:r w:rsidR="00CB6AE4">
        <w:t>,</w:t>
      </w:r>
      <w:r w:rsidR="00E8163A">
        <w:t xml:space="preserve"> ActiveMQ</w:t>
      </w:r>
    </w:p>
    <w:p w14:paraId="1FAEABB0" w14:textId="77777777" w:rsidR="007F2AD9" w:rsidRDefault="0044073B" w:rsidP="007F2AD9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</w:pPr>
      <w:r w:rsidRPr="003042C0">
        <w:rPr>
          <w:b/>
        </w:rPr>
        <w:t>Cloud Native</w:t>
      </w:r>
      <w:r w:rsidRPr="003042C0">
        <w:rPr>
          <w:b/>
        </w:rPr>
        <w:tab/>
      </w:r>
      <w:r w:rsidRPr="003042C0">
        <w:rPr>
          <w:b/>
        </w:rPr>
        <w:tab/>
      </w:r>
      <w:r w:rsidRPr="003042C0">
        <w:rPr>
          <w:b/>
        </w:rPr>
        <w:tab/>
      </w:r>
      <w:r w:rsidRPr="003042C0">
        <w:t>: Docker, Spring Cloud</w:t>
      </w:r>
    </w:p>
    <w:p w14:paraId="43A57AC6" w14:textId="5B2BB518" w:rsidR="007F2AD9" w:rsidRPr="007F2AD9" w:rsidRDefault="007F2AD9" w:rsidP="007F2AD9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</w:pPr>
      <w:r w:rsidRPr="007F2AD9">
        <w:rPr>
          <w:b/>
        </w:rPr>
        <w:t>Cloud Computing</w:t>
      </w:r>
      <w:r>
        <w:rPr>
          <w:b/>
        </w:rPr>
        <w:tab/>
      </w:r>
      <w:r>
        <w:rPr>
          <w:b/>
        </w:rPr>
        <w:tab/>
      </w:r>
      <w:r w:rsidRPr="007F2AD9">
        <w:t>:</w:t>
      </w:r>
      <w:r>
        <w:t xml:space="preserve"> A</w:t>
      </w:r>
      <w:r w:rsidRPr="00F87D65">
        <w:t>mazon EC2,</w:t>
      </w:r>
      <w:r w:rsidR="00A13544" w:rsidRPr="00F87D65">
        <w:t xml:space="preserve"> </w:t>
      </w:r>
      <w:r w:rsidRPr="00F87D65">
        <w:t>AWS CloudWatch, AWS SNS</w:t>
      </w:r>
    </w:p>
    <w:p w14:paraId="51D6B159" w14:textId="2B2E2861" w:rsidR="000B05BC" w:rsidRPr="00030510" w:rsidRDefault="008F3069" w:rsidP="006B2BD4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  <w:rPr>
          <w:bCs/>
        </w:rPr>
      </w:pPr>
      <w:r w:rsidRPr="00732EDC">
        <w:rPr>
          <w:b/>
        </w:rPr>
        <w:t>ORM Tools</w:t>
      </w:r>
      <w:r w:rsidR="00923518" w:rsidRPr="00030510">
        <w:rPr>
          <w:bCs/>
        </w:rPr>
        <w:tab/>
      </w:r>
      <w:r w:rsidR="000B05BC" w:rsidRPr="00030510">
        <w:rPr>
          <w:bCs/>
        </w:rPr>
        <w:tab/>
        <w:t xml:space="preserve"> </w:t>
      </w:r>
      <w:r w:rsidR="000B05BC" w:rsidRPr="00030510">
        <w:rPr>
          <w:bCs/>
        </w:rPr>
        <w:tab/>
      </w:r>
      <w:r w:rsidRPr="00030510">
        <w:rPr>
          <w:bCs/>
        </w:rPr>
        <w:t>: Hibernate</w:t>
      </w:r>
      <w:r w:rsidR="00551FD9" w:rsidRPr="00030510">
        <w:rPr>
          <w:bCs/>
        </w:rPr>
        <w:t xml:space="preserve">, </w:t>
      </w:r>
      <w:r w:rsidR="002A19AC" w:rsidRPr="00D74AFC">
        <w:rPr>
          <w:rFonts w:eastAsia="Times New Roman" w:cs="Arial"/>
          <w:bCs/>
          <w:lang w:val="fr-BE" w:eastAsia="ar-SA"/>
        </w:rPr>
        <w:t>iBatis</w:t>
      </w:r>
    </w:p>
    <w:p w14:paraId="4F60F2EA" w14:textId="77777777" w:rsidR="008F3069" w:rsidRPr="00030510" w:rsidRDefault="008F3069" w:rsidP="00FC64B0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  <w:rPr>
          <w:bCs/>
        </w:rPr>
      </w:pPr>
      <w:r w:rsidRPr="00732EDC">
        <w:rPr>
          <w:b/>
        </w:rPr>
        <w:t>IDE Tools</w:t>
      </w:r>
      <w:r w:rsidRPr="00030510">
        <w:rPr>
          <w:bCs/>
        </w:rPr>
        <w:t xml:space="preserve">                             </w:t>
      </w:r>
      <w:r w:rsidR="00D51FEC" w:rsidRPr="00030510">
        <w:rPr>
          <w:bCs/>
        </w:rPr>
        <w:tab/>
      </w:r>
      <w:r w:rsidR="008A1C7A" w:rsidRPr="00030510">
        <w:rPr>
          <w:bCs/>
        </w:rPr>
        <w:t>: Eclipse</w:t>
      </w:r>
      <w:r w:rsidR="008B28AE" w:rsidRPr="00030510">
        <w:rPr>
          <w:bCs/>
        </w:rPr>
        <w:t>,</w:t>
      </w:r>
      <w:r w:rsidR="006752F3" w:rsidRPr="00030510">
        <w:rPr>
          <w:bCs/>
        </w:rPr>
        <w:t xml:space="preserve"> </w:t>
      </w:r>
      <w:r w:rsidR="00E2273A">
        <w:rPr>
          <w:bCs/>
        </w:rPr>
        <w:t>Jboss Developer</w:t>
      </w:r>
      <w:r w:rsidR="00EA1C30">
        <w:rPr>
          <w:bCs/>
        </w:rPr>
        <w:t xml:space="preserve"> Studio</w:t>
      </w:r>
      <w:r w:rsidRPr="00030510">
        <w:rPr>
          <w:bCs/>
        </w:rPr>
        <w:t>.</w:t>
      </w:r>
    </w:p>
    <w:p w14:paraId="5553E3C2" w14:textId="091A45F9" w:rsidR="008F3069" w:rsidRPr="00030510" w:rsidRDefault="008F3069" w:rsidP="00FC64B0">
      <w:pPr>
        <w:keepLines/>
        <w:numPr>
          <w:ilvl w:val="0"/>
          <w:numId w:val="13"/>
        </w:numPr>
        <w:tabs>
          <w:tab w:val="left" w:pos="720"/>
        </w:tabs>
        <w:suppressAutoHyphens/>
        <w:spacing w:after="0"/>
        <w:outlineLvl w:val="0"/>
        <w:rPr>
          <w:bCs/>
        </w:rPr>
      </w:pPr>
      <w:r w:rsidRPr="00732EDC">
        <w:rPr>
          <w:b/>
        </w:rPr>
        <w:t>Application/Web Servers</w:t>
      </w:r>
      <w:r w:rsidR="00923518" w:rsidRPr="00030510">
        <w:rPr>
          <w:bCs/>
        </w:rPr>
        <w:tab/>
      </w:r>
      <w:r w:rsidRPr="00030510">
        <w:rPr>
          <w:bCs/>
        </w:rPr>
        <w:t xml:space="preserve">: Apache Tomcat, </w:t>
      </w:r>
      <w:r w:rsidR="00710C05">
        <w:rPr>
          <w:bCs/>
        </w:rPr>
        <w:t>WebSphere</w:t>
      </w:r>
      <w:r w:rsidR="00B12909">
        <w:rPr>
          <w:bCs/>
        </w:rPr>
        <w:t xml:space="preserve">, Jboss Fuse </w:t>
      </w:r>
    </w:p>
    <w:p w14:paraId="0E5560C5" w14:textId="23DC8342" w:rsidR="00382F9F" w:rsidRPr="00030510" w:rsidRDefault="008F3069" w:rsidP="00FC64B0">
      <w:pPr>
        <w:numPr>
          <w:ilvl w:val="0"/>
          <w:numId w:val="13"/>
        </w:numPr>
        <w:suppressAutoHyphens/>
        <w:spacing w:after="0"/>
        <w:rPr>
          <w:bCs/>
        </w:rPr>
      </w:pPr>
      <w:r w:rsidRPr="00732EDC">
        <w:rPr>
          <w:b/>
        </w:rPr>
        <w:t>Web Essentials</w:t>
      </w:r>
      <w:r w:rsidRPr="00030510">
        <w:rPr>
          <w:bCs/>
        </w:rPr>
        <w:t xml:space="preserve">                    </w:t>
      </w:r>
      <w:r w:rsidR="00923518" w:rsidRPr="00030510">
        <w:rPr>
          <w:bCs/>
        </w:rPr>
        <w:tab/>
      </w:r>
      <w:r w:rsidRPr="00030510">
        <w:rPr>
          <w:bCs/>
        </w:rPr>
        <w:t>: HTML,</w:t>
      </w:r>
      <w:r w:rsidR="006B2BD4">
        <w:rPr>
          <w:bCs/>
        </w:rPr>
        <w:t xml:space="preserve"> </w:t>
      </w:r>
      <w:r w:rsidR="006B2BD4" w:rsidRPr="000B05BC">
        <w:t>CSS3</w:t>
      </w:r>
      <w:r w:rsidR="006B2BD4">
        <w:t>,</w:t>
      </w:r>
      <w:r w:rsidRPr="00030510">
        <w:rPr>
          <w:bCs/>
        </w:rPr>
        <w:t xml:space="preserve"> XML, JavaScript</w:t>
      </w:r>
      <w:r w:rsidR="004210E2">
        <w:rPr>
          <w:bCs/>
        </w:rPr>
        <w:t>, ReactJS</w:t>
      </w:r>
    </w:p>
    <w:p w14:paraId="1F856093" w14:textId="41B6299A" w:rsidR="006B2BD4" w:rsidRDefault="00382F9F" w:rsidP="006B2BD4">
      <w:pPr>
        <w:numPr>
          <w:ilvl w:val="0"/>
          <w:numId w:val="13"/>
        </w:numPr>
        <w:suppressAutoHyphens/>
        <w:spacing w:after="0"/>
        <w:rPr>
          <w:bCs/>
        </w:rPr>
      </w:pPr>
      <w:r w:rsidRPr="00732EDC">
        <w:rPr>
          <w:b/>
        </w:rPr>
        <w:t>Version Controlling</w:t>
      </w:r>
      <w:r w:rsidRPr="00030510">
        <w:rPr>
          <w:bCs/>
        </w:rPr>
        <w:tab/>
      </w:r>
      <w:r w:rsidR="00594D0C" w:rsidRPr="00030510">
        <w:rPr>
          <w:bCs/>
        </w:rPr>
        <w:tab/>
        <w:t>: SVN</w:t>
      </w:r>
      <w:r w:rsidR="008A1C7A" w:rsidRPr="00030510">
        <w:rPr>
          <w:bCs/>
        </w:rPr>
        <w:t>, GI</w:t>
      </w:r>
      <w:r w:rsidR="00247FBA">
        <w:rPr>
          <w:bCs/>
        </w:rPr>
        <w:t>T</w:t>
      </w:r>
    </w:p>
    <w:p w14:paraId="0466CB5F" w14:textId="0AD01AAC" w:rsidR="00887D39" w:rsidRDefault="00887D39" w:rsidP="006B2BD4">
      <w:pPr>
        <w:numPr>
          <w:ilvl w:val="0"/>
          <w:numId w:val="13"/>
        </w:numPr>
        <w:suppressAutoHyphens/>
        <w:spacing w:after="0"/>
        <w:rPr>
          <w:bCs/>
        </w:rPr>
      </w:pPr>
      <w:r>
        <w:rPr>
          <w:b/>
        </w:rPr>
        <w:t>CICD Tools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87D39">
        <w:rPr>
          <w:bCs/>
        </w:rPr>
        <w:t>:</w:t>
      </w:r>
      <w:r>
        <w:rPr>
          <w:bCs/>
        </w:rPr>
        <w:t xml:space="preserve"> Jenkins, Jira, Bit bucket</w:t>
      </w:r>
      <w:r w:rsidR="00056A1B">
        <w:rPr>
          <w:bCs/>
        </w:rPr>
        <w:t>, Ansible</w:t>
      </w:r>
    </w:p>
    <w:p w14:paraId="5934D90D" w14:textId="77777777" w:rsidR="00887D39" w:rsidRPr="006B2BD4" w:rsidRDefault="00887D39" w:rsidP="00887D39">
      <w:pPr>
        <w:suppressAutoHyphens/>
        <w:spacing w:after="0"/>
        <w:ind w:left="720"/>
        <w:rPr>
          <w:bCs/>
        </w:rPr>
      </w:pPr>
    </w:p>
    <w:p w14:paraId="78464026" w14:textId="77777777" w:rsidR="009D486F" w:rsidRPr="008F3069" w:rsidRDefault="009D486F" w:rsidP="009D486F">
      <w:pPr>
        <w:shd w:val="clear" w:color="auto" w:fill="CCCCCC"/>
        <w:tabs>
          <w:tab w:val="right" w:pos="9376"/>
        </w:tabs>
        <w:suppressAutoHyphens/>
        <w:spacing w:after="0" w:line="240" w:lineRule="auto"/>
        <w:jc w:val="both"/>
        <w:rPr>
          <w:rFonts w:ascii="Verdana" w:eastAsia="Times New Roman" w:hAnsi="Verdana" w:cs="Arial"/>
          <w:b/>
          <w:bCs/>
          <w:sz w:val="20"/>
          <w:szCs w:val="20"/>
          <w:lang w:val="en-US" w:eastAsia="ar-SA"/>
        </w:rPr>
      </w:pPr>
      <w:r w:rsidRPr="008F3069">
        <w:rPr>
          <w:rFonts w:ascii="Verdana" w:eastAsia="Times New Roman" w:hAnsi="Verdana" w:cs="Arial"/>
          <w:b/>
          <w:bCs/>
          <w:sz w:val="20"/>
          <w:szCs w:val="20"/>
          <w:lang w:val="en-US" w:eastAsia="ar-SA"/>
        </w:rPr>
        <w:t>Work History:</w:t>
      </w:r>
      <w:r w:rsidRPr="008F3069">
        <w:rPr>
          <w:rFonts w:ascii="Verdana" w:eastAsia="Times New Roman" w:hAnsi="Verdana" w:cs="Arial"/>
          <w:b/>
          <w:bCs/>
          <w:sz w:val="20"/>
          <w:szCs w:val="20"/>
          <w:lang w:val="en-US" w:eastAsia="ar-SA"/>
        </w:rPr>
        <w:tab/>
      </w:r>
    </w:p>
    <w:p w14:paraId="3A17EA11" w14:textId="77777777" w:rsidR="009D486F" w:rsidRDefault="009D486F" w:rsidP="009D486F">
      <w:pPr>
        <w:widowControl w:val="0"/>
        <w:suppressAutoHyphens/>
        <w:autoSpaceDE w:val="0"/>
        <w:spacing w:after="0" w:line="240" w:lineRule="auto"/>
        <w:ind w:left="720"/>
        <w:jc w:val="both"/>
        <w:rPr>
          <w:rFonts w:ascii="Verdana" w:eastAsia="Times New Roman" w:hAnsi="Verdana" w:cs="Arial"/>
          <w:sz w:val="20"/>
          <w:szCs w:val="20"/>
          <w:lang w:val="en-US" w:eastAsia="ar-SA"/>
        </w:rPr>
      </w:pPr>
    </w:p>
    <w:p w14:paraId="6F965303" w14:textId="0FFB0463" w:rsidR="000F378F" w:rsidRPr="000F378F" w:rsidRDefault="000F378F" w:rsidP="000F378F">
      <w:pPr>
        <w:widowControl w:val="0"/>
        <w:numPr>
          <w:ilvl w:val="0"/>
          <w:numId w:val="12"/>
        </w:numPr>
        <w:suppressAutoHyphens/>
        <w:autoSpaceDE w:val="0"/>
        <w:spacing w:after="0"/>
        <w:jc w:val="both"/>
        <w:rPr>
          <w:rFonts w:eastAsia="Times New Roman" w:cs="Arial"/>
          <w:lang w:val="en-US" w:eastAsia="ar-SA"/>
        </w:rPr>
      </w:pPr>
      <w:r w:rsidRPr="00E62BDA">
        <w:rPr>
          <w:rFonts w:eastAsia="Times New Roman" w:cs="Arial"/>
          <w:lang w:val="en-US" w:eastAsia="ar-SA"/>
        </w:rPr>
        <w:t>Currently working with</w:t>
      </w:r>
      <w:r>
        <w:rPr>
          <w:rFonts w:eastAsia="Times New Roman" w:cs="Arial"/>
          <w:lang w:val="en-US" w:eastAsia="ar-SA"/>
        </w:rPr>
        <w:t xml:space="preserve"> </w:t>
      </w:r>
      <w:r w:rsidR="00123C17">
        <w:rPr>
          <w:rFonts w:eastAsia="Times New Roman" w:cs="Calibri"/>
          <w:b/>
          <w:lang w:val="en-US" w:eastAsia="ar-SA"/>
        </w:rPr>
        <w:t>U</w:t>
      </w:r>
      <w:r w:rsidR="00123C17" w:rsidRPr="00123C17">
        <w:rPr>
          <w:rFonts w:eastAsia="Times New Roman" w:cs="Calibri"/>
          <w:b/>
          <w:lang w:val="en-US" w:eastAsia="ar-SA"/>
        </w:rPr>
        <w:t xml:space="preserve">nited </w:t>
      </w:r>
      <w:r w:rsidR="00123C17">
        <w:rPr>
          <w:rFonts w:eastAsia="Times New Roman" w:cs="Calibri"/>
          <w:b/>
          <w:lang w:val="en-US" w:eastAsia="ar-SA"/>
        </w:rPr>
        <w:t>O</w:t>
      </w:r>
      <w:r w:rsidR="00123C17" w:rsidRPr="00123C17">
        <w:rPr>
          <w:rFonts w:eastAsia="Times New Roman" w:cs="Calibri"/>
          <w:b/>
          <w:lang w:val="en-US" w:eastAsia="ar-SA"/>
        </w:rPr>
        <w:t xml:space="preserve">verseas </w:t>
      </w:r>
      <w:r w:rsidR="00123C17">
        <w:rPr>
          <w:rFonts w:eastAsia="Times New Roman" w:cs="Calibri"/>
          <w:b/>
          <w:lang w:val="en-US" w:eastAsia="ar-SA"/>
        </w:rPr>
        <w:t>B</w:t>
      </w:r>
      <w:r w:rsidR="00123C17" w:rsidRPr="00123C17">
        <w:rPr>
          <w:rFonts w:eastAsia="Times New Roman" w:cs="Calibri"/>
          <w:b/>
          <w:lang w:val="en-US" w:eastAsia="ar-SA"/>
        </w:rPr>
        <w:t>ank</w:t>
      </w:r>
      <w:r>
        <w:rPr>
          <w:rFonts w:eastAsia="Times New Roman" w:cs="Calibri"/>
          <w:b/>
          <w:lang w:val="en-US" w:eastAsia="ar-SA"/>
        </w:rPr>
        <w:t xml:space="preserve">, Singapore </w:t>
      </w:r>
      <w:r w:rsidRPr="00E62BDA">
        <w:rPr>
          <w:rFonts w:eastAsia="Times New Roman" w:cs="Arial"/>
          <w:lang w:val="en-US" w:eastAsia="ar-SA"/>
        </w:rPr>
        <w:t xml:space="preserve">as </w:t>
      </w:r>
      <w:r w:rsidR="00802FCE" w:rsidRPr="00E62BDA">
        <w:rPr>
          <w:rFonts w:eastAsia="Times New Roman" w:cs="Arial"/>
          <w:lang w:val="en-US" w:eastAsia="ar-SA"/>
        </w:rPr>
        <w:t>an</w:t>
      </w:r>
      <w:r w:rsidRPr="00E62BDA">
        <w:rPr>
          <w:rFonts w:eastAsia="Times New Roman" w:cs="Arial"/>
          <w:lang w:val="en-US" w:eastAsia="ar-SA"/>
        </w:rPr>
        <w:t xml:space="preserve"> </w:t>
      </w:r>
      <w:r>
        <w:rPr>
          <w:rFonts w:eastAsia="Times New Roman" w:cs="Arial"/>
          <w:b/>
          <w:bCs/>
          <w:lang w:val="en-US" w:eastAsia="ar-SA"/>
        </w:rPr>
        <w:t>Application</w:t>
      </w:r>
      <w:r>
        <w:rPr>
          <w:rFonts w:eastAsia="Times New Roman" w:cs="Arial"/>
          <w:lang w:val="en-US" w:eastAsia="ar-SA"/>
        </w:rPr>
        <w:t xml:space="preserve"> </w:t>
      </w:r>
      <w:r w:rsidRPr="008D78EB">
        <w:rPr>
          <w:rFonts w:eastAsia="Times New Roman" w:cs="Arial"/>
          <w:b/>
          <w:bCs/>
          <w:lang w:val="en-US" w:eastAsia="ar-SA"/>
        </w:rPr>
        <w:t>Consultant</w:t>
      </w:r>
      <w:r w:rsidR="00123C17">
        <w:rPr>
          <w:rFonts w:eastAsia="Times New Roman" w:cs="Arial"/>
          <w:b/>
          <w:bCs/>
          <w:lang w:val="en-US" w:eastAsia="ar-SA"/>
        </w:rPr>
        <w:t xml:space="preserve"> (Contractor)</w:t>
      </w:r>
      <w:r w:rsidRPr="00E62BDA">
        <w:rPr>
          <w:rFonts w:eastAsia="Times New Roman" w:cs="Arial"/>
          <w:lang w:val="en-US" w:eastAsia="ar-SA"/>
        </w:rPr>
        <w:t xml:space="preserve"> from </w:t>
      </w:r>
      <w:r>
        <w:rPr>
          <w:rFonts w:eastAsia="Times New Roman" w:cs="Arial"/>
          <w:lang w:val="en-US" w:eastAsia="ar-SA"/>
        </w:rPr>
        <w:t>Dec 2019</w:t>
      </w:r>
      <w:r w:rsidRPr="00E62BDA">
        <w:rPr>
          <w:rFonts w:eastAsia="Times New Roman" w:cs="Arial"/>
          <w:lang w:val="en-US" w:eastAsia="ar-SA"/>
        </w:rPr>
        <w:t xml:space="preserve"> to </w:t>
      </w:r>
      <w:r w:rsidR="0076195F">
        <w:rPr>
          <w:rFonts w:eastAsia="Times New Roman" w:cs="Arial"/>
          <w:lang w:val="en-US" w:eastAsia="ar-SA"/>
        </w:rPr>
        <w:t>6</w:t>
      </w:r>
      <w:r w:rsidR="0076195F" w:rsidRPr="0076195F">
        <w:rPr>
          <w:rFonts w:eastAsia="Times New Roman" w:cs="Arial"/>
          <w:vertAlign w:val="superscript"/>
          <w:lang w:val="en-US" w:eastAsia="ar-SA"/>
        </w:rPr>
        <w:t>th</w:t>
      </w:r>
      <w:r w:rsidR="0076195F">
        <w:rPr>
          <w:rFonts w:eastAsia="Times New Roman" w:cs="Arial"/>
          <w:lang w:val="en-US" w:eastAsia="ar-SA"/>
        </w:rPr>
        <w:t xml:space="preserve"> April 2020</w:t>
      </w:r>
      <w:r w:rsidRPr="00E62BDA">
        <w:rPr>
          <w:rFonts w:eastAsia="Times New Roman" w:cs="Arial"/>
          <w:lang w:val="en-US" w:eastAsia="ar-SA"/>
        </w:rPr>
        <w:t>.</w:t>
      </w:r>
    </w:p>
    <w:p w14:paraId="4D5D985F" w14:textId="0F4EFFEB" w:rsidR="00984DB1" w:rsidRPr="00984DB1" w:rsidRDefault="000F378F" w:rsidP="00984DB1">
      <w:pPr>
        <w:widowControl w:val="0"/>
        <w:numPr>
          <w:ilvl w:val="0"/>
          <w:numId w:val="12"/>
        </w:numPr>
        <w:suppressAutoHyphens/>
        <w:autoSpaceDE w:val="0"/>
        <w:spacing w:after="0"/>
        <w:jc w:val="both"/>
        <w:rPr>
          <w:rFonts w:eastAsia="Times New Roman" w:cs="Arial"/>
          <w:lang w:val="en-US" w:eastAsia="ar-SA"/>
        </w:rPr>
      </w:pPr>
      <w:r>
        <w:rPr>
          <w:rFonts w:eastAsia="Times New Roman" w:cs="Arial"/>
          <w:lang w:val="en-US" w:eastAsia="ar-SA"/>
        </w:rPr>
        <w:t>W</w:t>
      </w:r>
      <w:r w:rsidR="00984DB1" w:rsidRPr="00E62BDA">
        <w:rPr>
          <w:rFonts w:eastAsia="Times New Roman" w:cs="Arial"/>
          <w:lang w:val="en-US" w:eastAsia="ar-SA"/>
        </w:rPr>
        <w:t>ork</w:t>
      </w:r>
      <w:r>
        <w:rPr>
          <w:rFonts w:eastAsia="Times New Roman" w:cs="Arial"/>
          <w:lang w:val="en-US" w:eastAsia="ar-SA"/>
        </w:rPr>
        <w:t>ed</w:t>
      </w:r>
      <w:r w:rsidR="00984DB1" w:rsidRPr="00E62BDA">
        <w:rPr>
          <w:rFonts w:eastAsia="Times New Roman" w:cs="Arial"/>
          <w:lang w:val="en-US" w:eastAsia="ar-SA"/>
        </w:rPr>
        <w:t xml:space="preserve"> </w:t>
      </w:r>
      <w:r>
        <w:rPr>
          <w:rFonts w:eastAsia="Times New Roman" w:cs="Arial"/>
          <w:lang w:val="en-US" w:eastAsia="ar-SA"/>
        </w:rPr>
        <w:t>in</w:t>
      </w:r>
      <w:r w:rsidR="00984DB1">
        <w:rPr>
          <w:rFonts w:eastAsia="Times New Roman" w:cs="Arial"/>
          <w:lang w:val="en-US" w:eastAsia="ar-SA"/>
        </w:rPr>
        <w:t xml:space="preserve"> </w:t>
      </w:r>
      <w:r w:rsidR="009D7A47">
        <w:rPr>
          <w:rFonts w:eastAsia="Times New Roman" w:cs="Calibri"/>
          <w:b/>
          <w:lang w:val="en-US" w:eastAsia="ar-SA"/>
        </w:rPr>
        <w:t>D</w:t>
      </w:r>
      <w:r w:rsidR="009D7A47" w:rsidRPr="009D7A47">
        <w:rPr>
          <w:rFonts w:eastAsia="Times New Roman" w:cs="Calibri"/>
          <w:b/>
          <w:lang w:val="en-US" w:eastAsia="ar-SA"/>
        </w:rPr>
        <w:t xml:space="preserve">eutsche </w:t>
      </w:r>
      <w:r w:rsidR="009D7A47">
        <w:rPr>
          <w:rFonts w:eastAsia="Times New Roman" w:cs="Calibri"/>
          <w:b/>
          <w:lang w:val="en-US" w:eastAsia="ar-SA"/>
        </w:rPr>
        <w:t>B</w:t>
      </w:r>
      <w:r w:rsidR="009D7A47" w:rsidRPr="009D7A47">
        <w:rPr>
          <w:rFonts w:eastAsia="Times New Roman" w:cs="Calibri"/>
          <w:b/>
          <w:lang w:val="en-US" w:eastAsia="ar-SA"/>
        </w:rPr>
        <w:t>ank</w:t>
      </w:r>
      <w:r w:rsidR="00984DB1">
        <w:rPr>
          <w:rFonts w:eastAsia="Times New Roman" w:cs="Calibri"/>
          <w:b/>
          <w:lang w:val="en-US" w:eastAsia="ar-SA"/>
        </w:rPr>
        <w:t xml:space="preserve">, Singapore </w:t>
      </w:r>
      <w:r w:rsidR="00984DB1" w:rsidRPr="00E62BDA">
        <w:rPr>
          <w:rFonts w:eastAsia="Times New Roman" w:cs="Arial"/>
          <w:lang w:val="en-US" w:eastAsia="ar-SA"/>
        </w:rPr>
        <w:t xml:space="preserve">as a </w:t>
      </w:r>
      <w:r w:rsidR="00984DB1" w:rsidRPr="00984DB1">
        <w:rPr>
          <w:rFonts w:eastAsia="Times New Roman" w:cs="Arial"/>
          <w:b/>
          <w:bCs/>
          <w:lang w:val="en-US" w:eastAsia="ar-SA"/>
        </w:rPr>
        <w:t>Senior</w:t>
      </w:r>
      <w:r w:rsidR="00984DB1">
        <w:rPr>
          <w:rFonts w:eastAsia="Times New Roman" w:cs="Arial"/>
          <w:lang w:val="en-US" w:eastAsia="ar-SA"/>
        </w:rPr>
        <w:t xml:space="preserve"> </w:t>
      </w:r>
      <w:r w:rsidR="00783F0D">
        <w:rPr>
          <w:rFonts w:eastAsia="Times New Roman" w:cs="Arial"/>
          <w:b/>
          <w:bCs/>
          <w:lang w:val="en-US" w:eastAsia="ar-SA"/>
        </w:rPr>
        <w:t>Developer</w:t>
      </w:r>
      <w:r w:rsidR="003007D3">
        <w:rPr>
          <w:rFonts w:eastAsia="Times New Roman" w:cs="Arial"/>
          <w:b/>
          <w:bCs/>
          <w:lang w:val="en-US" w:eastAsia="ar-SA"/>
        </w:rPr>
        <w:t xml:space="preserve"> (Contractor)</w:t>
      </w:r>
      <w:r w:rsidR="00984DB1" w:rsidRPr="00E62BDA">
        <w:rPr>
          <w:rFonts w:eastAsia="Times New Roman" w:cs="Arial"/>
          <w:lang w:val="en-US" w:eastAsia="ar-SA"/>
        </w:rPr>
        <w:t xml:space="preserve"> from </w:t>
      </w:r>
      <w:r w:rsidR="00984DB1">
        <w:rPr>
          <w:rFonts w:eastAsia="Times New Roman" w:cs="Arial"/>
          <w:lang w:val="en-US" w:eastAsia="ar-SA"/>
        </w:rPr>
        <w:t>May 2019</w:t>
      </w:r>
      <w:r w:rsidR="00984DB1" w:rsidRPr="00E62BDA">
        <w:rPr>
          <w:rFonts w:eastAsia="Times New Roman" w:cs="Arial"/>
          <w:lang w:val="en-US" w:eastAsia="ar-SA"/>
        </w:rPr>
        <w:t xml:space="preserve"> to</w:t>
      </w:r>
      <w:r>
        <w:rPr>
          <w:rFonts w:eastAsia="Times New Roman" w:cs="Arial"/>
          <w:lang w:val="en-US" w:eastAsia="ar-SA"/>
        </w:rPr>
        <w:t xml:space="preserve"> Oct 2019</w:t>
      </w:r>
      <w:r w:rsidR="00984DB1" w:rsidRPr="00E62BDA">
        <w:rPr>
          <w:rFonts w:eastAsia="Times New Roman" w:cs="Arial"/>
          <w:lang w:val="en-US" w:eastAsia="ar-SA"/>
        </w:rPr>
        <w:t>.</w:t>
      </w:r>
    </w:p>
    <w:p w14:paraId="427B562F" w14:textId="593A35CF" w:rsidR="009D486F" w:rsidRDefault="00984DB1" w:rsidP="0096278D">
      <w:pPr>
        <w:widowControl w:val="0"/>
        <w:numPr>
          <w:ilvl w:val="0"/>
          <w:numId w:val="12"/>
        </w:numPr>
        <w:suppressAutoHyphens/>
        <w:autoSpaceDE w:val="0"/>
        <w:spacing w:after="0"/>
        <w:jc w:val="both"/>
        <w:rPr>
          <w:rFonts w:eastAsia="Times New Roman" w:cs="Arial"/>
          <w:lang w:val="en-US" w:eastAsia="ar-SA"/>
        </w:rPr>
      </w:pPr>
      <w:r>
        <w:rPr>
          <w:rFonts w:eastAsia="Times New Roman" w:cs="Arial"/>
          <w:lang w:val="en-US" w:eastAsia="ar-SA"/>
        </w:rPr>
        <w:t>Worked in</w:t>
      </w:r>
      <w:r w:rsidR="009D486F">
        <w:rPr>
          <w:rFonts w:eastAsia="Times New Roman" w:cs="Arial"/>
          <w:lang w:val="en-US" w:eastAsia="ar-SA"/>
        </w:rPr>
        <w:t xml:space="preserve"> </w:t>
      </w:r>
      <w:r w:rsidR="00FE40CD">
        <w:rPr>
          <w:rFonts w:eastAsia="Times New Roman" w:cs="Calibri"/>
          <w:b/>
          <w:lang w:val="en-US" w:eastAsia="ar-SA"/>
        </w:rPr>
        <w:t>Capgemini</w:t>
      </w:r>
      <w:r w:rsidR="007164FA">
        <w:rPr>
          <w:rFonts w:eastAsia="Times New Roman" w:cs="Calibri"/>
          <w:b/>
          <w:lang w:val="en-US" w:eastAsia="ar-SA"/>
        </w:rPr>
        <w:t xml:space="preserve"> Singapore Pvt Ltd</w:t>
      </w:r>
      <w:r w:rsidR="009D486F">
        <w:rPr>
          <w:rFonts w:eastAsia="Times New Roman" w:cs="Calibri"/>
          <w:b/>
          <w:lang w:val="en-US" w:eastAsia="ar-SA"/>
        </w:rPr>
        <w:t xml:space="preserve"> </w:t>
      </w:r>
      <w:r w:rsidR="009D486F" w:rsidRPr="00E62BDA">
        <w:rPr>
          <w:rFonts w:eastAsia="Times New Roman" w:cs="Arial"/>
          <w:lang w:val="en-US" w:eastAsia="ar-SA"/>
        </w:rPr>
        <w:t xml:space="preserve">as a </w:t>
      </w:r>
      <w:r w:rsidR="00FE40CD" w:rsidRPr="008D78EB">
        <w:rPr>
          <w:rFonts w:eastAsia="Times New Roman" w:cs="Arial"/>
          <w:b/>
          <w:bCs/>
          <w:lang w:val="en-US" w:eastAsia="ar-SA"/>
        </w:rPr>
        <w:t>Consultant</w:t>
      </w:r>
      <w:r w:rsidR="009D486F" w:rsidRPr="00E62BDA">
        <w:rPr>
          <w:rFonts w:eastAsia="Times New Roman" w:cs="Arial"/>
          <w:lang w:val="en-US" w:eastAsia="ar-SA"/>
        </w:rPr>
        <w:t xml:space="preserve"> from </w:t>
      </w:r>
      <w:r w:rsidR="000358B5">
        <w:rPr>
          <w:rFonts w:eastAsia="Times New Roman" w:cs="Arial"/>
          <w:lang w:val="en-US" w:eastAsia="ar-SA"/>
        </w:rPr>
        <w:t>June</w:t>
      </w:r>
      <w:r w:rsidR="009D486F">
        <w:rPr>
          <w:rFonts w:eastAsia="Times New Roman" w:cs="Arial"/>
          <w:lang w:val="en-US" w:eastAsia="ar-SA"/>
        </w:rPr>
        <w:t xml:space="preserve"> 201</w:t>
      </w:r>
      <w:r w:rsidR="000358B5">
        <w:rPr>
          <w:rFonts w:eastAsia="Times New Roman" w:cs="Arial"/>
          <w:lang w:val="en-US" w:eastAsia="ar-SA"/>
        </w:rPr>
        <w:t>4</w:t>
      </w:r>
      <w:r w:rsidR="009D486F" w:rsidRPr="00E62BDA">
        <w:rPr>
          <w:rFonts w:eastAsia="Times New Roman" w:cs="Arial"/>
          <w:lang w:val="en-US" w:eastAsia="ar-SA"/>
        </w:rPr>
        <w:t xml:space="preserve"> to </w:t>
      </w:r>
      <w:r>
        <w:rPr>
          <w:rFonts w:eastAsia="Times New Roman" w:cs="Arial"/>
          <w:lang w:val="en-US" w:eastAsia="ar-SA"/>
        </w:rPr>
        <w:t>April 2019</w:t>
      </w:r>
      <w:r w:rsidR="009D486F" w:rsidRPr="00E62BDA">
        <w:rPr>
          <w:rFonts w:eastAsia="Times New Roman" w:cs="Arial"/>
          <w:lang w:val="en-US" w:eastAsia="ar-SA"/>
        </w:rPr>
        <w:t>.</w:t>
      </w:r>
    </w:p>
    <w:p w14:paraId="4E09BA09" w14:textId="4D97D133" w:rsidR="00594D0C" w:rsidRPr="00BC7C7F" w:rsidRDefault="009D486F" w:rsidP="00BC7C7F">
      <w:pPr>
        <w:widowControl w:val="0"/>
        <w:numPr>
          <w:ilvl w:val="0"/>
          <w:numId w:val="12"/>
        </w:numPr>
        <w:suppressAutoHyphens/>
        <w:autoSpaceDE w:val="0"/>
        <w:spacing w:after="0"/>
        <w:jc w:val="both"/>
        <w:rPr>
          <w:rFonts w:eastAsia="Times New Roman" w:cs="Arial"/>
          <w:lang w:val="en-US" w:eastAsia="ar-SA"/>
        </w:rPr>
      </w:pPr>
      <w:r>
        <w:rPr>
          <w:rFonts w:eastAsia="Times New Roman" w:cs="Arial"/>
          <w:lang w:val="en-US" w:eastAsia="ar-SA"/>
        </w:rPr>
        <w:t xml:space="preserve">Worked in </w:t>
      </w:r>
      <w:r w:rsidR="004D6782">
        <w:rPr>
          <w:rFonts w:eastAsia="Times New Roman" w:cs="Calibri"/>
          <w:b/>
          <w:lang w:val="en-US" w:eastAsia="ar-SA"/>
        </w:rPr>
        <w:t>Samhit</w:t>
      </w:r>
      <w:r w:rsidR="008A40DB">
        <w:rPr>
          <w:rFonts w:eastAsia="Times New Roman" w:cs="Calibri"/>
          <w:b/>
          <w:lang w:val="en-US" w:eastAsia="ar-SA"/>
        </w:rPr>
        <w:t>h</w:t>
      </w:r>
      <w:r w:rsidR="004D6782">
        <w:rPr>
          <w:rFonts w:eastAsia="Times New Roman" w:cs="Calibri"/>
          <w:b/>
          <w:lang w:val="en-US" w:eastAsia="ar-SA"/>
        </w:rPr>
        <w:t>a</w:t>
      </w:r>
      <w:r w:rsidR="00FE40CD">
        <w:rPr>
          <w:rFonts w:eastAsia="Times New Roman" w:cs="Calibri"/>
          <w:b/>
          <w:lang w:val="en-US" w:eastAsia="ar-SA"/>
        </w:rPr>
        <w:t xml:space="preserve"> Soft</w:t>
      </w:r>
      <w:r>
        <w:rPr>
          <w:rFonts w:eastAsia="Times New Roman" w:cs="Calibri"/>
          <w:b/>
          <w:lang w:val="en-US" w:eastAsia="ar-SA"/>
        </w:rPr>
        <w:t xml:space="preserve"> </w:t>
      </w:r>
      <w:r w:rsidRPr="00E62BDA">
        <w:rPr>
          <w:rFonts w:eastAsia="Times New Roman" w:cs="Arial"/>
          <w:lang w:val="en-US" w:eastAsia="ar-SA"/>
        </w:rPr>
        <w:t>as a Software Engineer</w:t>
      </w:r>
      <w:r>
        <w:rPr>
          <w:rFonts w:eastAsia="Times New Roman" w:cs="Arial"/>
          <w:lang w:val="en-US" w:eastAsia="ar-SA"/>
        </w:rPr>
        <w:t xml:space="preserve"> </w:t>
      </w:r>
      <w:r w:rsidRPr="00E62BDA">
        <w:rPr>
          <w:rFonts w:eastAsia="Times New Roman" w:cs="Arial"/>
          <w:lang w:val="en-US" w:eastAsia="ar-SA"/>
        </w:rPr>
        <w:t xml:space="preserve">from </w:t>
      </w:r>
      <w:r w:rsidR="00FE40CD">
        <w:rPr>
          <w:rFonts w:eastAsia="Times New Roman" w:cs="Arial"/>
          <w:lang w:val="en-US" w:eastAsia="ar-SA"/>
        </w:rPr>
        <w:t>March</w:t>
      </w:r>
      <w:r>
        <w:rPr>
          <w:rFonts w:eastAsia="Times New Roman" w:cs="Arial"/>
          <w:lang w:val="en-US" w:eastAsia="ar-SA"/>
        </w:rPr>
        <w:t xml:space="preserve"> </w:t>
      </w:r>
      <w:r w:rsidR="00FE40CD">
        <w:rPr>
          <w:rFonts w:eastAsia="Times New Roman" w:cs="Arial"/>
          <w:lang w:val="en-US" w:eastAsia="ar-SA"/>
        </w:rPr>
        <w:t>2012 to June 2014</w:t>
      </w:r>
      <w:r w:rsidR="00BC7C7F">
        <w:rPr>
          <w:rFonts w:eastAsia="Times New Roman" w:cs="Arial"/>
          <w:lang w:val="en-US" w:eastAsia="ar-SA"/>
        </w:rPr>
        <w:t>.</w:t>
      </w:r>
    </w:p>
    <w:p w14:paraId="6632D36B" w14:textId="77777777" w:rsidR="00E56047" w:rsidRDefault="00E56047" w:rsidP="00594D0C">
      <w:pPr>
        <w:pStyle w:val="ListParagraph"/>
        <w:widowControl w:val="0"/>
        <w:tabs>
          <w:tab w:val="left" w:pos="720"/>
        </w:tabs>
        <w:autoSpaceDE w:val="0"/>
        <w:jc w:val="both"/>
        <w:rPr>
          <w:rFonts w:ascii="Calibri" w:hAnsi="Calibri"/>
          <w:sz w:val="22"/>
          <w:szCs w:val="22"/>
        </w:rPr>
      </w:pPr>
    </w:p>
    <w:p w14:paraId="46E59C24" w14:textId="77777777" w:rsidR="00C37E59" w:rsidRPr="00A7361D" w:rsidRDefault="00C37E59" w:rsidP="00C37E59">
      <w:pPr>
        <w:shd w:val="clear" w:color="auto" w:fill="CCCCCC"/>
        <w:tabs>
          <w:tab w:val="right" w:pos="9376"/>
        </w:tabs>
        <w:jc w:val="both"/>
        <w:rPr>
          <w:rFonts w:ascii="Verdana" w:hAnsi="Verdana" w:cs="Arial"/>
          <w:b/>
          <w:bCs/>
        </w:rPr>
      </w:pPr>
      <w:r w:rsidRPr="001D0D77">
        <w:rPr>
          <w:rFonts w:ascii="Verdana" w:hAnsi="Verdana" w:cs="Arial"/>
          <w:b/>
          <w:bCs/>
          <w:sz w:val="20"/>
          <w:szCs w:val="20"/>
        </w:rPr>
        <w:t>Academic Profile</w:t>
      </w:r>
      <w:r w:rsidRPr="00A7361D">
        <w:rPr>
          <w:rFonts w:ascii="Verdana" w:hAnsi="Verdana" w:cs="Arial"/>
          <w:b/>
          <w:bCs/>
        </w:rPr>
        <w:t>:</w:t>
      </w:r>
      <w:r w:rsidRPr="00A7361D">
        <w:rPr>
          <w:rFonts w:ascii="Verdana" w:hAnsi="Verdana" w:cs="Arial"/>
          <w:b/>
          <w:bCs/>
        </w:rPr>
        <w:tab/>
      </w:r>
    </w:p>
    <w:p w14:paraId="71A3FCF9" w14:textId="77777777" w:rsidR="00C37E59" w:rsidRPr="00C3687D" w:rsidRDefault="00C37E59" w:rsidP="00C37E59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autoSpaceDE w:val="0"/>
        <w:jc w:val="both"/>
        <w:rPr>
          <w:rFonts w:asciiTheme="minorHAnsi" w:hAnsiTheme="minorHAnsi"/>
          <w:sz w:val="22"/>
          <w:szCs w:val="22"/>
        </w:rPr>
      </w:pPr>
      <w:r w:rsidRPr="00C3687D">
        <w:rPr>
          <w:rFonts w:asciiTheme="minorHAnsi" w:hAnsiTheme="minorHAnsi"/>
          <w:sz w:val="22"/>
          <w:szCs w:val="22"/>
        </w:rPr>
        <w:t>Bachelor of Technology from JNTU-A University in 2011 (75.18%).</w:t>
      </w:r>
    </w:p>
    <w:p w14:paraId="3B2CCBE0" w14:textId="77777777" w:rsidR="00C37E59" w:rsidRPr="00C3687D" w:rsidRDefault="00C37E59" w:rsidP="00C37E59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autoSpaceDE w:val="0"/>
        <w:jc w:val="both"/>
        <w:rPr>
          <w:rFonts w:asciiTheme="minorHAnsi" w:hAnsiTheme="minorHAnsi"/>
          <w:sz w:val="22"/>
          <w:szCs w:val="22"/>
        </w:rPr>
      </w:pPr>
      <w:r w:rsidRPr="00C3687D">
        <w:rPr>
          <w:rFonts w:asciiTheme="minorHAnsi" w:hAnsiTheme="minorHAnsi"/>
          <w:sz w:val="22"/>
          <w:szCs w:val="22"/>
        </w:rPr>
        <w:t>Intermediate from Board of Intermediate with 86.0%.</w:t>
      </w:r>
    </w:p>
    <w:p w14:paraId="40962E1C" w14:textId="77777777" w:rsidR="006D3D45" w:rsidRDefault="00C37E59" w:rsidP="006D3D45">
      <w:pPr>
        <w:pStyle w:val="ListParagraph"/>
        <w:widowControl w:val="0"/>
        <w:numPr>
          <w:ilvl w:val="0"/>
          <w:numId w:val="11"/>
        </w:numPr>
        <w:tabs>
          <w:tab w:val="left" w:pos="720"/>
        </w:tabs>
        <w:autoSpaceDE w:val="0"/>
        <w:jc w:val="both"/>
        <w:rPr>
          <w:rFonts w:asciiTheme="minorHAnsi" w:hAnsiTheme="minorHAnsi"/>
          <w:sz w:val="22"/>
          <w:szCs w:val="22"/>
        </w:rPr>
      </w:pPr>
      <w:r w:rsidRPr="006D3D45">
        <w:rPr>
          <w:rFonts w:asciiTheme="minorHAnsi" w:hAnsiTheme="minorHAnsi"/>
          <w:sz w:val="22"/>
          <w:szCs w:val="22"/>
        </w:rPr>
        <w:t>S.S.C with 66.33%.</w:t>
      </w:r>
    </w:p>
    <w:p w14:paraId="5C73CAED" w14:textId="77777777" w:rsidR="006D3D45" w:rsidRPr="006D3D45" w:rsidRDefault="006D3D45" w:rsidP="006D3D45">
      <w:pPr>
        <w:pStyle w:val="ListParagraph"/>
        <w:widowControl w:val="0"/>
        <w:tabs>
          <w:tab w:val="left" w:pos="720"/>
        </w:tabs>
        <w:autoSpaceDE w:val="0"/>
        <w:jc w:val="both"/>
        <w:rPr>
          <w:rFonts w:asciiTheme="minorHAnsi" w:hAnsiTheme="minorHAnsi"/>
          <w:sz w:val="22"/>
          <w:szCs w:val="22"/>
        </w:rPr>
      </w:pPr>
    </w:p>
    <w:p w14:paraId="74EC5137" w14:textId="3D519FD2" w:rsidR="00B47A8D" w:rsidRPr="00783B90" w:rsidRDefault="002604FF" w:rsidP="00783B90">
      <w:pPr>
        <w:shd w:val="clear" w:color="auto" w:fill="CCCCCC"/>
        <w:suppressAutoHyphens/>
        <w:spacing w:after="0" w:line="240" w:lineRule="auto"/>
        <w:jc w:val="both"/>
        <w:rPr>
          <w:rFonts w:ascii="Verdana" w:eastAsia="Times New Roman" w:hAnsi="Verdana" w:cs="Arial"/>
          <w:b/>
          <w:sz w:val="20"/>
          <w:szCs w:val="20"/>
          <w:lang w:val="en-US" w:eastAsia="ar-SA"/>
        </w:rPr>
      </w:pPr>
      <w:r>
        <w:rPr>
          <w:rFonts w:ascii="Verdana" w:eastAsia="Times New Roman" w:hAnsi="Verdana" w:cs="Arial"/>
          <w:b/>
          <w:sz w:val="20"/>
          <w:szCs w:val="20"/>
          <w:lang w:val="en-US" w:eastAsia="ar-SA"/>
        </w:rPr>
        <w:t>Professional Experience:</w:t>
      </w:r>
    </w:p>
    <w:p w14:paraId="4C890522" w14:textId="696CA0CD" w:rsidR="00451AD8" w:rsidRDefault="00451AD8" w:rsidP="00451AD8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655"/>
      </w:tblGrid>
      <w:tr w:rsidR="00712B1D" w:rsidRPr="00A50B74" w14:paraId="70533CE5" w14:textId="77777777" w:rsidTr="00D3166E">
        <w:tc>
          <w:tcPr>
            <w:tcW w:w="1809" w:type="dxa"/>
            <w:shd w:val="clear" w:color="auto" w:fill="F2F2F2"/>
            <w:vAlign w:val="center"/>
          </w:tcPr>
          <w:p w14:paraId="4CFC3676" w14:textId="77777777" w:rsidR="00712B1D" w:rsidRPr="00D97D7B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Project</w:t>
            </w:r>
          </w:p>
        </w:tc>
        <w:tc>
          <w:tcPr>
            <w:tcW w:w="7655" w:type="dxa"/>
            <w:vAlign w:val="bottom"/>
          </w:tcPr>
          <w:p w14:paraId="02C23AB7" w14:textId="2A97920E" w:rsidR="00712B1D" w:rsidRPr="007C68BA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 xml:space="preserve">Digital Banking </w:t>
            </w:r>
            <w:r w:rsidRPr="007C68BA">
              <w:rPr>
                <w:rFonts w:eastAsia="Times New Roman" w:cs="Arial"/>
                <w:lang w:val="en-US" w:eastAsia="ar-SA"/>
              </w:rPr>
              <w:t>(</w:t>
            </w:r>
            <w:r w:rsidR="007446BE">
              <w:rPr>
                <w:rFonts w:eastAsia="Times New Roman" w:cs="Arial"/>
                <w:lang w:val="en-US" w:eastAsia="ar-SA"/>
              </w:rPr>
              <w:t>Dec</w:t>
            </w:r>
            <w:r>
              <w:rPr>
                <w:rFonts w:eastAsia="Times New Roman" w:cs="Arial"/>
                <w:lang w:val="en-US" w:eastAsia="ar-SA"/>
              </w:rPr>
              <w:t xml:space="preserve"> 2019 to till date</w:t>
            </w:r>
            <w:r w:rsidRPr="007C68BA">
              <w:rPr>
                <w:rFonts w:eastAsia="Times New Roman" w:cs="Arial"/>
                <w:lang w:val="en-US" w:eastAsia="ar-SA"/>
              </w:rPr>
              <w:t>)</w:t>
            </w:r>
          </w:p>
        </w:tc>
      </w:tr>
      <w:tr w:rsidR="00712B1D" w:rsidRPr="00A50B74" w14:paraId="14BEB329" w14:textId="77777777" w:rsidTr="00D3166E">
        <w:tc>
          <w:tcPr>
            <w:tcW w:w="1809" w:type="dxa"/>
            <w:shd w:val="clear" w:color="auto" w:fill="F2F2F2"/>
            <w:vAlign w:val="center"/>
          </w:tcPr>
          <w:p w14:paraId="445402CC" w14:textId="77777777" w:rsidR="00712B1D" w:rsidRPr="00D97D7B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Client</w:t>
            </w:r>
          </w:p>
        </w:tc>
        <w:tc>
          <w:tcPr>
            <w:tcW w:w="7655" w:type="dxa"/>
            <w:vAlign w:val="bottom"/>
          </w:tcPr>
          <w:p w14:paraId="65FC225A" w14:textId="33FC6F4C" w:rsidR="00712B1D" w:rsidRPr="007C68BA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United Overseas Bank (UOB)</w:t>
            </w:r>
          </w:p>
        </w:tc>
      </w:tr>
      <w:tr w:rsidR="00BC1E48" w:rsidRPr="00A50B74" w14:paraId="054B4FA5" w14:textId="77777777" w:rsidTr="00D3166E">
        <w:tc>
          <w:tcPr>
            <w:tcW w:w="1809" w:type="dxa"/>
            <w:shd w:val="clear" w:color="auto" w:fill="F2F2F2"/>
            <w:vAlign w:val="center"/>
          </w:tcPr>
          <w:p w14:paraId="64087B1B" w14:textId="07B5A7AD" w:rsidR="00BC1E48" w:rsidRPr="00D97D7B" w:rsidRDefault="00BC1E48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Designation</w:t>
            </w:r>
          </w:p>
        </w:tc>
        <w:tc>
          <w:tcPr>
            <w:tcW w:w="7655" w:type="dxa"/>
            <w:vAlign w:val="bottom"/>
          </w:tcPr>
          <w:p w14:paraId="34679852" w14:textId="388DA0B1" w:rsidR="00BC1E48" w:rsidRDefault="00BC1E48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Senior Developer</w:t>
            </w:r>
          </w:p>
        </w:tc>
      </w:tr>
      <w:tr w:rsidR="00712B1D" w:rsidRPr="00A50B74" w14:paraId="47A32590" w14:textId="77777777" w:rsidTr="00D3166E">
        <w:tc>
          <w:tcPr>
            <w:tcW w:w="1809" w:type="dxa"/>
            <w:shd w:val="clear" w:color="auto" w:fill="F2F2F2"/>
            <w:vAlign w:val="center"/>
          </w:tcPr>
          <w:p w14:paraId="72EBE4EA" w14:textId="77777777" w:rsidR="00712B1D" w:rsidRPr="00D97D7B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Details</w:t>
            </w:r>
          </w:p>
        </w:tc>
        <w:tc>
          <w:tcPr>
            <w:tcW w:w="7655" w:type="dxa"/>
            <w:vAlign w:val="bottom"/>
          </w:tcPr>
          <w:p w14:paraId="5EB9C79D" w14:textId="77777777" w:rsidR="00712B1D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5EA6FF75" w14:textId="6345038A" w:rsidR="00712B1D" w:rsidRPr="007C68BA" w:rsidRDefault="00712B1D" w:rsidP="00712B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This project is about providing rich </w:t>
            </w:r>
            <w:r>
              <w:rPr>
                <w:rFonts w:eastAsia="Times New Roman" w:cs="Arial"/>
                <w:lang w:val="en-US" w:eastAsia="ar-SA"/>
              </w:rPr>
              <w:t>Mobile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banking solutions to the retail banking customers of </w:t>
            </w:r>
            <w:r>
              <w:rPr>
                <w:rFonts w:eastAsia="Times New Roman" w:cs="Arial"/>
                <w:lang w:val="en-US" w:eastAsia="ar-SA"/>
              </w:rPr>
              <w:t>UOB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across the world. It’s a development project. </w:t>
            </w:r>
            <w:r>
              <w:rPr>
                <w:rFonts w:eastAsia="Times New Roman" w:cs="Arial"/>
                <w:lang w:val="en-US" w:eastAsia="ar-SA"/>
              </w:rPr>
              <w:t>We are working in agile team.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</w:t>
            </w:r>
            <w:r>
              <w:rPr>
                <w:rFonts w:eastAsia="Times New Roman" w:cs="Arial"/>
                <w:lang w:val="en-US" w:eastAsia="ar-SA"/>
              </w:rPr>
              <w:t>W</w:t>
            </w:r>
            <w:r w:rsidRPr="007C68BA">
              <w:rPr>
                <w:rFonts w:eastAsia="Times New Roman" w:cs="Arial"/>
                <w:lang w:val="en-US" w:eastAsia="ar-SA"/>
              </w:rPr>
              <w:t>ork is from understanding the client’s system, preparing functional and technical designs accordingly and developing the code satisfying the client’s needs.</w:t>
            </w:r>
          </w:p>
        </w:tc>
      </w:tr>
      <w:tr w:rsidR="00712B1D" w:rsidRPr="00EA05EE" w14:paraId="2A3FCD83" w14:textId="77777777" w:rsidTr="00D3166E">
        <w:tc>
          <w:tcPr>
            <w:tcW w:w="1809" w:type="dxa"/>
            <w:shd w:val="clear" w:color="auto" w:fill="F2F2F2"/>
            <w:vAlign w:val="center"/>
          </w:tcPr>
          <w:p w14:paraId="58E4DB07" w14:textId="77777777" w:rsidR="00712B1D" w:rsidRPr="00D97D7B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Technologies</w:t>
            </w:r>
          </w:p>
        </w:tc>
        <w:tc>
          <w:tcPr>
            <w:tcW w:w="7655" w:type="dxa"/>
            <w:vAlign w:val="bottom"/>
          </w:tcPr>
          <w:p w14:paraId="5EB393F4" w14:textId="63239482" w:rsidR="00712B1D" w:rsidRPr="00EA05EE" w:rsidRDefault="00885A86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fr-BE" w:eastAsia="ar-SA"/>
              </w:rPr>
            </w:pPr>
            <w:r>
              <w:rPr>
                <w:rFonts w:eastAsia="Times New Roman" w:cs="Arial"/>
                <w:bCs/>
                <w:lang w:val="fr-BE" w:eastAsia="ar-SA"/>
              </w:rPr>
              <w:t>Core Java (</w:t>
            </w:r>
            <w:r w:rsidR="00712B1D" w:rsidRPr="00D74AFC">
              <w:rPr>
                <w:rFonts w:eastAsia="Times New Roman" w:cs="Arial"/>
                <w:bCs/>
                <w:lang w:val="fr-BE" w:eastAsia="ar-SA"/>
              </w:rPr>
              <w:t>Java</w:t>
            </w:r>
            <w:r w:rsidR="00712B1D">
              <w:rPr>
                <w:rFonts w:eastAsia="Times New Roman" w:cs="Arial"/>
                <w:bCs/>
                <w:lang w:val="fr-BE" w:eastAsia="ar-SA"/>
              </w:rPr>
              <w:t xml:space="preserve"> 8</w:t>
            </w:r>
            <w:r>
              <w:rPr>
                <w:rFonts w:eastAsia="Times New Roman" w:cs="Arial"/>
                <w:bCs/>
                <w:lang w:val="fr-BE" w:eastAsia="ar-SA"/>
              </w:rPr>
              <w:t>)</w:t>
            </w:r>
            <w:r w:rsidR="00712B1D" w:rsidRPr="00D74AFC">
              <w:rPr>
                <w:rFonts w:eastAsia="Times New Roman" w:cs="Arial"/>
                <w:bCs/>
                <w:lang w:val="fr-BE" w:eastAsia="ar-SA"/>
              </w:rPr>
              <w:t xml:space="preserve">, </w:t>
            </w:r>
            <w:r w:rsidR="00712B1D">
              <w:rPr>
                <w:rFonts w:eastAsia="Times New Roman" w:cs="Arial"/>
                <w:bCs/>
                <w:lang w:val="fr-BE" w:eastAsia="ar-SA"/>
              </w:rPr>
              <w:t>Spring Boot, Hibernate, Apache Tomcat, Cucumber, Oracle</w:t>
            </w:r>
          </w:p>
        </w:tc>
      </w:tr>
      <w:tr w:rsidR="00712B1D" w:rsidRPr="00A50B74" w14:paraId="614A3AA2" w14:textId="77777777" w:rsidTr="00D3166E">
        <w:tc>
          <w:tcPr>
            <w:tcW w:w="1809" w:type="dxa"/>
            <w:shd w:val="clear" w:color="auto" w:fill="F2F2F2"/>
            <w:vAlign w:val="center"/>
          </w:tcPr>
          <w:p w14:paraId="6CBBD435" w14:textId="77777777" w:rsidR="00712B1D" w:rsidRPr="00D97D7B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Roles and Responsibilities</w:t>
            </w:r>
          </w:p>
        </w:tc>
        <w:tc>
          <w:tcPr>
            <w:tcW w:w="7655" w:type="dxa"/>
            <w:vAlign w:val="center"/>
          </w:tcPr>
          <w:p w14:paraId="7CC8E93D" w14:textId="77777777" w:rsidR="00712B1D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42A8D042" w14:textId="77777777" w:rsidR="00712B1D" w:rsidRPr="007C68BA" w:rsidRDefault="00712B1D" w:rsidP="00D31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Implement design, development, validation, test support activities in line with architectural requirements; participate in knowledge management activities with the objective of ensuring the highest levels of service offerings to customers in own technology domain. </w:t>
            </w:r>
          </w:p>
        </w:tc>
      </w:tr>
    </w:tbl>
    <w:p w14:paraId="2FE7C490" w14:textId="05E5CBFB" w:rsidR="00712B1D" w:rsidRDefault="00712B1D" w:rsidP="00451AD8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p w14:paraId="5BCF0EAF" w14:textId="77777777" w:rsidR="002E6424" w:rsidRDefault="002E6424" w:rsidP="00451AD8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655"/>
      </w:tblGrid>
      <w:tr w:rsidR="000C5FBC" w:rsidRPr="00A50B74" w14:paraId="5D229F02" w14:textId="77777777" w:rsidTr="005F7DBD">
        <w:tc>
          <w:tcPr>
            <w:tcW w:w="1809" w:type="dxa"/>
            <w:shd w:val="clear" w:color="auto" w:fill="F2F2F2"/>
            <w:vAlign w:val="center"/>
          </w:tcPr>
          <w:p w14:paraId="540264E7" w14:textId="77777777" w:rsidR="000C5FBC" w:rsidRPr="00D97D7B" w:rsidRDefault="000C5FBC" w:rsidP="005F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lastRenderedPageBreak/>
              <w:t>Project</w:t>
            </w:r>
          </w:p>
        </w:tc>
        <w:tc>
          <w:tcPr>
            <w:tcW w:w="7655" w:type="dxa"/>
            <w:vAlign w:val="bottom"/>
          </w:tcPr>
          <w:p w14:paraId="7AE5CE27" w14:textId="5DC726DA" w:rsidR="000C5FBC" w:rsidRPr="007C68BA" w:rsidRDefault="000C5FBC" w:rsidP="005F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 xml:space="preserve">Trade Finance </w:t>
            </w:r>
            <w:r w:rsidRPr="007C68BA">
              <w:rPr>
                <w:rFonts w:eastAsia="Times New Roman" w:cs="Arial"/>
                <w:lang w:val="en-US" w:eastAsia="ar-SA"/>
              </w:rPr>
              <w:t>(</w:t>
            </w:r>
            <w:r>
              <w:rPr>
                <w:rFonts w:eastAsia="Times New Roman" w:cs="Arial"/>
                <w:lang w:val="en-US" w:eastAsia="ar-SA"/>
              </w:rPr>
              <w:t xml:space="preserve">May 2019 to </w:t>
            </w:r>
            <w:r w:rsidR="00712B1D">
              <w:rPr>
                <w:rFonts w:eastAsia="Times New Roman" w:cs="Arial"/>
                <w:lang w:val="en-US" w:eastAsia="ar-SA"/>
              </w:rPr>
              <w:t>Oct 2019</w:t>
            </w:r>
            <w:r w:rsidRPr="007C68BA">
              <w:rPr>
                <w:rFonts w:eastAsia="Times New Roman" w:cs="Arial"/>
                <w:lang w:val="en-US" w:eastAsia="ar-SA"/>
              </w:rPr>
              <w:t>)</w:t>
            </w:r>
          </w:p>
        </w:tc>
      </w:tr>
      <w:tr w:rsidR="000C5FBC" w:rsidRPr="00A50B74" w14:paraId="24D275AC" w14:textId="77777777" w:rsidTr="005F7DBD">
        <w:tc>
          <w:tcPr>
            <w:tcW w:w="1809" w:type="dxa"/>
            <w:shd w:val="clear" w:color="auto" w:fill="F2F2F2"/>
            <w:vAlign w:val="center"/>
          </w:tcPr>
          <w:p w14:paraId="143AFED9" w14:textId="77777777" w:rsidR="000C5FBC" w:rsidRPr="00D97D7B" w:rsidRDefault="000C5FBC" w:rsidP="005F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Client</w:t>
            </w:r>
          </w:p>
        </w:tc>
        <w:tc>
          <w:tcPr>
            <w:tcW w:w="7655" w:type="dxa"/>
            <w:vAlign w:val="bottom"/>
          </w:tcPr>
          <w:p w14:paraId="364F8C9F" w14:textId="3C544F4E" w:rsidR="000C5FBC" w:rsidRPr="007C68BA" w:rsidRDefault="000C5FBC" w:rsidP="005F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D</w:t>
            </w:r>
            <w:r w:rsidRPr="000C5FBC">
              <w:rPr>
                <w:rFonts w:eastAsia="Times New Roman" w:cs="Arial"/>
                <w:lang w:val="en-US" w:eastAsia="ar-SA"/>
              </w:rPr>
              <w:t>eutsche bank</w:t>
            </w:r>
            <w:r>
              <w:rPr>
                <w:rFonts w:eastAsia="Times New Roman" w:cs="Arial"/>
                <w:lang w:val="en-US" w:eastAsia="ar-SA"/>
              </w:rPr>
              <w:t xml:space="preserve"> (DB)</w:t>
            </w:r>
          </w:p>
        </w:tc>
      </w:tr>
      <w:tr w:rsidR="00BC1E48" w:rsidRPr="00A50B74" w14:paraId="66CCD3BC" w14:textId="77777777" w:rsidTr="005F7DBD">
        <w:tc>
          <w:tcPr>
            <w:tcW w:w="1809" w:type="dxa"/>
            <w:shd w:val="clear" w:color="auto" w:fill="F2F2F2"/>
            <w:vAlign w:val="center"/>
          </w:tcPr>
          <w:p w14:paraId="46AD107F" w14:textId="0F5B2937" w:rsidR="00BC1E48" w:rsidRPr="00D97D7B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Designation</w:t>
            </w:r>
          </w:p>
        </w:tc>
        <w:tc>
          <w:tcPr>
            <w:tcW w:w="7655" w:type="dxa"/>
            <w:vAlign w:val="bottom"/>
          </w:tcPr>
          <w:p w14:paraId="785EC587" w14:textId="3748E6A4" w:rsidR="00BC1E48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Senior Developer</w:t>
            </w:r>
          </w:p>
        </w:tc>
      </w:tr>
      <w:tr w:rsidR="00BC1E48" w:rsidRPr="00A50B74" w14:paraId="77BCEB75" w14:textId="77777777" w:rsidTr="005F7DBD">
        <w:tc>
          <w:tcPr>
            <w:tcW w:w="1809" w:type="dxa"/>
            <w:shd w:val="clear" w:color="auto" w:fill="F2F2F2"/>
            <w:vAlign w:val="center"/>
          </w:tcPr>
          <w:p w14:paraId="38F90D05" w14:textId="77777777" w:rsidR="00BC1E48" w:rsidRPr="00D97D7B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Details</w:t>
            </w:r>
          </w:p>
        </w:tc>
        <w:tc>
          <w:tcPr>
            <w:tcW w:w="7655" w:type="dxa"/>
            <w:vAlign w:val="bottom"/>
          </w:tcPr>
          <w:p w14:paraId="457541DF" w14:textId="77777777" w:rsidR="00BC1E48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3E6CE5AC" w14:textId="08884E67" w:rsidR="00BC1E48" w:rsidRPr="009302D9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SG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>This project is about providing</w:t>
            </w:r>
            <w:r>
              <w:rPr>
                <w:rFonts w:eastAsia="Times New Roman" w:cs="Arial"/>
                <w:lang w:val="en-US" w:eastAsia="ar-SA"/>
              </w:rPr>
              <w:t xml:space="preserve"> services for trade finance application</w:t>
            </w:r>
            <w:r w:rsidRPr="007C68BA">
              <w:rPr>
                <w:rFonts w:eastAsia="Times New Roman" w:cs="Arial"/>
                <w:lang w:val="en-US" w:eastAsia="ar-SA"/>
              </w:rPr>
              <w:t>.</w:t>
            </w:r>
            <w:r w:rsidRPr="009302D9">
              <w:rPr>
                <w:rFonts w:ascii="Arial" w:eastAsia="Times New Roman" w:hAnsi="Arial" w:cs="Arial"/>
                <w:color w:val="3C4043"/>
                <w:sz w:val="24"/>
                <w:szCs w:val="24"/>
                <w:shd w:val="clear" w:color="auto" w:fill="FFFFFF"/>
                <w:lang w:val="en-SG"/>
              </w:rPr>
              <w:t xml:space="preserve"> </w:t>
            </w:r>
            <w:r w:rsidRPr="009302D9">
              <w:rPr>
                <w:rFonts w:eastAsia="Times New Roman" w:cs="Arial"/>
                <w:lang w:val="en-SG" w:eastAsia="ar-SA"/>
              </w:rPr>
              <w:t>Trade finance signifies financing for trade, and it concerns both domestic and international trade transactions</w:t>
            </w:r>
            <w:r>
              <w:rPr>
                <w:rFonts w:eastAsia="Times New Roman" w:cs="Arial"/>
                <w:lang w:val="en-SG" w:eastAsia="ar-SA"/>
              </w:rPr>
              <w:t>.</w:t>
            </w:r>
          </w:p>
          <w:p w14:paraId="72B3D345" w14:textId="77777777" w:rsidR="00BC1E48" w:rsidRPr="007C68BA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 </w:t>
            </w:r>
          </w:p>
        </w:tc>
      </w:tr>
      <w:tr w:rsidR="00BC1E48" w:rsidRPr="00EA05EE" w14:paraId="669357EC" w14:textId="77777777" w:rsidTr="005F7DBD">
        <w:tc>
          <w:tcPr>
            <w:tcW w:w="1809" w:type="dxa"/>
            <w:shd w:val="clear" w:color="auto" w:fill="F2F2F2"/>
            <w:vAlign w:val="center"/>
          </w:tcPr>
          <w:p w14:paraId="25A1EF33" w14:textId="77777777" w:rsidR="00BC1E48" w:rsidRPr="00D97D7B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Technologies</w:t>
            </w:r>
          </w:p>
        </w:tc>
        <w:tc>
          <w:tcPr>
            <w:tcW w:w="7655" w:type="dxa"/>
            <w:vAlign w:val="bottom"/>
          </w:tcPr>
          <w:p w14:paraId="50624F91" w14:textId="66C2622F" w:rsidR="00BC1E48" w:rsidRPr="00EA05EE" w:rsidRDefault="00885A86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fr-BE" w:eastAsia="ar-SA"/>
              </w:rPr>
            </w:pPr>
            <w:r>
              <w:rPr>
                <w:rFonts w:eastAsia="Times New Roman" w:cs="Arial"/>
                <w:bCs/>
                <w:lang w:val="fr-BE" w:eastAsia="ar-SA"/>
              </w:rPr>
              <w:t>Core Java (</w:t>
            </w:r>
            <w:r w:rsidRPr="00D74AFC">
              <w:rPr>
                <w:rFonts w:eastAsia="Times New Roman" w:cs="Arial"/>
                <w:bCs/>
                <w:lang w:val="fr-BE" w:eastAsia="ar-SA"/>
              </w:rPr>
              <w:t>Java</w:t>
            </w:r>
            <w:r>
              <w:rPr>
                <w:rFonts w:eastAsia="Times New Roman" w:cs="Arial"/>
                <w:bCs/>
                <w:lang w:val="fr-BE" w:eastAsia="ar-SA"/>
              </w:rPr>
              <w:t xml:space="preserve"> 8)</w:t>
            </w:r>
            <w:r w:rsidR="00BC1E48" w:rsidRPr="00D74AFC">
              <w:rPr>
                <w:rFonts w:eastAsia="Times New Roman" w:cs="Arial"/>
                <w:bCs/>
                <w:lang w:val="fr-BE" w:eastAsia="ar-SA"/>
              </w:rPr>
              <w:t xml:space="preserve">, </w:t>
            </w:r>
            <w:r w:rsidR="00BC1E48">
              <w:rPr>
                <w:rFonts w:eastAsia="Times New Roman" w:cs="Arial"/>
                <w:bCs/>
                <w:lang w:val="fr-BE" w:eastAsia="ar-SA"/>
              </w:rPr>
              <w:t>Spring Boot, Hibernate, Kafka, Apache Tomcat, Cucumber, reactJS, Oracle</w:t>
            </w:r>
          </w:p>
        </w:tc>
      </w:tr>
      <w:tr w:rsidR="00BC1E48" w:rsidRPr="00A50B74" w14:paraId="5E700B46" w14:textId="77777777" w:rsidTr="005F7DBD">
        <w:tc>
          <w:tcPr>
            <w:tcW w:w="1809" w:type="dxa"/>
            <w:shd w:val="clear" w:color="auto" w:fill="F2F2F2"/>
            <w:vAlign w:val="center"/>
          </w:tcPr>
          <w:p w14:paraId="3DA0E84E" w14:textId="77777777" w:rsidR="00BC1E48" w:rsidRPr="00D97D7B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Roles and Responsibilities</w:t>
            </w:r>
          </w:p>
        </w:tc>
        <w:tc>
          <w:tcPr>
            <w:tcW w:w="7655" w:type="dxa"/>
            <w:vAlign w:val="center"/>
          </w:tcPr>
          <w:p w14:paraId="60FCBD91" w14:textId="77777777" w:rsidR="00BC1E48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5B015D95" w14:textId="77777777" w:rsidR="00BC1E48" w:rsidRPr="007C68BA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Implement design, development, validation, test support activities in line with architectural requirements; participate in knowledge management activities with the objective of ensuring the highest levels of service offerings to customers in own technology domain. </w:t>
            </w:r>
          </w:p>
        </w:tc>
      </w:tr>
      <w:tr w:rsidR="00BC1E48" w:rsidRPr="00A50B74" w14:paraId="05817A37" w14:textId="77777777" w:rsidTr="005F7DBD">
        <w:tc>
          <w:tcPr>
            <w:tcW w:w="1809" w:type="dxa"/>
            <w:shd w:val="clear" w:color="auto" w:fill="F2F2F2"/>
            <w:vAlign w:val="center"/>
          </w:tcPr>
          <w:p w14:paraId="0B6D56B9" w14:textId="77777777" w:rsidR="00BC1E48" w:rsidRPr="00D97D7B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Achievements</w:t>
            </w:r>
          </w:p>
        </w:tc>
        <w:tc>
          <w:tcPr>
            <w:tcW w:w="7655" w:type="dxa"/>
            <w:vAlign w:val="center"/>
          </w:tcPr>
          <w:p w14:paraId="7CA4A5F5" w14:textId="77777777" w:rsidR="00BC1E48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655EB43D" w14:textId="75E54BAA" w:rsidR="00BC1E48" w:rsidRPr="009F179A" w:rsidRDefault="00BC1E48" w:rsidP="00BC1E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Developed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the microservices </w:t>
            </w:r>
          </w:p>
          <w:p w14:paraId="7D356C1C" w14:textId="77777777" w:rsidR="00BC1E48" w:rsidRPr="004907ED" w:rsidRDefault="00BC1E48" w:rsidP="00BC1E48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</w:tbl>
    <w:p w14:paraId="58824939" w14:textId="69A5B24D" w:rsidR="000C5FBC" w:rsidRDefault="000C5FBC" w:rsidP="00451AD8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p w14:paraId="14B626C4" w14:textId="77777777" w:rsidR="00712B1D" w:rsidRDefault="00712B1D" w:rsidP="00451AD8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655"/>
      </w:tblGrid>
      <w:tr w:rsidR="00451AD8" w:rsidRPr="00A50B74" w14:paraId="0C63B6B5" w14:textId="77777777" w:rsidTr="00567E7E">
        <w:tc>
          <w:tcPr>
            <w:tcW w:w="1809" w:type="dxa"/>
            <w:shd w:val="clear" w:color="auto" w:fill="F2F2F2"/>
            <w:vAlign w:val="center"/>
          </w:tcPr>
          <w:p w14:paraId="3F96BF85" w14:textId="77777777" w:rsidR="00451AD8" w:rsidRPr="00D97D7B" w:rsidRDefault="00451AD8" w:rsidP="00567E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Project</w:t>
            </w:r>
          </w:p>
        </w:tc>
        <w:tc>
          <w:tcPr>
            <w:tcW w:w="7655" w:type="dxa"/>
            <w:vAlign w:val="bottom"/>
          </w:tcPr>
          <w:p w14:paraId="153E26D0" w14:textId="2ADF1ECE" w:rsidR="00451AD8" w:rsidRPr="007C68BA" w:rsidRDefault="00451AD8" w:rsidP="00567E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Peer to Peer</w:t>
            </w:r>
            <w:r w:rsidRPr="007C68BA">
              <w:rPr>
                <w:rFonts w:eastAsia="Times New Roman" w:cs="Arial"/>
                <w:lang w:eastAsia="ar-SA"/>
              </w:rPr>
              <w:t xml:space="preserve"> </w:t>
            </w:r>
            <w:r w:rsidRPr="007C68BA">
              <w:rPr>
                <w:rFonts w:eastAsia="Times New Roman" w:cs="Arial"/>
                <w:lang w:val="en-US" w:eastAsia="ar-SA"/>
              </w:rPr>
              <w:t>(</w:t>
            </w:r>
            <w:r w:rsidR="00763A0E">
              <w:rPr>
                <w:rFonts w:eastAsia="Times New Roman" w:cs="Arial"/>
                <w:lang w:val="en-US" w:eastAsia="ar-SA"/>
              </w:rPr>
              <w:t>January</w:t>
            </w:r>
            <w:r>
              <w:rPr>
                <w:rFonts w:eastAsia="Times New Roman" w:cs="Arial"/>
                <w:lang w:val="en-US" w:eastAsia="ar-SA"/>
              </w:rPr>
              <w:t xml:space="preserve"> 201</w:t>
            </w:r>
            <w:r w:rsidR="00763A0E">
              <w:rPr>
                <w:rFonts w:eastAsia="Times New Roman" w:cs="Arial"/>
                <w:lang w:val="en-US" w:eastAsia="ar-SA"/>
              </w:rPr>
              <w:t>8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to </w:t>
            </w:r>
            <w:r w:rsidR="00995202">
              <w:rPr>
                <w:rFonts w:eastAsia="Times New Roman" w:cs="Arial"/>
                <w:lang w:val="en-US" w:eastAsia="ar-SA"/>
              </w:rPr>
              <w:t>April 2019</w:t>
            </w:r>
            <w:r w:rsidRPr="007C68BA">
              <w:rPr>
                <w:rFonts w:eastAsia="Times New Roman" w:cs="Arial"/>
                <w:lang w:val="en-US" w:eastAsia="ar-SA"/>
              </w:rPr>
              <w:t>)</w:t>
            </w:r>
          </w:p>
        </w:tc>
      </w:tr>
      <w:tr w:rsidR="00451AD8" w:rsidRPr="00A50B74" w14:paraId="3401D6F4" w14:textId="77777777" w:rsidTr="00567E7E">
        <w:tc>
          <w:tcPr>
            <w:tcW w:w="1809" w:type="dxa"/>
            <w:shd w:val="clear" w:color="auto" w:fill="F2F2F2"/>
            <w:vAlign w:val="center"/>
          </w:tcPr>
          <w:p w14:paraId="6864F99F" w14:textId="77777777" w:rsidR="00451AD8" w:rsidRPr="00D97D7B" w:rsidRDefault="00451AD8" w:rsidP="00567E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Client</w:t>
            </w:r>
          </w:p>
        </w:tc>
        <w:tc>
          <w:tcPr>
            <w:tcW w:w="7655" w:type="dxa"/>
            <w:vAlign w:val="bottom"/>
          </w:tcPr>
          <w:p w14:paraId="04C927A0" w14:textId="77777777" w:rsidR="00451AD8" w:rsidRPr="007C68BA" w:rsidRDefault="00451AD8" w:rsidP="00567E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>Standard Chartered Bank</w:t>
            </w:r>
            <w:r>
              <w:rPr>
                <w:rFonts w:eastAsia="Times New Roman" w:cs="Arial"/>
                <w:lang w:val="en-US" w:eastAsia="ar-SA"/>
              </w:rPr>
              <w:t>, Singapore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(SCB)</w:t>
            </w:r>
          </w:p>
        </w:tc>
      </w:tr>
      <w:tr w:rsidR="000C4DDB" w:rsidRPr="00A50B74" w14:paraId="420DA3B4" w14:textId="77777777" w:rsidTr="00567E7E">
        <w:tc>
          <w:tcPr>
            <w:tcW w:w="1809" w:type="dxa"/>
            <w:shd w:val="clear" w:color="auto" w:fill="F2F2F2"/>
            <w:vAlign w:val="center"/>
          </w:tcPr>
          <w:p w14:paraId="7E1D625C" w14:textId="617881CA" w:rsidR="000C4DDB" w:rsidRPr="00D97D7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Designation</w:t>
            </w:r>
          </w:p>
        </w:tc>
        <w:tc>
          <w:tcPr>
            <w:tcW w:w="7655" w:type="dxa"/>
            <w:vAlign w:val="bottom"/>
          </w:tcPr>
          <w:p w14:paraId="48536319" w14:textId="749043FA" w:rsidR="000C4DDB" w:rsidRPr="007C68BA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Lead Developer</w:t>
            </w:r>
          </w:p>
        </w:tc>
      </w:tr>
      <w:tr w:rsidR="000C4DDB" w:rsidRPr="00A50B74" w14:paraId="1269984F" w14:textId="77777777" w:rsidTr="00567E7E">
        <w:tc>
          <w:tcPr>
            <w:tcW w:w="1809" w:type="dxa"/>
            <w:shd w:val="clear" w:color="auto" w:fill="F2F2F2"/>
            <w:vAlign w:val="center"/>
          </w:tcPr>
          <w:p w14:paraId="45A02076" w14:textId="77777777" w:rsidR="000C4DDB" w:rsidRPr="00D97D7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Details</w:t>
            </w:r>
          </w:p>
        </w:tc>
        <w:tc>
          <w:tcPr>
            <w:tcW w:w="7655" w:type="dxa"/>
            <w:vAlign w:val="bottom"/>
          </w:tcPr>
          <w:p w14:paraId="2B0A3632" w14:textId="77777777" w:rsidR="000C4DD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58C8668E" w14:textId="77777777" w:rsidR="000C4DD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This project is about providing rich Internet banking solutions to the retail banking customers of SCB across the world. It’s a development project. </w:t>
            </w:r>
            <w:r>
              <w:rPr>
                <w:rFonts w:eastAsia="Times New Roman" w:cs="Arial"/>
                <w:lang w:val="en-US" w:eastAsia="ar-SA"/>
              </w:rPr>
              <w:t>We worked in agile team.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</w:t>
            </w:r>
            <w:r>
              <w:rPr>
                <w:rFonts w:eastAsia="Times New Roman" w:cs="Arial"/>
                <w:lang w:val="en-US" w:eastAsia="ar-SA"/>
              </w:rPr>
              <w:t>W</w:t>
            </w:r>
            <w:r w:rsidRPr="007C68BA">
              <w:rPr>
                <w:rFonts w:eastAsia="Times New Roman" w:cs="Arial"/>
                <w:lang w:val="en-US" w:eastAsia="ar-SA"/>
              </w:rPr>
              <w:t>ork is from understanding the client’s system, preparing functional and technical designs accordingly and developing the code satisfying the client’s needs.</w:t>
            </w:r>
          </w:p>
          <w:p w14:paraId="41CDE226" w14:textId="40E2D313" w:rsidR="000C4DDB" w:rsidRPr="007C68BA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 </w:t>
            </w:r>
          </w:p>
        </w:tc>
      </w:tr>
      <w:tr w:rsidR="000C4DDB" w:rsidRPr="00EA05EE" w14:paraId="33959BCE" w14:textId="77777777" w:rsidTr="00567E7E">
        <w:tc>
          <w:tcPr>
            <w:tcW w:w="1809" w:type="dxa"/>
            <w:shd w:val="clear" w:color="auto" w:fill="F2F2F2"/>
            <w:vAlign w:val="center"/>
          </w:tcPr>
          <w:p w14:paraId="7804D3A1" w14:textId="77777777" w:rsidR="000C4DDB" w:rsidRPr="00D97D7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Technologies</w:t>
            </w:r>
          </w:p>
        </w:tc>
        <w:tc>
          <w:tcPr>
            <w:tcW w:w="7655" w:type="dxa"/>
            <w:vAlign w:val="bottom"/>
          </w:tcPr>
          <w:p w14:paraId="6C37CBE2" w14:textId="1A82BAD2" w:rsidR="000C4DDB" w:rsidRPr="00EA05EE" w:rsidRDefault="00885A86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fr-BE" w:eastAsia="ar-SA"/>
              </w:rPr>
            </w:pPr>
            <w:r>
              <w:rPr>
                <w:rFonts w:eastAsia="Times New Roman" w:cs="Arial"/>
                <w:bCs/>
                <w:lang w:val="fr-BE" w:eastAsia="ar-SA"/>
              </w:rPr>
              <w:t>Core Java (</w:t>
            </w:r>
            <w:r w:rsidRPr="00D74AFC">
              <w:rPr>
                <w:rFonts w:eastAsia="Times New Roman" w:cs="Arial"/>
                <w:bCs/>
                <w:lang w:val="fr-BE" w:eastAsia="ar-SA"/>
              </w:rPr>
              <w:t>Java</w:t>
            </w:r>
            <w:r>
              <w:rPr>
                <w:rFonts w:eastAsia="Times New Roman" w:cs="Arial"/>
                <w:bCs/>
                <w:lang w:val="fr-BE" w:eastAsia="ar-SA"/>
              </w:rPr>
              <w:t xml:space="preserve"> 8)</w:t>
            </w:r>
            <w:r w:rsidR="000C4DDB" w:rsidRPr="00D74AFC">
              <w:rPr>
                <w:rFonts w:eastAsia="Times New Roman" w:cs="Arial"/>
                <w:bCs/>
                <w:lang w:val="fr-BE" w:eastAsia="ar-SA"/>
              </w:rPr>
              <w:t xml:space="preserve">, </w:t>
            </w:r>
            <w:r w:rsidR="000C4DDB">
              <w:rPr>
                <w:rFonts w:eastAsia="Times New Roman" w:cs="Arial"/>
                <w:bCs/>
                <w:lang w:val="fr-BE" w:eastAsia="ar-SA"/>
              </w:rPr>
              <w:t xml:space="preserve">Spring Boot, </w:t>
            </w:r>
            <w:r w:rsidR="000C4DDB">
              <w:t>K</w:t>
            </w:r>
            <w:r w:rsidR="000C4DDB" w:rsidRPr="00766683">
              <w:t>atharsis</w:t>
            </w:r>
            <w:r w:rsidR="000C4DDB">
              <w:rPr>
                <w:rFonts w:eastAsia="Times New Roman" w:cs="Arial"/>
                <w:bCs/>
                <w:lang w:val="fr-BE" w:eastAsia="ar-SA"/>
              </w:rPr>
              <w:t>, Hibernate, Orika Mapper, Apache Tomcat, PL/SQL</w:t>
            </w:r>
          </w:p>
        </w:tc>
      </w:tr>
      <w:tr w:rsidR="000C4DDB" w:rsidRPr="00A50B74" w14:paraId="0F3F9A34" w14:textId="77777777" w:rsidTr="00567E7E">
        <w:tc>
          <w:tcPr>
            <w:tcW w:w="1809" w:type="dxa"/>
            <w:shd w:val="clear" w:color="auto" w:fill="F2F2F2"/>
            <w:vAlign w:val="center"/>
          </w:tcPr>
          <w:p w14:paraId="0D870DAC" w14:textId="77777777" w:rsidR="000C4DDB" w:rsidRPr="00D97D7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Roles and Responsibilities</w:t>
            </w:r>
          </w:p>
        </w:tc>
        <w:tc>
          <w:tcPr>
            <w:tcW w:w="7655" w:type="dxa"/>
            <w:vAlign w:val="center"/>
          </w:tcPr>
          <w:p w14:paraId="11243F2D" w14:textId="77777777" w:rsidR="000C4DD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369863F6" w14:textId="48FDF455" w:rsidR="000C4DDB" w:rsidRPr="007C68BA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 xml:space="preserve">Lead a team of 3 members, </w:t>
            </w:r>
            <w:r w:rsidR="00564E14" w:rsidRPr="007C68BA">
              <w:rPr>
                <w:rFonts w:eastAsia="Times New Roman" w:cs="Arial"/>
                <w:lang w:val="en-US" w:eastAsia="ar-SA"/>
              </w:rPr>
              <w:t>implement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design, development, validation, test support activities in line with architectural requirements</w:t>
            </w:r>
            <w:r>
              <w:rPr>
                <w:rFonts w:eastAsia="Times New Roman" w:cs="Arial"/>
                <w:lang w:val="en-US" w:eastAsia="ar-SA"/>
              </w:rPr>
              <w:t xml:space="preserve">, </w:t>
            </w:r>
            <w:r w:rsidRPr="004C5350">
              <w:rPr>
                <w:rFonts w:eastAsia="Times New Roman" w:cs="Arial"/>
                <w:lang w:val="en-US" w:eastAsia="ar-SA"/>
              </w:rPr>
              <w:t>Reviewing the work of other developers and providing feedbac</w:t>
            </w:r>
            <w:r>
              <w:rPr>
                <w:rFonts w:eastAsia="Times New Roman" w:cs="Arial"/>
                <w:lang w:val="en-US" w:eastAsia="ar-SA"/>
              </w:rPr>
              <w:t xml:space="preserve">k, </w:t>
            </w:r>
            <w:r w:rsidRPr="007C68BA">
              <w:rPr>
                <w:rFonts w:eastAsia="Times New Roman" w:cs="Arial"/>
                <w:lang w:val="en-US" w:eastAsia="ar-SA"/>
              </w:rPr>
              <w:t xml:space="preserve">participate in knowledge management activities with the objective of ensuring the highest levels of service offerings to customers in own technology domain. </w:t>
            </w:r>
          </w:p>
        </w:tc>
      </w:tr>
      <w:tr w:rsidR="000C4DDB" w:rsidRPr="00A50B74" w14:paraId="457AB22E" w14:textId="77777777" w:rsidTr="00567E7E">
        <w:tc>
          <w:tcPr>
            <w:tcW w:w="1809" w:type="dxa"/>
            <w:shd w:val="clear" w:color="auto" w:fill="F2F2F2"/>
            <w:vAlign w:val="center"/>
          </w:tcPr>
          <w:p w14:paraId="160B7B75" w14:textId="77777777" w:rsidR="000C4DDB" w:rsidRPr="00D97D7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Achievements</w:t>
            </w:r>
          </w:p>
        </w:tc>
        <w:tc>
          <w:tcPr>
            <w:tcW w:w="7655" w:type="dxa"/>
            <w:vAlign w:val="center"/>
          </w:tcPr>
          <w:p w14:paraId="518C04AE" w14:textId="77777777" w:rsidR="000C4DD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039C6480" w14:textId="4FD5DC09" w:rsidR="000C4DDB" w:rsidRDefault="000C4DDB" w:rsidP="000C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Designed and developed the following microservices </w:t>
            </w:r>
          </w:p>
          <w:p w14:paraId="21C83B73" w14:textId="77777777" w:rsidR="000C4DDB" w:rsidRPr="00034B59" w:rsidRDefault="000C4DDB" w:rsidP="000C4DDB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  <w:r w:rsidRPr="00034B59">
              <w:rPr>
                <w:rFonts w:ascii="Calibri" w:hAnsi="Calibri" w:cs="Arial"/>
                <w:sz w:val="22"/>
                <w:szCs w:val="22"/>
              </w:rPr>
              <w:t>Retail services providing different online banking products to customers.</w:t>
            </w:r>
          </w:p>
          <w:p w14:paraId="199D600E" w14:textId="77777777" w:rsidR="000C4DDB" w:rsidRPr="004907ED" w:rsidRDefault="000C4DDB" w:rsidP="000C4DDB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</w:tbl>
    <w:p w14:paraId="50BFB2C7" w14:textId="1C70866A" w:rsidR="00712B1D" w:rsidRDefault="00712B1D" w:rsidP="00002E49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p w14:paraId="23E154FF" w14:textId="77777777" w:rsidR="00712B1D" w:rsidRDefault="00712B1D" w:rsidP="00002E49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655"/>
      </w:tblGrid>
      <w:tr w:rsidR="00002E49" w:rsidRPr="00A50B74" w14:paraId="16ECEDA3" w14:textId="77777777" w:rsidTr="00CE28D4">
        <w:tc>
          <w:tcPr>
            <w:tcW w:w="1809" w:type="dxa"/>
            <w:shd w:val="clear" w:color="auto" w:fill="F2F2F2"/>
            <w:vAlign w:val="center"/>
          </w:tcPr>
          <w:p w14:paraId="000838F0" w14:textId="77777777" w:rsidR="00002E49" w:rsidRPr="00D97D7B" w:rsidRDefault="00002E49" w:rsidP="00CE28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Project</w:t>
            </w:r>
          </w:p>
        </w:tc>
        <w:tc>
          <w:tcPr>
            <w:tcW w:w="7655" w:type="dxa"/>
            <w:vAlign w:val="bottom"/>
          </w:tcPr>
          <w:p w14:paraId="567D1073" w14:textId="22F6558A" w:rsidR="00002E49" w:rsidRPr="007C68BA" w:rsidRDefault="00002E49" w:rsidP="00002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Online Foreign Exchange</w:t>
            </w:r>
            <w:r w:rsidRPr="007C68BA">
              <w:rPr>
                <w:rFonts w:eastAsia="Times New Roman" w:cs="Arial"/>
                <w:lang w:eastAsia="ar-SA"/>
              </w:rPr>
              <w:t xml:space="preserve"> </w:t>
            </w:r>
            <w:r w:rsidRPr="007C68BA">
              <w:rPr>
                <w:rFonts w:eastAsia="Times New Roman" w:cs="Arial"/>
                <w:lang w:val="en-US" w:eastAsia="ar-SA"/>
              </w:rPr>
              <w:t>(</w:t>
            </w:r>
            <w:r>
              <w:rPr>
                <w:rFonts w:eastAsia="Times New Roman" w:cs="Arial"/>
                <w:lang w:val="en-US" w:eastAsia="ar-SA"/>
              </w:rPr>
              <w:t>August 2017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to </w:t>
            </w:r>
            <w:r w:rsidR="00763A0E">
              <w:rPr>
                <w:rFonts w:eastAsia="Times New Roman" w:cs="Arial"/>
                <w:lang w:val="en-US" w:eastAsia="ar-SA"/>
              </w:rPr>
              <w:t>June 2018</w:t>
            </w:r>
            <w:r w:rsidRPr="007C68BA">
              <w:rPr>
                <w:rFonts w:eastAsia="Times New Roman" w:cs="Arial"/>
                <w:lang w:val="en-US" w:eastAsia="ar-SA"/>
              </w:rPr>
              <w:t>)</w:t>
            </w:r>
          </w:p>
        </w:tc>
      </w:tr>
      <w:tr w:rsidR="00002E49" w:rsidRPr="00A50B74" w14:paraId="4C5FF57B" w14:textId="77777777" w:rsidTr="00CE28D4">
        <w:tc>
          <w:tcPr>
            <w:tcW w:w="1809" w:type="dxa"/>
            <w:shd w:val="clear" w:color="auto" w:fill="F2F2F2"/>
            <w:vAlign w:val="center"/>
          </w:tcPr>
          <w:p w14:paraId="1A654FDF" w14:textId="77777777" w:rsidR="00002E49" w:rsidRPr="00D97D7B" w:rsidRDefault="00002E49" w:rsidP="00CE28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Client</w:t>
            </w:r>
          </w:p>
        </w:tc>
        <w:tc>
          <w:tcPr>
            <w:tcW w:w="7655" w:type="dxa"/>
            <w:vAlign w:val="bottom"/>
          </w:tcPr>
          <w:p w14:paraId="3BB5E6B1" w14:textId="77777777" w:rsidR="00002E49" w:rsidRPr="007C68BA" w:rsidRDefault="00002E49" w:rsidP="00CE28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>Standard Chartered Bank</w:t>
            </w:r>
            <w:r>
              <w:rPr>
                <w:rFonts w:eastAsia="Times New Roman" w:cs="Arial"/>
                <w:lang w:val="en-US" w:eastAsia="ar-SA"/>
              </w:rPr>
              <w:t>, Singapore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(SCB)</w:t>
            </w:r>
          </w:p>
        </w:tc>
      </w:tr>
      <w:tr w:rsidR="006C75AC" w:rsidRPr="00A50B74" w14:paraId="38453460" w14:textId="77777777" w:rsidTr="00CE28D4">
        <w:tc>
          <w:tcPr>
            <w:tcW w:w="1809" w:type="dxa"/>
            <w:shd w:val="clear" w:color="auto" w:fill="F2F2F2"/>
            <w:vAlign w:val="center"/>
          </w:tcPr>
          <w:p w14:paraId="29C4D796" w14:textId="5238D23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Designation</w:t>
            </w:r>
          </w:p>
        </w:tc>
        <w:tc>
          <w:tcPr>
            <w:tcW w:w="7655" w:type="dxa"/>
            <w:vAlign w:val="bottom"/>
          </w:tcPr>
          <w:p w14:paraId="7F8F51E1" w14:textId="02B4E21E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Developer</w:t>
            </w:r>
          </w:p>
        </w:tc>
      </w:tr>
      <w:tr w:rsidR="006C75AC" w:rsidRPr="00A50B74" w14:paraId="5388A840" w14:textId="77777777" w:rsidTr="00CE28D4">
        <w:tc>
          <w:tcPr>
            <w:tcW w:w="1809" w:type="dxa"/>
            <w:shd w:val="clear" w:color="auto" w:fill="F2F2F2"/>
            <w:vAlign w:val="center"/>
          </w:tcPr>
          <w:p w14:paraId="18596014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Details</w:t>
            </w:r>
          </w:p>
        </w:tc>
        <w:tc>
          <w:tcPr>
            <w:tcW w:w="7655" w:type="dxa"/>
            <w:vAlign w:val="bottom"/>
          </w:tcPr>
          <w:p w14:paraId="37C7A46D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09BC6B64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This project is about providing rich Internet banking solutions to the retail banking customers of SCB across the world. It’s a development project. So the work is from understanding the clients system, preparing functional and technical designs accordingly and developing the code satisfying the client’s needs. </w:t>
            </w:r>
          </w:p>
          <w:p w14:paraId="00FBB62E" w14:textId="653A542F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</w:tc>
      </w:tr>
      <w:tr w:rsidR="006C75AC" w:rsidRPr="00EA05EE" w14:paraId="4C03D109" w14:textId="77777777" w:rsidTr="00CE28D4">
        <w:tc>
          <w:tcPr>
            <w:tcW w:w="1809" w:type="dxa"/>
            <w:shd w:val="clear" w:color="auto" w:fill="F2F2F2"/>
            <w:vAlign w:val="center"/>
          </w:tcPr>
          <w:p w14:paraId="3CAB792A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lastRenderedPageBreak/>
              <w:t>Technologies</w:t>
            </w:r>
          </w:p>
        </w:tc>
        <w:tc>
          <w:tcPr>
            <w:tcW w:w="7655" w:type="dxa"/>
            <w:vAlign w:val="bottom"/>
          </w:tcPr>
          <w:p w14:paraId="1954245D" w14:textId="0C0E58EA" w:rsidR="006C75AC" w:rsidRPr="00EA05EE" w:rsidRDefault="00885A86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fr-BE" w:eastAsia="ar-SA"/>
              </w:rPr>
            </w:pPr>
            <w:r>
              <w:rPr>
                <w:rFonts w:eastAsia="Times New Roman" w:cs="Arial"/>
                <w:bCs/>
                <w:lang w:val="fr-BE" w:eastAsia="ar-SA"/>
              </w:rPr>
              <w:t xml:space="preserve">Core </w:t>
            </w:r>
            <w:r w:rsidR="006C75AC" w:rsidRPr="00D74AFC">
              <w:rPr>
                <w:rFonts w:eastAsia="Times New Roman" w:cs="Arial"/>
                <w:bCs/>
                <w:lang w:val="fr-BE" w:eastAsia="ar-SA"/>
              </w:rPr>
              <w:t xml:space="preserve">Java, </w:t>
            </w:r>
            <w:r w:rsidR="006C75AC">
              <w:rPr>
                <w:rFonts w:eastAsia="Times New Roman" w:cs="Arial"/>
                <w:bCs/>
                <w:lang w:val="fr-BE" w:eastAsia="ar-SA"/>
              </w:rPr>
              <w:t xml:space="preserve">Spring Boot, </w:t>
            </w:r>
            <w:r w:rsidR="006C75AC">
              <w:t>K</w:t>
            </w:r>
            <w:r w:rsidR="006C75AC" w:rsidRPr="00766683">
              <w:t>atharsis</w:t>
            </w:r>
            <w:r w:rsidR="006C75AC">
              <w:rPr>
                <w:rFonts w:eastAsia="Times New Roman" w:cs="Arial"/>
                <w:bCs/>
                <w:lang w:val="fr-BE" w:eastAsia="ar-SA"/>
              </w:rPr>
              <w:t>, Hibernate, Orika Mapper, Apache Tomcat, PL/SQL</w:t>
            </w:r>
          </w:p>
        </w:tc>
      </w:tr>
      <w:tr w:rsidR="006C75AC" w:rsidRPr="00A50B74" w14:paraId="681A4854" w14:textId="77777777" w:rsidTr="00CE28D4">
        <w:tc>
          <w:tcPr>
            <w:tcW w:w="1809" w:type="dxa"/>
            <w:shd w:val="clear" w:color="auto" w:fill="F2F2F2"/>
            <w:vAlign w:val="center"/>
          </w:tcPr>
          <w:p w14:paraId="49772A86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Roles and Responsibilities</w:t>
            </w:r>
          </w:p>
        </w:tc>
        <w:tc>
          <w:tcPr>
            <w:tcW w:w="7655" w:type="dxa"/>
            <w:vAlign w:val="center"/>
          </w:tcPr>
          <w:p w14:paraId="7BA731DD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5830EDA9" w14:textId="74CB4309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Implement design, development, validation, test support activities in line with architectural requirements; participate in knowledge management activities with the objective of ensuring the highest levels of service offerings to customers in own technology domain. </w:t>
            </w:r>
          </w:p>
        </w:tc>
      </w:tr>
      <w:tr w:rsidR="006C75AC" w:rsidRPr="00A50B74" w14:paraId="72E8885F" w14:textId="77777777" w:rsidTr="00CE28D4">
        <w:tc>
          <w:tcPr>
            <w:tcW w:w="1809" w:type="dxa"/>
            <w:shd w:val="clear" w:color="auto" w:fill="F2F2F2"/>
            <w:vAlign w:val="center"/>
          </w:tcPr>
          <w:p w14:paraId="5355B9D9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Achievements</w:t>
            </w:r>
          </w:p>
        </w:tc>
        <w:tc>
          <w:tcPr>
            <w:tcW w:w="7655" w:type="dxa"/>
            <w:vAlign w:val="center"/>
          </w:tcPr>
          <w:p w14:paraId="1AC792ED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755C4072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Designed and developed the following OSGi microservices </w:t>
            </w:r>
          </w:p>
          <w:p w14:paraId="6F215803" w14:textId="77777777" w:rsidR="006C75AC" w:rsidRPr="00034B59" w:rsidRDefault="006C75AC" w:rsidP="006C75AC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  <w:r w:rsidRPr="00034B59">
              <w:rPr>
                <w:rFonts w:ascii="Calibri" w:hAnsi="Calibri" w:cs="Arial"/>
                <w:sz w:val="22"/>
                <w:szCs w:val="22"/>
              </w:rPr>
              <w:t>Retail services providing different online banking products to customers.</w:t>
            </w:r>
          </w:p>
          <w:p w14:paraId="6D3A5C01" w14:textId="77777777" w:rsidR="006C75AC" w:rsidRPr="004907ED" w:rsidRDefault="006C75AC" w:rsidP="006C75AC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</w:tbl>
    <w:p w14:paraId="0E7B0E9F" w14:textId="77777777" w:rsidR="00C70906" w:rsidRDefault="00C70906" w:rsidP="00B47A8D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val="en-US" w:eastAsia="ar-SA"/>
        </w:rPr>
      </w:pP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655"/>
      </w:tblGrid>
      <w:tr w:rsidR="00B03C37" w:rsidRPr="00A50B74" w14:paraId="78F52DAC" w14:textId="77777777" w:rsidTr="00202BE9">
        <w:tc>
          <w:tcPr>
            <w:tcW w:w="1809" w:type="dxa"/>
            <w:shd w:val="clear" w:color="auto" w:fill="F2F2F2"/>
            <w:vAlign w:val="center"/>
          </w:tcPr>
          <w:p w14:paraId="21EC9DFD" w14:textId="77777777" w:rsidR="00B03C37" w:rsidRPr="00D97D7B" w:rsidRDefault="00B03C37" w:rsidP="00202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Project</w:t>
            </w:r>
          </w:p>
        </w:tc>
        <w:tc>
          <w:tcPr>
            <w:tcW w:w="7655" w:type="dxa"/>
            <w:vAlign w:val="bottom"/>
          </w:tcPr>
          <w:p w14:paraId="0D75BD8B" w14:textId="77777777" w:rsidR="00B03C37" w:rsidRPr="007C68BA" w:rsidRDefault="00B03C37" w:rsidP="00002E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Picasso </w:t>
            </w:r>
            <w:r w:rsidRPr="007C68BA">
              <w:rPr>
                <w:rFonts w:eastAsia="Times New Roman" w:cs="Arial"/>
                <w:lang w:eastAsia="ar-SA"/>
              </w:rPr>
              <w:t xml:space="preserve">Transformation </w:t>
            </w:r>
            <w:r w:rsidRPr="007C68BA">
              <w:rPr>
                <w:rFonts w:eastAsia="Times New Roman" w:cs="Arial"/>
                <w:lang w:val="en-US" w:eastAsia="ar-SA"/>
              </w:rPr>
              <w:t xml:space="preserve">(Mar 2015 to </w:t>
            </w:r>
            <w:r w:rsidR="00002E49">
              <w:rPr>
                <w:rFonts w:eastAsia="Times New Roman" w:cs="Arial"/>
                <w:lang w:val="en-US" w:eastAsia="ar-SA"/>
              </w:rPr>
              <w:t>August 2017</w:t>
            </w:r>
            <w:r w:rsidRPr="007C68BA">
              <w:rPr>
                <w:rFonts w:eastAsia="Times New Roman" w:cs="Arial"/>
                <w:lang w:val="en-US" w:eastAsia="ar-SA"/>
              </w:rPr>
              <w:t>)</w:t>
            </w:r>
          </w:p>
        </w:tc>
      </w:tr>
      <w:tr w:rsidR="007C68BA" w:rsidRPr="00A50B74" w14:paraId="395CAF5C" w14:textId="77777777" w:rsidTr="00202BE9">
        <w:tc>
          <w:tcPr>
            <w:tcW w:w="1809" w:type="dxa"/>
            <w:shd w:val="clear" w:color="auto" w:fill="F2F2F2"/>
            <w:vAlign w:val="center"/>
          </w:tcPr>
          <w:p w14:paraId="70E617D1" w14:textId="77777777" w:rsidR="007C68BA" w:rsidRPr="00D97D7B" w:rsidRDefault="007C68BA" w:rsidP="007C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Client</w:t>
            </w:r>
          </w:p>
        </w:tc>
        <w:tc>
          <w:tcPr>
            <w:tcW w:w="7655" w:type="dxa"/>
            <w:vAlign w:val="bottom"/>
          </w:tcPr>
          <w:p w14:paraId="462CA257" w14:textId="77777777" w:rsidR="007C68BA" w:rsidRPr="007C68BA" w:rsidRDefault="007C68BA" w:rsidP="007C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>Standard Chartered Bank (SCB)</w:t>
            </w:r>
          </w:p>
        </w:tc>
      </w:tr>
      <w:tr w:rsidR="006C75AC" w:rsidRPr="00A50B74" w14:paraId="3D893E39" w14:textId="77777777" w:rsidTr="00202BE9">
        <w:tc>
          <w:tcPr>
            <w:tcW w:w="1809" w:type="dxa"/>
            <w:shd w:val="clear" w:color="auto" w:fill="F2F2F2"/>
            <w:vAlign w:val="center"/>
          </w:tcPr>
          <w:p w14:paraId="389A2E7D" w14:textId="4D58AD14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Designation</w:t>
            </w:r>
          </w:p>
        </w:tc>
        <w:tc>
          <w:tcPr>
            <w:tcW w:w="7655" w:type="dxa"/>
            <w:vAlign w:val="bottom"/>
          </w:tcPr>
          <w:p w14:paraId="0DF650DF" w14:textId="20362D24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Developer</w:t>
            </w:r>
          </w:p>
        </w:tc>
      </w:tr>
      <w:tr w:rsidR="006C75AC" w:rsidRPr="00A50B74" w14:paraId="7E65AD65" w14:textId="77777777" w:rsidTr="00202BE9">
        <w:tc>
          <w:tcPr>
            <w:tcW w:w="1809" w:type="dxa"/>
            <w:shd w:val="clear" w:color="auto" w:fill="F2F2F2"/>
            <w:vAlign w:val="center"/>
          </w:tcPr>
          <w:p w14:paraId="33C02866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Details</w:t>
            </w:r>
          </w:p>
        </w:tc>
        <w:tc>
          <w:tcPr>
            <w:tcW w:w="7655" w:type="dxa"/>
            <w:vAlign w:val="bottom"/>
          </w:tcPr>
          <w:p w14:paraId="6DDAB1EF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79E918B4" w14:textId="77777777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This project is about providing rich Internet banking solutions to the retail banking customers of SCB across the world. It’s a development project. So the work is from understanding the clients system, preparing functional and technical designs accordingly and developing the code satisfying the client’s needs. </w:t>
            </w:r>
          </w:p>
        </w:tc>
      </w:tr>
      <w:tr w:rsidR="006C75AC" w:rsidRPr="00EA05EE" w14:paraId="76C831F9" w14:textId="77777777" w:rsidTr="00202BE9">
        <w:tc>
          <w:tcPr>
            <w:tcW w:w="1809" w:type="dxa"/>
            <w:shd w:val="clear" w:color="auto" w:fill="F2F2F2"/>
            <w:vAlign w:val="center"/>
          </w:tcPr>
          <w:p w14:paraId="1DB9ED36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Technologies</w:t>
            </w:r>
          </w:p>
        </w:tc>
        <w:tc>
          <w:tcPr>
            <w:tcW w:w="7655" w:type="dxa"/>
            <w:vAlign w:val="bottom"/>
          </w:tcPr>
          <w:p w14:paraId="00CDEB4A" w14:textId="77777777" w:rsidR="006C75AC" w:rsidRPr="00EA05EE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fr-BE" w:eastAsia="ar-SA"/>
              </w:rPr>
            </w:pPr>
            <w:r w:rsidRPr="00D74AFC">
              <w:rPr>
                <w:rFonts w:eastAsia="Times New Roman" w:cs="Arial"/>
                <w:bCs/>
                <w:lang w:val="fr-BE" w:eastAsia="ar-SA"/>
              </w:rPr>
              <w:t>Java, OSGi, JBoss Fuse, Apache CAMEL, Blueprint, iBatis, Apache CXF, Dozer</w:t>
            </w:r>
            <w:r>
              <w:rPr>
                <w:rFonts w:eastAsia="Times New Roman" w:cs="Arial"/>
                <w:bCs/>
                <w:lang w:val="fr-BE" w:eastAsia="ar-SA"/>
              </w:rPr>
              <w:t>.</w:t>
            </w:r>
          </w:p>
        </w:tc>
      </w:tr>
      <w:tr w:rsidR="006C75AC" w:rsidRPr="00A50B74" w14:paraId="5AC7D32A" w14:textId="77777777" w:rsidTr="00202BE9">
        <w:tc>
          <w:tcPr>
            <w:tcW w:w="1809" w:type="dxa"/>
            <w:shd w:val="clear" w:color="auto" w:fill="F2F2F2"/>
            <w:vAlign w:val="center"/>
          </w:tcPr>
          <w:p w14:paraId="79321138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Roles and Responsibilities</w:t>
            </w:r>
          </w:p>
        </w:tc>
        <w:tc>
          <w:tcPr>
            <w:tcW w:w="7655" w:type="dxa"/>
            <w:vAlign w:val="center"/>
          </w:tcPr>
          <w:p w14:paraId="10CB8F27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6C3F7DBE" w14:textId="34D7B0A0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Implement design, development, validation, test support activities in line with architectural requirements; participate in knowledge management activities with the objective of ensuring the highest levels of service offerings to customers in own technology domain. </w:t>
            </w:r>
          </w:p>
        </w:tc>
      </w:tr>
      <w:tr w:rsidR="006C75AC" w:rsidRPr="00A50B74" w14:paraId="1ECAE6AE" w14:textId="77777777" w:rsidTr="00202BE9">
        <w:tc>
          <w:tcPr>
            <w:tcW w:w="1809" w:type="dxa"/>
            <w:shd w:val="clear" w:color="auto" w:fill="F2F2F2"/>
            <w:vAlign w:val="center"/>
          </w:tcPr>
          <w:p w14:paraId="3EFCD6E3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Achievements</w:t>
            </w:r>
          </w:p>
        </w:tc>
        <w:tc>
          <w:tcPr>
            <w:tcW w:w="7655" w:type="dxa"/>
            <w:vAlign w:val="center"/>
          </w:tcPr>
          <w:p w14:paraId="04CC9A23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3841D1C2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Designed and developed the following OSGi microservices </w:t>
            </w:r>
          </w:p>
          <w:p w14:paraId="5018DD49" w14:textId="77777777" w:rsidR="006C75AC" w:rsidRPr="00034B59" w:rsidRDefault="006C75AC" w:rsidP="006C75AC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  <w:r w:rsidRPr="00034B59">
              <w:rPr>
                <w:rFonts w:ascii="Calibri" w:hAnsi="Calibri" w:cs="Arial"/>
                <w:sz w:val="22"/>
                <w:szCs w:val="22"/>
              </w:rPr>
              <w:t>Retail services providing different online banking products to customers.</w:t>
            </w:r>
          </w:p>
          <w:p w14:paraId="64EE233E" w14:textId="77777777" w:rsidR="006C75AC" w:rsidRPr="004907ED" w:rsidRDefault="006C75AC" w:rsidP="006C75AC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</w:tr>
    </w:tbl>
    <w:p w14:paraId="2C6C5BA7" w14:textId="77777777" w:rsidR="00A678B9" w:rsidRPr="007C68BA" w:rsidRDefault="00A678B9" w:rsidP="00B47A8D">
      <w:pPr>
        <w:suppressAutoHyphens/>
        <w:autoSpaceDE w:val="0"/>
        <w:spacing w:after="0" w:line="24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  <w:u w:val="single"/>
          <w:lang w:eastAsia="ar-SA"/>
        </w:rPr>
      </w:pP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655"/>
      </w:tblGrid>
      <w:tr w:rsidR="0023118D" w:rsidRPr="00A50B74" w14:paraId="77CF44DF" w14:textId="77777777" w:rsidTr="00202BE9">
        <w:tc>
          <w:tcPr>
            <w:tcW w:w="1809" w:type="dxa"/>
            <w:shd w:val="clear" w:color="auto" w:fill="F2F2F2"/>
            <w:vAlign w:val="center"/>
          </w:tcPr>
          <w:p w14:paraId="5404DE6C" w14:textId="77777777" w:rsidR="0023118D" w:rsidRPr="00D97D7B" w:rsidRDefault="0023118D" w:rsidP="00202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Project</w:t>
            </w:r>
          </w:p>
        </w:tc>
        <w:tc>
          <w:tcPr>
            <w:tcW w:w="7655" w:type="dxa"/>
            <w:vAlign w:val="bottom"/>
          </w:tcPr>
          <w:p w14:paraId="59D5BD62" w14:textId="77777777" w:rsidR="0023118D" w:rsidRPr="007C68BA" w:rsidRDefault="003B3A73" w:rsidP="00CB74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Online Form Platform</w:t>
            </w:r>
            <w:r w:rsidR="0023118D" w:rsidRPr="007C68BA">
              <w:rPr>
                <w:rFonts w:eastAsia="Times New Roman" w:cs="Arial"/>
                <w:lang w:eastAsia="ar-SA"/>
              </w:rPr>
              <w:t xml:space="preserve"> </w:t>
            </w:r>
            <w:r w:rsidR="00CB7473">
              <w:rPr>
                <w:rFonts w:eastAsia="Times New Roman" w:cs="Arial"/>
                <w:lang w:val="en-US" w:eastAsia="ar-SA"/>
              </w:rPr>
              <w:t>(June 2014</w:t>
            </w:r>
            <w:r w:rsidR="0023118D" w:rsidRPr="007C68BA">
              <w:rPr>
                <w:rFonts w:eastAsia="Times New Roman" w:cs="Arial"/>
                <w:lang w:val="en-US" w:eastAsia="ar-SA"/>
              </w:rPr>
              <w:t xml:space="preserve"> to </w:t>
            </w:r>
            <w:r w:rsidR="00CB7473">
              <w:rPr>
                <w:rFonts w:eastAsia="Times New Roman" w:cs="Arial"/>
                <w:lang w:val="en-US" w:eastAsia="ar-SA"/>
              </w:rPr>
              <w:t>Feb 2015</w:t>
            </w:r>
            <w:r w:rsidR="0023118D" w:rsidRPr="007C68BA">
              <w:rPr>
                <w:rFonts w:eastAsia="Times New Roman" w:cs="Arial"/>
                <w:lang w:val="en-US" w:eastAsia="ar-SA"/>
              </w:rPr>
              <w:t>)</w:t>
            </w:r>
          </w:p>
        </w:tc>
      </w:tr>
      <w:tr w:rsidR="0023118D" w:rsidRPr="00A50B74" w14:paraId="171991B1" w14:textId="77777777" w:rsidTr="00202BE9">
        <w:tc>
          <w:tcPr>
            <w:tcW w:w="1809" w:type="dxa"/>
            <w:shd w:val="clear" w:color="auto" w:fill="F2F2F2"/>
            <w:vAlign w:val="center"/>
          </w:tcPr>
          <w:p w14:paraId="65920AE8" w14:textId="77777777" w:rsidR="0023118D" w:rsidRPr="00D97D7B" w:rsidRDefault="0023118D" w:rsidP="00202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Client</w:t>
            </w:r>
          </w:p>
        </w:tc>
        <w:tc>
          <w:tcPr>
            <w:tcW w:w="7655" w:type="dxa"/>
            <w:vAlign w:val="bottom"/>
          </w:tcPr>
          <w:p w14:paraId="2EB955B3" w14:textId="77777777" w:rsidR="0023118D" w:rsidRPr="007C68BA" w:rsidRDefault="0023118D" w:rsidP="00202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>Standard Chartered Bank (SCB)</w:t>
            </w:r>
          </w:p>
        </w:tc>
      </w:tr>
      <w:tr w:rsidR="006C75AC" w:rsidRPr="00A50B74" w14:paraId="5C62D0E6" w14:textId="77777777" w:rsidTr="00202BE9">
        <w:tc>
          <w:tcPr>
            <w:tcW w:w="1809" w:type="dxa"/>
            <w:shd w:val="clear" w:color="auto" w:fill="F2F2F2"/>
            <w:vAlign w:val="center"/>
          </w:tcPr>
          <w:p w14:paraId="12478907" w14:textId="30F32ABE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Designation</w:t>
            </w:r>
          </w:p>
        </w:tc>
        <w:tc>
          <w:tcPr>
            <w:tcW w:w="7655" w:type="dxa"/>
            <w:vAlign w:val="bottom"/>
          </w:tcPr>
          <w:p w14:paraId="5D608F35" w14:textId="5896FC82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Developer</w:t>
            </w:r>
          </w:p>
        </w:tc>
      </w:tr>
      <w:tr w:rsidR="006C75AC" w:rsidRPr="00A50B74" w14:paraId="11105AD6" w14:textId="77777777" w:rsidTr="00202BE9">
        <w:tc>
          <w:tcPr>
            <w:tcW w:w="1809" w:type="dxa"/>
            <w:shd w:val="clear" w:color="auto" w:fill="F2F2F2"/>
            <w:vAlign w:val="center"/>
          </w:tcPr>
          <w:p w14:paraId="4AF6E8B9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Details</w:t>
            </w:r>
          </w:p>
        </w:tc>
        <w:tc>
          <w:tcPr>
            <w:tcW w:w="7655" w:type="dxa"/>
            <w:vAlign w:val="bottom"/>
          </w:tcPr>
          <w:p w14:paraId="7D4AEE99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3EB06B47" w14:textId="77777777" w:rsidR="006C75AC" w:rsidRPr="007C68BA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This project is about providing rich Internet banking solutions to the retail banking customers of SCB across the world. It’s a development project. So the work is from understanding the clients system, preparing functional and technical designs accordingly and developing the code satisfying the client’s needs. </w:t>
            </w:r>
          </w:p>
        </w:tc>
      </w:tr>
      <w:tr w:rsidR="006C75AC" w:rsidRPr="0096501D" w14:paraId="163C15E7" w14:textId="77777777" w:rsidTr="00202BE9">
        <w:tc>
          <w:tcPr>
            <w:tcW w:w="1809" w:type="dxa"/>
            <w:shd w:val="clear" w:color="auto" w:fill="F2F2F2"/>
            <w:vAlign w:val="center"/>
          </w:tcPr>
          <w:p w14:paraId="3B7987A1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Technologies</w:t>
            </w:r>
          </w:p>
        </w:tc>
        <w:tc>
          <w:tcPr>
            <w:tcW w:w="7655" w:type="dxa"/>
            <w:vAlign w:val="bottom"/>
          </w:tcPr>
          <w:p w14:paraId="4054F4B2" w14:textId="629DF1D4" w:rsidR="006C75AC" w:rsidRPr="0096501D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3B3A73">
              <w:rPr>
                <w:rFonts w:eastAsia="Times New Roman" w:cs="Calibri"/>
                <w:lang w:val="en-US" w:eastAsia="ar-SA"/>
              </w:rPr>
              <w:t>JDK1.5, JSP, Spring</w:t>
            </w:r>
            <w:r w:rsidR="00B60EC6">
              <w:rPr>
                <w:rFonts w:eastAsia="Times New Roman" w:cs="Calibri"/>
                <w:lang w:val="en-US" w:eastAsia="ar-SA"/>
              </w:rPr>
              <w:t xml:space="preserve"> MVC</w:t>
            </w:r>
            <w:r w:rsidRPr="003B3A73">
              <w:rPr>
                <w:rFonts w:eastAsia="Times New Roman" w:cs="Calibri"/>
                <w:lang w:val="en-US" w:eastAsia="ar-SA"/>
              </w:rPr>
              <w:t>,</w:t>
            </w:r>
            <w:r>
              <w:rPr>
                <w:rFonts w:eastAsia="Times New Roman" w:cs="Calibri"/>
                <w:lang w:val="en-US" w:eastAsia="ar-SA"/>
              </w:rPr>
              <w:t xml:space="preserve"> Hibernate, WebSphere</w:t>
            </w:r>
          </w:p>
        </w:tc>
      </w:tr>
      <w:tr w:rsidR="006C75AC" w:rsidRPr="00A50B74" w14:paraId="08F30758" w14:textId="77777777" w:rsidTr="00202BE9">
        <w:tc>
          <w:tcPr>
            <w:tcW w:w="1809" w:type="dxa"/>
            <w:shd w:val="clear" w:color="auto" w:fill="F2F2F2"/>
            <w:vAlign w:val="center"/>
          </w:tcPr>
          <w:p w14:paraId="1A20EC1A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Roles and Responsibilities</w:t>
            </w:r>
          </w:p>
        </w:tc>
        <w:tc>
          <w:tcPr>
            <w:tcW w:w="7655" w:type="dxa"/>
            <w:vAlign w:val="center"/>
          </w:tcPr>
          <w:p w14:paraId="7C0E6939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4FE7B05C" w14:textId="77777777" w:rsidR="006C75AC" w:rsidRPr="000A0616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>Prototype designing and requirement analysis.</w:t>
            </w:r>
          </w:p>
          <w:p w14:paraId="06658E9F" w14:textId="77777777" w:rsidR="006C75AC" w:rsidRPr="000A0616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 xml:space="preserve">JUnit test case preparation for all modules  </w:t>
            </w:r>
          </w:p>
          <w:p w14:paraId="011D0B09" w14:textId="77777777" w:rsidR="006C75AC" w:rsidRPr="006C3449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>Testing and QA Support</w:t>
            </w:r>
          </w:p>
          <w:p w14:paraId="523CFE42" w14:textId="77777777" w:rsidR="006C75AC" w:rsidRPr="007C68BA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 xml:space="preserve">Build (Using </w:t>
            </w:r>
            <w:r>
              <w:rPr>
                <w:rFonts w:eastAsia="Times New Roman" w:cs="Arial"/>
                <w:bCs/>
                <w:lang w:eastAsia="ar-SA"/>
              </w:rPr>
              <w:t>Ant</w:t>
            </w:r>
            <w:r w:rsidRPr="000A0616">
              <w:rPr>
                <w:rFonts w:eastAsia="Times New Roman" w:cs="Arial"/>
                <w:bCs/>
                <w:lang w:eastAsia="ar-SA"/>
              </w:rPr>
              <w:t>) and Deployment</w:t>
            </w:r>
          </w:p>
        </w:tc>
      </w:tr>
      <w:tr w:rsidR="006C75AC" w:rsidRPr="00A50B74" w14:paraId="7562434F" w14:textId="77777777" w:rsidTr="009212F6">
        <w:trPr>
          <w:trHeight w:val="1025"/>
        </w:trPr>
        <w:tc>
          <w:tcPr>
            <w:tcW w:w="1809" w:type="dxa"/>
            <w:shd w:val="clear" w:color="auto" w:fill="F2F2F2"/>
            <w:vAlign w:val="center"/>
          </w:tcPr>
          <w:p w14:paraId="6E6D5FFB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Achievements</w:t>
            </w:r>
          </w:p>
        </w:tc>
        <w:tc>
          <w:tcPr>
            <w:tcW w:w="7655" w:type="dxa"/>
            <w:vAlign w:val="center"/>
          </w:tcPr>
          <w:p w14:paraId="7508160B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6009DCA3" w14:textId="3A42BD8F" w:rsidR="006C75AC" w:rsidRPr="00304A30" w:rsidRDefault="006C75AC" w:rsidP="006C75A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6C3449">
              <w:rPr>
                <w:rFonts w:cs="Arial"/>
              </w:rPr>
              <w:t xml:space="preserve">Released </w:t>
            </w:r>
            <w:r>
              <w:rPr>
                <w:rFonts w:cs="Arial"/>
              </w:rPr>
              <w:t>the project</w:t>
            </w:r>
            <w:r w:rsidRPr="006C3449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within stipulated time.</w:t>
            </w:r>
            <w:r w:rsidRPr="006C3449">
              <w:rPr>
                <w:rFonts w:cs="Arial"/>
              </w:rPr>
              <w:t xml:space="preserve"> </w:t>
            </w:r>
          </w:p>
        </w:tc>
      </w:tr>
    </w:tbl>
    <w:p w14:paraId="73178E9F" w14:textId="77777777" w:rsidR="00783B90" w:rsidRDefault="00783B90" w:rsidP="00F81DFB">
      <w:pPr>
        <w:suppressAutoHyphens/>
        <w:autoSpaceDE w:val="0"/>
        <w:spacing w:after="0" w:line="360" w:lineRule="auto"/>
        <w:jc w:val="both"/>
        <w:rPr>
          <w:rFonts w:ascii="Verdana" w:eastAsia="Times New Roman" w:hAnsi="Verdana" w:cs="Arial"/>
          <w:b/>
          <w:bCs/>
          <w:sz w:val="20"/>
          <w:szCs w:val="20"/>
          <w:lang w:eastAsia="ar-SA"/>
        </w:rPr>
      </w:pP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7655"/>
      </w:tblGrid>
      <w:tr w:rsidR="0023118D" w:rsidRPr="00A50B74" w14:paraId="75631D7F" w14:textId="77777777" w:rsidTr="00202BE9">
        <w:tc>
          <w:tcPr>
            <w:tcW w:w="1809" w:type="dxa"/>
            <w:shd w:val="clear" w:color="auto" w:fill="F2F2F2"/>
            <w:vAlign w:val="center"/>
          </w:tcPr>
          <w:p w14:paraId="3D679817" w14:textId="77777777" w:rsidR="0023118D" w:rsidRPr="00D97D7B" w:rsidRDefault="0023118D" w:rsidP="00202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lastRenderedPageBreak/>
              <w:t>Project</w:t>
            </w:r>
          </w:p>
        </w:tc>
        <w:tc>
          <w:tcPr>
            <w:tcW w:w="7655" w:type="dxa"/>
            <w:vAlign w:val="bottom"/>
          </w:tcPr>
          <w:p w14:paraId="4A4287DE" w14:textId="77777777" w:rsidR="0023118D" w:rsidRPr="007C68BA" w:rsidRDefault="00041654" w:rsidP="00CB74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5929D2">
              <w:rPr>
                <w:rFonts w:eastAsia="Times New Roman" w:cs="Calibri"/>
                <w:b/>
                <w:bCs/>
                <w:lang w:val="en-US" w:eastAsia="ar-SA"/>
              </w:rPr>
              <w:t>Medicare Member Information System</w:t>
            </w:r>
            <w:r w:rsidRPr="007C68BA">
              <w:rPr>
                <w:rFonts w:eastAsia="Times New Roman" w:cs="Arial"/>
                <w:lang w:val="en-US" w:eastAsia="ar-SA"/>
              </w:rPr>
              <w:t xml:space="preserve"> </w:t>
            </w:r>
            <w:r w:rsidR="0023118D" w:rsidRPr="007C68BA">
              <w:rPr>
                <w:rFonts w:eastAsia="Times New Roman" w:cs="Arial"/>
                <w:lang w:val="en-US" w:eastAsia="ar-SA"/>
              </w:rPr>
              <w:t>(</w:t>
            </w:r>
            <w:r>
              <w:rPr>
                <w:rFonts w:eastAsia="Times New Roman" w:cs="Arial"/>
                <w:lang w:val="en-US" w:eastAsia="ar-SA"/>
              </w:rPr>
              <w:t>June</w:t>
            </w:r>
            <w:r w:rsidR="0023118D" w:rsidRPr="007C68BA">
              <w:rPr>
                <w:rFonts w:eastAsia="Times New Roman" w:cs="Arial"/>
                <w:lang w:val="en-US" w:eastAsia="ar-SA"/>
              </w:rPr>
              <w:t xml:space="preserve"> </w:t>
            </w:r>
            <w:r>
              <w:rPr>
                <w:rFonts w:eastAsia="Times New Roman" w:cs="Arial"/>
                <w:lang w:val="en-US" w:eastAsia="ar-SA"/>
              </w:rPr>
              <w:t>2012</w:t>
            </w:r>
            <w:r w:rsidR="0023118D" w:rsidRPr="007C68BA">
              <w:rPr>
                <w:rFonts w:eastAsia="Times New Roman" w:cs="Arial"/>
                <w:lang w:val="en-US" w:eastAsia="ar-SA"/>
              </w:rPr>
              <w:t xml:space="preserve"> to </w:t>
            </w:r>
            <w:r w:rsidR="00CB7473">
              <w:rPr>
                <w:rFonts w:eastAsia="Times New Roman" w:cs="Arial"/>
                <w:lang w:val="en-US" w:eastAsia="ar-SA"/>
              </w:rPr>
              <w:t>May 2014</w:t>
            </w:r>
            <w:r w:rsidR="0023118D" w:rsidRPr="007C68BA">
              <w:rPr>
                <w:rFonts w:eastAsia="Times New Roman" w:cs="Arial"/>
                <w:lang w:val="en-US" w:eastAsia="ar-SA"/>
              </w:rPr>
              <w:t>)</w:t>
            </w:r>
          </w:p>
        </w:tc>
      </w:tr>
      <w:tr w:rsidR="0023118D" w:rsidRPr="00A50B74" w14:paraId="17E1526B" w14:textId="77777777" w:rsidTr="00202BE9">
        <w:tc>
          <w:tcPr>
            <w:tcW w:w="1809" w:type="dxa"/>
            <w:shd w:val="clear" w:color="auto" w:fill="F2F2F2"/>
            <w:vAlign w:val="center"/>
          </w:tcPr>
          <w:p w14:paraId="766F86C5" w14:textId="77777777" w:rsidR="0023118D" w:rsidRPr="00D97D7B" w:rsidRDefault="0023118D" w:rsidP="00202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Client</w:t>
            </w:r>
          </w:p>
        </w:tc>
        <w:tc>
          <w:tcPr>
            <w:tcW w:w="7655" w:type="dxa"/>
            <w:vAlign w:val="bottom"/>
          </w:tcPr>
          <w:p w14:paraId="2F923AAA" w14:textId="77777777" w:rsidR="0023118D" w:rsidRPr="007C68BA" w:rsidRDefault="007A6755" w:rsidP="00202B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5929D2">
              <w:rPr>
                <w:rFonts w:eastAsia="Times New Roman" w:cs="Calibri"/>
                <w:lang w:val="en-US" w:eastAsia="ar-SA"/>
              </w:rPr>
              <w:t>Regence</w:t>
            </w:r>
          </w:p>
        </w:tc>
      </w:tr>
      <w:tr w:rsidR="006C75AC" w:rsidRPr="00A50B74" w14:paraId="61D4B533" w14:textId="77777777" w:rsidTr="00202BE9">
        <w:tc>
          <w:tcPr>
            <w:tcW w:w="1809" w:type="dxa"/>
            <w:shd w:val="clear" w:color="auto" w:fill="F2F2F2"/>
            <w:vAlign w:val="center"/>
          </w:tcPr>
          <w:p w14:paraId="2EE53D85" w14:textId="39F71246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Designation</w:t>
            </w:r>
          </w:p>
        </w:tc>
        <w:tc>
          <w:tcPr>
            <w:tcW w:w="7655" w:type="dxa"/>
            <w:vAlign w:val="bottom"/>
          </w:tcPr>
          <w:p w14:paraId="2B75D0B7" w14:textId="535D26D4" w:rsidR="006C75AC" w:rsidRPr="005929D2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-US" w:eastAsia="ar-SA"/>
              </w:rPr>
            </w:pPr>
            <w:r>
              <w:rPr>
                <w:rFonts w:eastAsia="Times New Roman" w:cs="Arial"/>
                <w:lang w:val="en-US" w:eastAsia="ar-SA"/>
              </w:rPr>
              <w:t>Developer</w:t>
            </w:r>
          </w:p>
        </w:tc>
      </w:tr>
      <w:tr w:rsidR="006C75AC" w:rsidRPr="00A50B74" w14:paraId="06017126" w14:textId="77777777" w:rsidTr="00202BE9">
        <w:tc>
          <w:tcPr>
            <w:tcW w:w="1809" w:type="dxa"/>
            <w:shd w:val="clear" w:color="auto" w:fill="F2F2F2"/>
            <w:vAlign w:val="center"/>
          </w:tcPr>
          <w:p w14:paraId="3A23915D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Details</w:t>
            </w:r>
          </w:p>
        </w:tc>
        <w:tc>
          <w:tcPr>
            <w:tcW w:w="7655" w:type="dxa"/>
            <w:vAlign w:val="bottom"/>
          </w:tcPr>
          <w:p w14:paraId="5182F2B6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val="en-US" w:eastAsia="ar-SA"/>
              </w:rPr>
            </w:pPr>
          </w:p>
          <w:p w14:paraId="6C468995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7C68BA">
              <w:rPr>
                <w:rFonts w:eastAsia="Times New Roman" w:cs="Arial"/>
                <w:lang w:val="en-US" w:eastAsia="ar-SA"/>
              </w:rPr>
              <w:t xml:space="preserve">This project is about providing </w:t>
            </w:r>
            <w:r w:rsidRPr="00CC3622">
              <w:rPr>
                <w:rFonts w:eastAsia="Times New Roman" w:cs="Arial"/>
                <w:bCs/>
                <w:lang w:val="en-US" w:eastAsia="ar-SA"/>
              </w:rPr>
              <w:t>process to migrate the Medicare member information from their legacy system to Facets</w:t>
            </w:r>
            <w:r w:rsidRPr="007C68BA">
              <w:rPr>
                <w:rFonts w:eastAsia="Times New Roman" w:cs="Arial"/>
                <w:lang w:val="en-US" w:eastAsia="ar-SA"/>
              </w:rPr>
              <w:t>. It’s a development project. So the work is from understanding the clients system, preparing functional and technical designs accordingly and developing the code satisfying the client’s needs.</w:t>
            </w:r>
          </w:p>
          <w:p w14:paraId="01BE8BAF" w14:textId="5C2AAD48" w:rsidR="006C75AC" w:rsidRPr="000F71A2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val="en-US" w:eastAsia="ar-SA"/>
              </w:rPr>
            </w:pPr>
          </w:p>
        </w:tc>
      </w:tr>
      <w:tr w:rsidR="006C75AC" w:rsidRPr="003B3A73" w14:paraId="37612F8C" w14:textId="77777777" w:rsidTr="00202BE9">
        <w:tc>
          <w:tcPr>
            <w:tcW w:w="1809" w:type="dxa"/>
            <w:shd w:val="clear" w:color="auto" w:fill="F2F2F2"/>
            <w:vAlign w:val="center"/>
          </w:tcPr>
          <w:p w14:paraId="005E831B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>
              <w:rPr>
                <w:rFonts w:eastAsia="Times New Roman" w:cs="Arial"/>
                <w:b/>
                <w:bCs/>
                <w:lang w:val="en-US" w:eastAsia="ar-SA"/>
              </w:rPr>
              <w:t>Technologies</w:t>
            </w:r>
          </w:p>
        </w:tc>
        <w:tc>
          <w:tcPr>
            <w:tcW w:w="7655" w:type="dxa"/>
            <w:vAlign w:val="bottom"/>
          </w:tcPr>
          <w:p w14:paraId="44D841CD" w14:textId="250027EB" w:rsidR="006C75AC" w:rsidRPr="003B3A73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  <w:r w:rsidRPr="003B3A73">
              <w:rPr>
                <w:rFonts w:eastAsia="Times New Roman" w:cs="Calibri"/>
                <w:lang w:val="en-US" w:eastAsia="ar-SA"/>
              </w:rPr>
              <w:t>JDK1.5, JDBC, JSP, Spring</w:t>
            </w:r>
            <w:r w:rsidR="00193493">
              <w:rPr>
                <w:rFonts w:eastAsia="Times New Roman" w:cs="Calibri"/>
                <w:lang w:val="en-US" w:eastAsia="ar-SA"/>
              </w:rPr>
              <w:t xml:space="preserve"> MVC</w:t>
            </w:r>
            <w:r w:rsidRPr="003B3A73">
              <w:rPr>
                <w:rFonts w:eastAsia="Times New Roman" w:cs="Calibri"/>
                <w:lang w:val="en-US" w:eastAsia="ar-SA"/>
              </w:rPr>
              <w:t>, JavaScript, Oracle 10g, Tomcat</w:t>
            </w:r>
          </w:p>
        </w:tc>
      </w:tr>
      <w:tr w:rsidR="006C75AC" w:rsidRPr="00A50B74" w14:paraId="77B6E0E9" w14:textId="77777777" w:rsidTr="00202BE9">
        <w:tc>
          <w:tcPr>
            <w:tcW w:w="1809" w:type="dxa"/>
            <w:shd w:val="clear" w:color="auto" w:fill="F2F2F2"/>
            <w:vAlign w:val="center"/>
          </w:tcPr>
          <w:p w14:paraId="2669EBAC" w14:textId="77777777" w:rsidR="006C75AC" w:rsidRPr="00D97D7B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/>
                <w:bCs/>
                <w:lang w:val="en-US" w:eastAsia="ar-SA"/>
              </w:rPr>
            </w:pPr>
            <w:r w:rsidRPr="00D97D7B">
              <w:rPr>
                <w:rFonts w:eastAsia="Times New Roman" w:cs="Arial"/>
                <w:b/>
                <w:bCs/>
                <w:lang w:val="en-US" w:eastAsia="ar-SA"/>
              </w:rPr>
              <w:t>Roles and Responsibilities</w:t>
            </w:r>
          </w:p>
        </w:tc>
        <w:tc>
          <w:tcPr>
            <w:tcW w:w="7655" w:type="dxa"/>
            <w:vAlign w:val="center"/>
          </w:tcPr>
          <w:p w14:paraId="4882E8D8" w14:textId="77777777" w:rsidR="006C75AC" w:rsidRDefault="006C75AC" w:rsidP="006C75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lang w:val="en-US" w:eastAsia="ar-SA"/>
              </w:rPr>
            </w:pPr>
          </w:p>
          <w:p w14:paraId="612B8B9F" w14:textId="77777777" w:rsidR="006C75AC" w:rsidRPr="000A0616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>Prototype designing and requirement analysis.</w:t>
            </w:r>
          </w:p>
          <w:p w14:paraId="5E9834D7" w14:textId="77777777" w:rsidR="006C75AC" w:rsidRPr="000A0616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 xml:space="preserve">JUnit test case preparation for all modules  </w:t>
            </w:r>
          </w:p>
          <w:p w14:paraId="10301365" w14:textId="77777777" w:rsidR="006C75AC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>Testing and QA Support</w:t>
            </w:r>
          </w:p>
          <w:p w14:paraId="1F64C3C3" w14:textId="1A6623C2" w:rsidR="006C75AC" w:rsidRPr="000A0616" w:rsidRDefault="006C75AC" w:rsidP="006C75AC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Arial"/>
                <w:bCs/>
                <w:lang w:eastAsia="ar-SA"/>
              </w:rPr>
            </w:pPr>
            <w:r w:rsidRPr="000A0616">
              <w:rPr>
                <w:rFonts w:eastAsia="Times New Roman" w:cs="Arial"/>
                <w:bCs/>
                <w:lang w:eastAsia="ar-SA"/>
              </w:rPr>
              <w:t xml:space="preserve">Build (Using </w:t>
            </w:r>
            <w:r>
              <w:rPr>
                <w:rFonts w:eastAsia="Times New Roman" w:cs="Arial"/>
                <w:bCs/>
                <w:lang w:eastAsia="ar-SA"/>
              </w:rPr>
              <w:t>Ant</w:t>
            </w:r>
            <w:r w:rsidRPr="000A0616">
              <w:rPr>
                <w:rFonts w:eastAsia="Times New Roman" w:cs="Arial"/>
                <w:bCs/>
                <w:lang w:eastAsia="ar-SA"/>
              </w:rPr>
              <w:t>) and Deploymen</w:t>
            </w:r>
            <w:r>
              <w:rPr>
                <w:rFonts w:eastAsia="Times New Roman" w:cs="Arial"/>
                <w:bCs/>
                <w:lang w:eastAsia="ar-SA"/>
              </w:rPr>
              <w:t>t</w:t>
            </w:r>
          </w:p>
        </w:tc>
      </w:tr>
    </w:tbl>
    <w:p w14:paraId="355F2489" w14:textId="5CD154BE" w:rsidR="00F81DFB" w:rsidRPr="00662BD8" w:rsidRDefault="00F81DFB" w:rsidP="00304A30">
      <w:pPr>
        <w:widowControl w:val="0"/>
        <w:suppressAutoHyphens/>
        <w:autoSpaceDE w:val="0"/>
        <w:spacing w:after="0" w:line="240" w:lineRule="auto"/>
        <w:jc w:val="both"/>
        <w:rPr>
          <w:rFonts w:eastAsia="Times New Roman" w:cs="Arial"/>
          <w:b/>
          <w:lang w:val="en-US" w:eastAsia="ar-SA"/>
        </w:rPr>
      </w:pPr>
    </w:p>
    <w:sectPr w:rsidR="00F81DFB" w:rsidRPr="00662BD8" w:rsidSect="00C8256C">
      <w:pgSz w:w="11906" w:h="16838"/>
      <w:pgMar w:top="1440" w:right="1440" w:bottom="1440" w:left="144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8AA0C" w14:textId="77777777" w:rsidR="00D93E70" w:rsidRDefault="00D93E70" w:rsidP="00304A30">
      <w:pPr>
        <w:spacing w:after="0" w:line="240" w:lineRule="auto"/>
      </w:pPr>
      <w:r>
        <w:separator/>
      </w:r>
    </w:p>
  </w:endnote>
  <w:endnote w:type="continuationSeparator" w:id="0">
    <w:p w14:paraId="04D91BD6" w14:textId="77777777" w:rsidR="00D93E70" w:rsidRDefault="00D93E70" w:rsidP="0030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47E18" w14:textId="77777777" w:rsidR="00D93E70" w:rsidRDefault="00D93E70" w:rsidP="00304A30">
      <w:pPr>
        <w:spacing w:after="0" w:line="240" w:lineRule="auto"/>
      </w:pPr>
      <w:r>
        <w:separator/>
      </w:r>
    </w:p>
  </w:footnote>
  <w:footnote w:type="continuationSeparator" w:id="0">
    <w:p w14:paraId="62E461B5" w14:textId="77777777" w:rsidR="00D93E70" w:rsidRDefault="00D93E70" w:rsidP="00304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/>
      </w:rPr>
    </w:lvl>
  </w:abstractNum>
  <w:abstractNum w:abstractNumId="2" w15:restartNumberingAfterBreak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 w15:restartNumberingAfterBreak="0">
    <w:nsid w:val="00000029"/>
    <w:multiLevelType w:val="hybridMultilevel"/>
    <w:tmpl w:val="00004823"/>
    <w:lvl w:ilvl="0" w:tplc="000018B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881F8A"/>
    <w:multiLevelType w:val="hybridMultilevel"/>
    <w:tmpl w:val="709207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25D4E"/>
    <w:multiLevelType w:val="hybridMultilevel"/>
    <w:tmpl w:val="9C18E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777C7"/>
    <w:multiLevelType w:val="hybridMultilevel"/>
    <w:tmpl w:val="9FD8D386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0BE75045"/>
    <w:multiLevelType w:val="hybridMultilevel"/>
    <w:tmpl w:val="C29E9A9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6113D3"/>
    <w:multiLevelType w:val="hybridMultilevel"/>
    <w:tmpl w:val="638C82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132C50"/>
    <w:multiLevelType w:val="hybridMultilevel"/>
    <w:tmpl w:val="7F321E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33491"/>
    <w:multiLevelType w:val="hybridMultilevel"/>
    <w:tmpl w:val="99F4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E49E4"/>
    <w:multiLevelType w:val="hybridMultilevel"/>
    <w:tmpl w:val="0E6C801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796E30"/>
    <w:multiLevelType w:val="hybridMultilevel"/>
    <w:tmpl w:val="F154C2F0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21941A0"/>
    <w:multiLevelType w:val="hybridMultilevel"/>
    <w:tmpl w:val="54E4085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43264B"/>
    <w:multiLevelType w:val="hybridMultilevel"/>
    <w:tmpl w:val="736EB94A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28E1077E"/>
    <w:multiLevelType w:val="hybridMultilevel"/>
    <w:tmpl w:val="A0CA065A"/>
    <w:lvl w:ilvl="0" w:tplc="29FE5A54">
      <w:start w:val="1"/>
      <w:numFmt w:val="bullet"/>
      <w:pStyle w:val="Sty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B688B"/>
    <w:multiLevelType w:val="hybridMultilevel"/>
    <w:tmpl w:val="E75C3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15CB0"/>
    <w:multiLevelType w:val="hybridMultilevel"/>
    <w:tmpl w:val="45EE25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0ADE"/>
    <w:multiLevelType w:val="hybridMultilevel"/>
    <w:tmpl w:val="0DBE964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710AF2"/>
    <w:multiLevelType w:val="hybridMultilevel"/>
    <w:tmpl w:val="4A4E12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E25A2"/>
    <w:multiLevelType w:val="hybridMultilevel"/>
    <w:tmpl w:val="F226578A"/>
    <w:lvl w:ilvl="0" w:tplc="4009000D">
      <w:start w:val="1"/>
      <w:numFmt w:val="bullet"/>
      <w:lvlText w:val=""/>
      <w:lvlJc w:val="left"/>
      <w:pPr>
        <w:ind w:left="16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1" w15:restartNumberingAfterBreak="0">
    <w:nsid w:val="427F4D5B"/>
    <w:multiLevelType w:val="hybridMultilevel"/>
    <w:tmpl w:val="025E51E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851AD2"/>
    <w:multiLevelType w:val="hybridMultilevel"/>
    <w:tmpl w:val="2A6493F8"/>
    <w:lvl w:ilvl="0" w:tplc="93441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A92DAF0">
      <w:start w:val="1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7EB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7CF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E2A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824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807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043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75937C7"/>
    <w:multiLevelType w:val="hybridMultilevel"/>
    <w:tmpl w:val="27D0D03A"/>
    <w:lvl w:ilvl="0" w:tplc="93441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967A42">
      <w:start w:val="1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92DAF0">
      <w:start w:val="1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441D0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7CF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E2A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824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807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043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DC52237"/>
    <w:multiLevelType w:val="hybridMultilevel"/>
    <w:tmpl w:val="B04E0F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C0EA3"/>
    <w:multiLevelType w:val="hybridMultilevel"/>
    <w:tmpl w:val="5590F3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43C0A"/>
    <w:multiLevelType w:val="hybridMultilevel"/>
    <w:tmpl w:val="376C7D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90147C"/>
    <w:multiLevelType w:val="hybridMultilevel"/>
    <w:tmpl w:val="20EC64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C87C9C"/>
    <w:multiLevelType w:val="hybridMultilevel"/>
    <w:tmpl w:val="8D2444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CDC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5FA30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6B4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6029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3E64FC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CCE1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3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274863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A4BA4"/>
    <w:multiLevelType w:val="hybridMultilevel"/>
    <w:tmpl w:val="C07C06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D14F5"/>
    <w:multiLevelType w:val="hybridMultilevel"/>
    <w:tmpl w:val="7DEEA8EE"/>
    <w:lvl w:ilvl="0" w:tplc="040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1" w15:restartNumberingAfterBreak="0">
    <w:nsid w:val="7FA81C2F"/>
    <w:multiLevelType w:val="hybridMultilevel"/>
    <w:tmpl w:val="E9C00D5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5"/>
  </w:num>
  <w:num w:numId="4">
    <w:abstractNumId w:val="16"/>
  </w:num>
  <w:num w:numId="5">
    <w:abstractNumId w:val="1"/>
  </w:num>
  <w:num w:numId="6">
    <w:abstractNumId w:val="18"/>
  </w:num>
  <w:num w:numId="7">
    <w:abstractNumId w:val="29"/>
  </w:num>
  <w:num w:numId="8">
    <w:abstractNumId w:val="12"/>
  </w:num>
  <w:num w:numId="9">
    <w:abstractNumId w:val="31"/>
  </w:num>
  <w:num w:numId="10">
    <w:abstractNumId w:val="20"/>
  </w:num>
  <w:num w:numId="11">
    <w:abstractNumId w:val="4"/>
  </w:num>
  <w:num w:numId="12">
    <w:abstractNumId w:val="8"/>
  </w:num>
  <w:num w:numId="13">
    <w:abstractNumId w:val="19"/>
  </w:num>
  <w:num w:numId="14">
    <w:abstractNumId w:val="14"/>
  </w:num>
  <w:num w:numId="15">
    <w:abstractNumId w:val="25"/>
  </w:num>
  <w:num w:numId="16">
    <w:abstractNumId w:val="6"/>
  </w:num>
  <w:num w:numId="17">
    <w:abstractNumId w:val="28"/>
  </w:num>
  <w:num w:numId="18">
    <w:abstractNumId w:val="26"/>
  </w:num>
  <w:num w:numId="19">
    <w:abstractNumId w:val="21"/>
  </w:num>
  <w:num w:numId="20">
    <w:abstractNumId w:val="23"/>
  </w:num>
  <w:num w:numId="21">
    <w:abstractNumId w:val="22"/>
  </w:num>
  <w:num w:numId="22">
    <w:abstractNumId w:val="11"/>
  </w:num>
  <w:num w:numId="23">
    <w:abstractNumId w:val="24"/>
  </w:num>
  <w:num w:numId="24">
    <w:abstractNumId w:val="17"/>
  </w:num>
  <w:num w:numId="25">
    <w:abstractNumId w:val="15"/>
  </w:num>
  <w:num w:numId="26">
    <w:abstractNumId w:val="7"/>
  </w:num>
  <w:num w:numId="27">
    <w:abstractNumId w:val="3"/>
  </w:num>
  <w:num w:numId="28">
    <w:abstractNumId w:val="0"/>
  </w:num>
  <w:num w:numId="29">
    <w:abstractNumId w:val="10"/>
  </w:num>
  <w:num w:numId="30">
    <w:abstractNumId w:val="30"/>
  </w:num>
  <w:num w:numId="31">
    <w:abstractNumId w:val="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6C"/>
    <w:rsid w:val="00002E49"/>
    <w:rsid w:val="000163B4"/>
    <w:rsid w:val="00017B82"/>
    <w:rsid w:val="00026A13"/>
    <w:rsid w:val="00030510"/>
    <w:rsid w:val="000321C3"/>
    <w:rsid w:val="00034B59"/>
    <w:rsid w:val="000358B5"/>
    <w:rsid w:val="00036B8F"/>
    <w:rsid w:val="00037B67"/>
    <w:rsid w:val="00041654"/>
    <w:rsid w:val="00041BD0"/>
    <w:rsid w:val="00056A1B"/>
    <w:rsid w:val="00057AE6"/>
    <w:rsid w:val="0006325C"/>
    <w:rsid w:val="00070368"/>
    <w:rsid w:val="00073A69"/>
    <w:rsid w:val="000768E4"/>
    <w:rsid w:val="00082EB7"/>
    <w:rsid w:val="00084D82"/>
    <w:rsid w:val="00085C6B"/>
    <w:rsid w:val="000A0616"/>
    <w:rsid w:val="000A4D66"/>
    <w:rsid w:val="000B05BC"/>
    <w:rsid w:val="000C2D3C"/>
    <w:rsid w:val="000C48C9"/>
    <w:rsid w:val="000C4DDB"/>
    <w:rsid w:val="000C5F99"/>
    <w:rsid w:val="000C5FBC"/>
    <w:rsid w:val="000C7743"/>
    <w:rsid w:val="000D0397"/>
    <w:rsid w:val="000D110B"/>
    <w:rsid w:val="000E5DD1"/>
    <w:rsid w:val="000E7571"/>
    <w:rsid w:val="000F378F"/>
    <w:rsid w:val="000F71A2"/>
    <w:rsid w:val="00111065"/>
    <w:rsid w:val="00114AE0"/>
    <w:rsid w:val="001200A7"/>
    <w:rsid w:val="001200FB"/>
    <w:rsid w:val="00122594"/>
    <w:rsid w:val="00123C17"/>
    <w:rsid w:val="0012621B"/>
    <w:rsid w:val="00141FBE"/>
    <w:rsid w:val="00143F6B"/>
    <w:rsid w:val="001453A4"/>
    <w:rsid w:val="00147484"/>
    <w:rsid w:val="00150A74"/>
    <w:rsid w:val="00157CF8"/>
    <w:rsid w:val="00170083"/>
    <w:rsid w:val="00170D29"/>
    <w:rsid w:val="00177BCB"/>
    <w:rsid w:val="001878EE"/>
    <w:rsid w:val="00187C3B"/>
    <w:rsid w:val="00193493"/>
    <w:rsid w:val="001952C0"/>
    <w:rsid w:val="00195BEA"/>
    <w:rsid w:val="001A46D1"/>
    <w:rsid w:val="001C1956"/>
    <w:rsid w:val="001C7543"/>
    <w:rsid w:val="001D0D77"/>
    <w:rsid w:val="001D1D86"/>
    <w:rsid w:val="001D31A1"/>
    <w:rsid w:val="001F1A78"/>
    <w:rsid w:val="001F3777"/>
    <w:rsid w:val="00215D23"/>
    <w:rsid w:val="00216B7F"/>
    <w:rsid w:val="0023118D"/>
    <w:rsid w:val="00246C46"/>
    <w:rsid w:val="00247FBA"/>
    <w:rsid w:val="00254A5C"/>
    <w:rsid w:val="002604FF"/>
    <w:rsid w:val="002636F2"/>
    <w:rsid w:val="00263A97"/>
    <w:rsid w:val="002765BF"/>
    <w:rsid w:val="002829B2"/>
    <w:rsid w:val="00283A6D"/>
    <w:rsid w:val="002A19AC"/>
    <w:rsid w:val="002A38FF"/>
    <w:rsid w:val="002A759F"/>
    <w:rsid w:val="002A760F"/>
    <w:rsid w:val="002B21D2"/>
    <w:rsid w:val="002C5DE0"/>
    <w:rsid w:val="002D4C78"/>
    <w:rsid w:val="002E0DD3"/>
    <w:rsid w:val="002E6424"/>
    <w:rsid w:val="002F1236"/>
    <w:rsid w:val="002F40E6"/>
    <w:rsid w:val="003007D3"/>
    <w:rsid w:val="003009D9"/>
    <w:rsid w:val="003037BE"/>
    <w:rsid w:val="00304A30"/>
    <w:rsid w:val="0031798A"/>
    <w:rsid w:val="00321EDA"/>
    <w:rsid w:val="00323C5F"/>
    <w:rsid w:val="00325AE8"/>
    <w:rsid w:val="003374CE"/>
    <w:rsid w:val="003432A5"/>
    <w:rsid w:val="003435B9"/>
    <w:rsid w:val="00356112"/>
    <w:rsid w:val="003575CB"/>
    <w:rsid w:val="003657EC"/>
    <w:rsid w:val="00367D6B"/>
    <w:rsid w:val="00373A97"/>
    <w:rsid w:val="00381502"/>
    <w:rsid w:val="00382F9F"/>
    <w:rsid w:val="00383F6A"/>
    <w:rsid w:val="00384B0B"/>
    <w:rsid w:val="00390334"/>
    <w:rsid w:val="00394731"/>
    <w:rsid w:val="003A5802"/>
    <w:rsid w:val="003A783F"/>
    <w:rsid w:val="003B3A73"/>
    <w:rsid w:val="003C1F29"/>
    <w:rsid w:val="003C6F62"/>
    <w:rsid w:val="003F03D8"/>
    <w:rsid w:val="003F0524"/>
    <w:rsid w:val="003F5EC9"/>
    <w:rsid w:val="0040636D"/>
    <w:rsid w:val="0041293A"/>
    <w:rsid w:val="004210E2"/>
    <w:rsid w:val="00427216"/>
    <w:rsid w:val="00427B8A"/>
    <w:rsid w:val="00431710"/>
    <w:rsid w:val="00432F3B"/>
    <w:rsid w:val="00434219"/>
    <w:rsid w:val="004355D2"/>
    <w:rsid w:val="0043576D"/>
    <w:rsid w:val="0044073B"/>
    <w:rsid w:val="00446A59"/>
    <w:rsid w:val="00451908"/>
    <w:rsid w:val="00451AD8"/>
    <w:rsid w:val="00452755"/>
    <w:rsid w:val="00461C80"/>
    <w:rsid w:val="004672AB"/>
    <w:rsid w:val="00467999"/>
    <w:rsid w:val="00473401"/>
    <w:rsid w:val="00474303"/>
    <w:rsid w:val="00474501"/>
    <w:rsid w:val="00474D49"/>
    <w:rsid w:val="004844EB"/>
    <w:rsid w:val="004907ED"/>
    <w:rsid w:val="00490BFA"/>
    <w:rsid w:val="004910C7"/>
    <w:rsid w:val="004B1187"/>
    <w:rsid w:val="004B423E"/>
    <w:rsid w:val="004B6C82"/>
    <w:rsid w:val="004C5350"/>
    <w:rsid w:val="004D26DC"/>
    <w:rsid w:val="004D6782"/>
    <w:rsid w:val="004D7D62"/>
    <w:rsid w:val="004E1ABB"/>
    <w:rsid w:val="004E1F7D"/>
    <w:rsid w:val="004E6B8A"/>
    <w:rsid w:val="004F34C7"/>
    <w:rsid w:val="005014B2"/>
    <w:rsid w:val="00502624"/>
    <w:rsid w:val="005048F4"/>
    <w:rsid w:val="00504F62"/>
    <w:rsid w:val="00514365"/>
    <w:rsid w:val="00514633"/>
    <w:rsid w:val="0052474E"/>
    <w:rsid w:val="00530F3C"/>
    <w:rsid w:val="005346FE"/>
    <w:rsid w:val="005439E6"/>
    <w:rsid w:val="00551FD9"/>
    <w:rsid w:val="00556F7E"/>
    <w:rsid w:val="005600C5"/>
    <w:rsid w:val="005621E4"/>
    <w:rsid w:val="00564E14"/>
    <w:rsid w:val="00574B66"/>
    <w:rsid w:val="005768D0"/>
    <w:rsid w:val="00594D0C"/>
    <w:rsid w:val="005A482E"/>
    <w:rsid w:val="005B1C0A"/>
    <w:rsid w:val="005B2263"/>
    <w:rsid w:val="005B57B9"/>
    <w:rsid w:val="005B788D"/>
    <w:rsid w:val="005C1CFC"/>
    <w:rsid w:val="005D25E4"/>
    <w:rsid w:val="005F15EE"/>
    <w:rsid w:val="005F2CB7"/>
    <w:rsid w:val="005F7BED"/>
    <w:rsid w:val="00613CBD"/>
    <w:rsid w:val="006228AB"/>
    <w:rsid w:val="00632496"/>
    <w:rsid w:val="0064512B"/>
    <w:rsid w:val="00646E62"/>
    <w:rsid w:val="006520B2"/>
    <w:rsid w:val="00654390"/>
    <w:rsid w:val="0065469E"/>
    <w:rsid w:val="00657861"/>
    <w:rsid w:val="0065787F"/>
    <w:rsid w:val="00662BD8"/>
    <w:rsid w:val="00663330"/>
    <w:rsid w:val="0067172E"/>
    <w:rsid w:val="006752F3"/>
    <w:rsid w:val="006770A0"/>
    <w:rsid w:val="00680C1D"/>
    <w:rsid w:val="00681FA6"/>
    <w:rsid w:val="00692212"/>
    <w:rsid w:val="00695048"/>
    <w:rsid w:val="00696991"/>
    <w:rsid w:val="0069727F"/>
    <w:rsid w:val="006A15B1"/>
    <w:rsid w:val="006A3F6D"/>
    <w:rsid w:val="006A736E"/>
    <w:rsid w:val="006B2BD4"/>
    <w:rsid w:val="006B3B5A"/>
    <w:rsid w:val="006B67F6"/>
    <w:rsid w:val="006C3449"/>
    <w:rsid w:val="006C5FBD"/>
    <w:rsid w:val="006C75AC"/>
    <w:rsid w:val="006D1905"/>
    <w:rsid w:val="006D3D45"/>
    <w:rsid w:val="006E683D"/>
    <w:rsid w:val="00710C05"/>
    <w:rsid w:val="007112F0"/>
    <w:rsid w:val="00712B1D"/>
    <w:rsid w:val="00714A24"/>
    <w:rsid w:val="007164FA"/>
    <w:rsid w:val="00721361"/>
    <w:rsid w:val="007214AC"/>
    <w:rsid w:val="00721836"/>
    <w:rsid w:val="00722936"/>
    <w:rsid w:val="00732EDC"/>
    <w:rsid w:val="0073740A"/>
    <w:rsid w:val="00741898"/>
    <w:rsid w:val="00742CEF"/>
    <w:rsid w:val="007446BE"/>
    <w:rsid w:val="00747812"/>
    <w:rsid w:val="00751999"/>
    <w:rsid w:val="0076195F"/>
    <w:rsid w:val="0076374C"/>
    <w:rsid w:val="00763A0E"/>
    <w:rsid w:val="007650F2"/>
    <w:rsid w:val="00766283"/>
    <w:rsid w:val="00766683"/>
    <w:rsid w:val="0077266C"/>
    <w:rsid w:val="00774A42"/>
    <w:rsid w:val="00775D5A"/>
    <w:rsid w:val="00776E39"/>
    <w:rsid w:val="007804F7"/>
    <w:rsid w:val="007810EF"/>
    <w:rsid w:val="00783B90"/>
    <w:rsid w:val="00783F0D"/>
    <w:rsid w:val="0079181D"/>
    <w:rsid w:val="00794A42"/>
    <w:rsid w:val="007A6755"/>
    <w:rsid w:val="007B431F"/>
    <w:rsid w:val="007B507A"/>
    <w:rsid w:val="007C68BA"/>
    <w:rsid w:val="007D437D"/>
    <w:rsid w:val="007E2482"/>
    <w:rsid w:val="007E5B25"/>
    <w:rsid w:val="007F2AD9"/>
    <w:rsid w:val="007F77A5"/>
    <w:rsid w:val="00802CBD"/>
    <w:rsid w:val="00802FCE"/>
    <w:rsid w:val="00805C1F"/>
    <w:rsid w:val="008240F4"/>
    <w:rsid w:val="00844E84"/>
    <w:rsid w:val="00845B45"/>
    <w:rsid w:val="00851458"/>
    <w:rsid w:val="00852904"/>
    <w:rsid w:val="00857BDA"/>
    <w:rsid w:val="008612C4"/>
    <w:rsid w:val="00861343"/>
    <w:rsid w:val="0086260F"/>
    <w:rsid w:val="00862F5C"/>
    <w:rsid w:val="00865230"/>
    <w:rsid w:val="00865AA2"/>
    <w:rsid w:val="00875C9A"/>
    <w:rsid w:val="00885A86"/>
    <w:rsid w:val="00887D39"/>
    <w:rsid w:val="008A0B19"/>
    <w:rsid w:val="008A17B7"/>
    <w:rsid w:val="008A1C7A"/>
    <w:rsid w:val="008A40DB"/>
    <w:rsid w:val="008A6CCD"/>
    <w:rsid w:val="008B0516"/>
    <w:rsid w:val="008B28AE"/>
    <w:rsid w:val="008B5CE3"/>
    <w:rsid w:val="008C23DA"/>
    <w:rsid w:val="008D412B"/>
    <w:rsid w:val="008D460E"/>
    <w:rsid w:val="008D64DD"/>
    <w:rsid w:val="008D6692"/>
    <w:rsid w:val="008D7279"/>
    <w:rsid w:val="008D78EB"/>
    <w:rsid w:val="008E2597"/>
    <w:rsid w:val="008E2DED"/>
    <w:rsid w:val="008F3069"/>
    <w:rsid w:val="008F48D7"/>
    <w:rsid w:val="009019FA"/>
    <w:rsid w:val="00907F7D"/>
    <w:rsid w:val="0091509F"/>
    <w:rsid w:val="00920A67"/>
    <w:rsid w:val="00920C2A"/>
    <w:rsid w:val="009212F6"/>
    <w:rsid w:val="00923518"/>
    <w:rsid w:val="00925056"/>
    <w:rsid w:val="009302D9"/>
    <w:rsid w:val="00935DED"/>
    <w:rsid w:val="00936477"/>
    <w:rsid w:val="00944C50"/>
    <w:rsid w:val="00945394"/>
    <w:rsid w:val="009464E3"/>
    <w:rsid w:val="009503C3"/>
    <w:rsid w:val="00952A70"/>
    <w:rsid w:val="00961FC8"/>
    <w:rsid w:val="0096278D"/>
    <w:rsid w:val="0096501D"/>
    <w:rsid w:val="00966EDB"/>
    <w:rsid w:val="00971BAA"/>
    <w:rsid w:val="00972E0D"/>
    <w:rsid w:val="00981E03"/>
    <w:rsid w:val="00984DB1"/>
    <w:rsid w:val="00985B84"/>
    <w:rsid w:val="00991852"/>
    <w:rsid w:val="009937ED"/>
    <w:rsid w:val="00994F9E"/>
    <w:rsid w:val="00995202"/>
    <w:rsid w:val="009B6419"/>
    <w:rsid w:val="009C7031"/>
    <w:rsid w:val="009D0B7B"/>
    <w:rsid w:val="009D486F"/>
    <w:rsid w:val="009D7A47"/>
    <w:rsid w:val="009F179A"/>
    <w:rsid w:val="009F3CAB"/>
    <w:rsid w:val="009F71D2"/>
    <w:rsid w:val="00A00C27"/>
    <w:rsid w:val="00A011E5"/>
    <w:rsid w:val="00A05FE1"/>
    <w:rsid w:val="00A12F69"/>
    <w:rsid w:val="00A13544"/>
    <w:rsid w:val="00A17CB9"/>
    <w:rsid w:val="00A205E3"/>
    <w:rsid w:val="00A43232"/>
    <w:rsid w:val="00A444A1"/>
    <w:rsid w:val="00A53A3C"/>
    <w:rsid w:val="00A639B9"/>
    <w:rsid w:val="00A678B9"/>
    <w:rsid w:val="00A7361D"/>
    <w:rsid w:val="00AB71A9"/>
    <w:rsid w:val="00AC08EE"/>
    <w:rsid w:val="00AC57B9"/>
    <w:rsid w:val="00AD09E2"/>
    <w:rsid w:val="00AF2F63"/>
    <w:rsid w:val="00B03C37"/>
    <w:rsid w:val="00B04D37"/>
    <w:rsid w:val="00B04E49"/>
    <w:rsid w:val="00B12909"/>
    <w:rsid w:val="00B149F1"/>
    <w:rsid w:val="00B308E1"/>
    <w:rsid w:val="00B36434"/>
    <w:rsid w:val="00B41F3F"/>
    <w:rsid w:val="00B43F84"/>
    <w:rsid w:val="00B47A8D"/>
    <w:rsid w:val="00B60BFD"/>
    <w:rsid w:val="00B60EC6"/>
    <w:rsid w:val="00B61796"/>
    <w:rsid w:val="00B658D3"/>
    <w:rsid w:val="00B75D9C"/>
    <w:rsid w:val="00B84598"/>
    <w:rsid w:val="00B9082E"/>
    <w:rsid w:val="00B93AEC"/>
    <w:rsid w:val="00BA2387"/>
    <w:rsid w:val="00BB3622"/>
    <w:rsid w:val="00BB4921"/>
    <w:rsid w:val="00BB718A"/>
    <w:rsid w:val="00BB7748"/>
    <w:rsid w:val="00BC1E48"/>
    <w:rsid w:val="00BC7C7F"/>
    <w:rsid w:val="00BD4534"/>
    <w:rsid w:val="00BE003E"/>
    <w:rsid w:val="00BF14F2"/>
    <w:rsid w:val="00C125FA"/>
    <w:rsid w:val="00C1651B"/>
    <w:rsid w:val="00C17B2C"/>
    <w:rsid w:val="00C202C6"/>
    <w:rsid w:val="00C24A80"/>
    <w:rsid w:val="00C35850"/>
    <w:rsid w:val="00C3687D"/>
    <w:rsid w:val="00C37E59"/>
    <w:rsid w:val="00C45B28"/>
    <w:rsid w:val="00C628DE"/>
    <w:rsid w:val="00C6740D"/>
    <w:rsid w:val="00C67D39"/>
    <w:rsid w:val="00C70726"/>
    <w:rsid w:val="00C70906"/>
    <w:rsid w:val="00C70E10"/>
    <w:rsid w:val="00C74F09"/>
    <w:rsid w:val="00C8256C"/>
    <w:rsid w:val="00CA1A89"/>
    <w:rsid w:val="00CA3FB1"/>
    <w:rsid w:val="00CB0EB8"/>
    <w:rsid w:val="00CB18B8"/>
    <w:rsid w:val="00CB6AE4"/>
    <w:rsid w:val="00CB7473"/>
    <w:rsid w:val="00CC0DBD"/>
    <w:rsid w:val="00CC3622"/>
    <w:rsid w:val="00CC36CC"/>
    <w:rsid w:val="00CE0B5C"/>
    <w:rsid w:val="00CE14F8"/>
    <w:rsid w:val="00CE2ED2"/>
    <w:rsid w:val="00D01ABD"/>
    <w:rsid w:val="00D149E2"/>
    <w:rsid w:val="00D207DB"/>
    <w:rsid w:val="00D25766"/>
    <w:rsid w:val="00D30752"/>
    <w:rsid w:val="00D4207C"/>
    <w:rsid w:val="00D4501D"/>
    <w:rsid w:val="00D45A59"/>
    <w:rsid w:val="00D51FEC"/>
    <w:rsid w:val="00D6053E"/>
    <w:rsid w:val="00D675FD"/>
    <w:rsid w:val="00D74AFC"/>
    <w:rsid w:val="00D76F27"/>
    <w:rsid w:val="00D81FD5"/>
    <w:rsid w:val="00D82E1C"/>
    <w:rsid w:val="00D92924"/>
    <w:rsid w:val="00D93E70"/>
    <w:rsid w:val="00D9411B"/>
    <w:rsid w:val="00D958B4"/>
    <w:rsid w:val="00D97D7B"/>
    <w:rsid w:val="00DC7FD3"/>
    <w:rsid w:val="00DD1FC0"/>
    <w:rsid w:val="00DE5CD6"/>
    <w:rsid w:val="00E0037A"/>
    <w:rsid w:val="00E1338D"/>
    <w:rsid w:val="00E17AFB"/>
    <w:rsid w:val="00E21382"/>
    <w:rsid w:val="00E219C4"/>
    <w:rsid w:val="00E2273A"/>
    <w:rsid w:val="00E26602"/>
    <w:rsid w:val="00E31518"/>
    <w:rsid w:val="00E324DD"/>
    <w:rsid w:val="00E356DC"/>
    <w:rsid w:val="00E421A4"/>
    <w:rsid w:val="00E5152A"/>
    <w:rsid w:val="00E56047"/>
    <w:rsid w:val="00E62BDA"/>
    <w:rsid w:val="00E8163A"/>
    <w:rsid w:val="00E822D1"/>
    <w:rsid w:val="00E926DD"/>
    <w:rsid w:val="00E93809"/>
    <w:rsid w:val="00E96CD2"/>
    <w:rsid w:val="00EA05EE"/>
    <w:rsid w:val="00EA065C"/>
    <w:rsid w:val="00EA1C30"/>
    <w:rsid w:val="00EB37BD"/>
    <w:rsid w:val="00EC7310"/>
    <w:rsid w:val="00EE64F5"/>
    <w:rsid w:val="00EF39D3"/>
    <w:rsid w:val="00F01592"/>
    <w:rsid w:val="00F16A63"/>
    <w:rsid w:val="00F2497A"/>
    <w:rsid w:val="00F31A52"/>
    <w:rsid w:val="00F35250"/>
    <w:rsid w:val="00F448A2"/>
    <w:rsid w:val="00F516E2"/>
    <w:rsid w:val="00F6116B"/>
    <w:rsid w:val="00F66969"/>
    <w:rsid w:val="00F70947"/>
    <w:rsid w:val="00F74B32"/>
    <w:rsid w:val="00F74CEB"/>
    <w:rsid w:val="00F76202"/>
    <w:rsid w:val="00F81DFB"/>
    <w:rsid w:val="00F83495"/>
    <w:rsid w:val="00F837EA"/>
    <w:rsid w:val="00F87D65"/>
    <w:rsid w:val="00F921DE"/>
    <w:rsid w:val="00F92860"/>
    <w:rsid w:val="00FA0264"/>
    <w:rsid w:val="00FA2593"/>
    <w:rsid w:val="00FA3AAB"/>
    <w:rsid w:val="00FB2AB8"/>
    <w:rsid w:val="00FB3916"/>
    <w:rsid w:val="00FB4660"/>
    <w:rsid w:val="00FB5535"/>
    <w:rsid w:val="00FC5BE6"/>
    <w:rsid w:val="00FC64B0"/>
    <w:rsid w:val="00FE40CD"/>
    <w:rsid w:val="00FF1491"/>
    <w:rsid w:val="00FF2B5D"/>
    <w:rsid w:val="00FF5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FB21E"/>
  <w15:docId w15:val="{A3F81692-ED75-46CB-B233-80A26B70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4E3"/>
    <w:pPr>
      <w:spacing w:after="200" w:line="276" w:lineRule="auto"/>
    </w:pPr>
    <w:rPr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8256C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C23DA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er">
    <w:name w:val="header"/>
    <w:basedOn w:val="Normal"/>
    <w:link w:val="HeaderChar"/>
    <w:unhideWhenUsed/>
    <w:rsid w:val="00741898"/>
    <w:pPr>
      <w:widowControl w:val="0"/>
      <w:tabs>
        <w:tab w:val="center" w:pos="4320"/>
        <w:tab w:val="right" w:pos="8640"/>
      </w:tabs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HeaderChar">
    <w:name w:val="Header Char"/>
    <w:link w:val="Header"/>
    <w:rsid w:val="00741898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odyText2">
    <w:name w:val="Body Text 2"/>
    <w:basedOn w:val="Normal"/>
    <w:link w:val="BodyText2Char"/>
    <w:unhideWhenUsed/>
    <w:rsid w:val="00DD1FC0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 w:val="18"/>
      <w:szCs w:val="24"/>
      <w:lang w:val="en-US"/>
    </w:rPr>
  </w:style>
  <w:style w:type="character" w:customStyle="1" w:styleId="BodyText2Char">
    <w:name w:val="Body Text 2 Char"/>
    <w:link w:val="BodyText2"/>
    <w:rsid w:val="00DD1FC0"/>
    <w:rPr>
      <w:rFonts w:ascii="Verdana" w:eastAsia="Times New Roman" w:hAnsi="Verdana" w:cs="Times New Roman"/>
      <w:sz w:val="18"/>
      <w:szCs w:val="24"/>
      <w:lang w:val="en-US"/>
    </w:rPr>
  </w:style>
  <w:style w:type="character" w:customStyle="1" w:styleId="ph">
    <w:name w:val="ph"/>
    <w:rsid w:val="00114AE0"/>
  </w:style>
  <w:style w:type="character" w:customStyle="1" w:styleId="apple-converted-space">
    <w:name w:val="apple-converted-space"/>
    <w:rsid w:val="00114AE0"/>
  </w:style>
  <w:style w:type="paragraph" w:styleId="BalloonText">
    <w:name w:val="Balloon Text"/>
    <w:basedOn w:val="Normal"/>
    <w:link w:val="BalloonTextChar"/>
    <w:uiPriority w:val="99"/>
    <w:semiHidden/>
    <w:unhideWhenUsed/>
    <w:rsid w:val="00177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77BCB"/>
    <w:rPr>
      <w:rFonts w:ascii="Segoe UI" w:hAnsi="Segoe UI" w:cs="Segoe UI"/>
      <w:sz w:val="18"/>
      <w:szCs w:val="18"/>
      <w:lang w:eastAsia="en-US"/>
    </w:rPr>
  </w:style>
  <w:style w:type="paragraph" w:customStyle="1" w:styleId="StyleBulleted">
    <w:name w:val="Style Bulleted"/>
    <w:basedOn w:val="Normal"/>
    <w:rsid w:val="00551FD9"/>
    <w:pPr>
      <w:numPr>
        <w:numId w:val="25"/>
      </w:numPr>
      <w:spacing w:after="0" w:line="240" w:lineRule="auto"/>
    </w:pPr>
    <w:rPr>
      <w:rFonts w:ascii="Arial" w:eastAsia="Times New Roman" w:hAnsi="Arial" w:cs="Times New Roman"/>
      <w:sz w:val="18"/>
      <w:szCs w:val="24"/>
      <w:lang w:val="en-US"/>
    </w:rPr>
  </w:style>
  <w:style w:type="character" w:customStyle="1" w:styleId="Objective">
    <w:name w:val="Objective"/>
    <w:basedOn w:val="DefaultParagraphFont"/>
    <w:rsid w:val="00C70E10"/>
    <w:rPr>
      <w:rFonts w:ascii="Arial" w:hAnsi="Arial"/>
      <w:b/>
      <w:bCs/>
      <w:sz w:val="24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4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A30"/>
    <w:rPr>
      <w:sz w:val="22"/>
      <w:szCs w:val="22"/>
      <w:lang w:val="en-IN" w:bidi="ar-SA"/>
    </w:rPr>
  </w:style>
  <w:style w:type="paragraph" w:styleId="NormalWeb">
    <w:name w:val="Normal (Web)"/>
    <w:basedOn w:val="Normal"/>
    <w:uiPriority w:val="99"/>
    <w:semiHidden/>
    <w:unhideWhenUsed/>
    <w:rsid w:val="007F2AD9"/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EE64F5"/>
    <w:rPr>
      <w:rFonts w:ascii="Times New Roman" w:eastAsia="Times New Roman" w:hAnsi="Times New Roman" w:cs="Times New Roman"/>
      <w:lang w:eastAsia="ar-SA" w:bidi="ar-SA"/>
    </w:rPr>
  </w:style>
  <w:style w:type="character" w:customStyle="1" w:styleId="lt-line-clampraw-line">
    <w:name w:val="lt-line-clamp__raw-line"/>
    <w:basedOn w:val="DefaultParagraphFont"/>
    <w:rsid w:val="00CB6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nikumar.cm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reatsampleresume.com/resume-objectives/it-resume-objectives/being-resourceful-innovative-and-flexi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F812B-0FC3-43BE-9D53-243E2771D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Links>
    <vt:vector size="6" baseType="variant">
      <vt:variant>
        <vt:i4>2162690</vt:i4>
      </vt:variant>
      <vt:variant>
        <vt:i4>0</vt:i4>
      </vt:variant>
      <vt:variant>
        <vt:i4>0</vt:i4>
      </vt:variant>
      <vt:variant>
        <vt:i4>5</vt:i4>
      </vt:variant>
      <vt:variant>
        <vt:lpwstr>mailto:muneendrakumar19@gmail.com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Challagulla, Munikumar</dc:creator>
  <cp:lastModifiedBy>Challagulla, Munikumar-M</cp:lastModifiedBy>
  <cp:revision>19</cp:revision>
  <cp:lastPrinted>2016-01-05T08:26:00Z</cp:lastPrinted>
  <dcterms:created xsi:type="dcterms:W3CDTF">2020-01-28T04:32:00Z</dcterms:created>
  <dcterms:modified xsi:type="dcterms:W3CDTF">2020-06-26T08:51:00Z</dcterms:modified>
</cp:coreProperties>
</file>